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015" w:rsidRDefault="00ED05A7" w:rsidP="00ED05A7">
      <w:pPr>
        <w:jc w:val="center"/>
        <w:rPr>
          <w:b/>
          <w:sz w:val="32"/>
          <w:szCs w:val="32"/>
          <w:u w:val="single"/>
        </w:rPr>
      </w:pPr>
      <w:r w:rsidRPr="00ED05A7">
        <w:rPr>
          <w:b/>
          <w:sz w:val="32"/>
          <w:szCs w:val="32"/>
          <w:u w:val="single"/>
        </w:rPr>
        <w:t>UNIT –IV MAP REDUCE APPLICATIONS</w:t>
      </w:r>
    </w:p>
    <w:p w:rsidR="00D319F2" w:rsidRDefault="00D319F2" w:rsidP="00D319F2">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 xml:space="preserve"> </w:t>
      </w:r>
      <w:proofErr w:type="spellStart"/>
      <w:r>
        <w:rPr>
          <w:rFonts w:ascii="Cambria-Bold" w:hAnsi="Cambria-Bold" w:cs="Cambria-Bold"/>
          <w:b/>
          <w:bCs/>
          <w:sz w:val="24"/>
          <w:szCs w:val="24"/>
        </w:rPr>
        <w:t>MapReduce</w:t>
      </w:r>
      <w:proofErr w:type="spellEnd"/>
      <w:r>
        <w:rPr>
          <w:rFonts w:ascii="Cambria-Bold" w:hAnsi="Cambria-Bold" w:cs="Cambria-Bold"/>
          <w:b/>
          <w:bCs/>
          <w:sz w:val="24"/>
          <w:szCs w:val="24"/>
        </w:rPr>
        <w:t xml:space="preserve"> and its work flow</w:t>
      </w:r>
    </w:p>
    <w:p w:rsidR="00D319F2" w:rsidRDefault="00D319F2" w:rsidP="00D319F2">
      <w:pPr>
        <w:autoSpaceDE w:val="0"/>
        <w:autoSpaceDN w:val="0"/>
        <w:adjustRightInd w:val="0"/>
        <w:spacing w:after="0" w:line="240" w:lineRule="auto"/>
        <w:rPr>
          <w:rFonts w:ascii="Cambria-Bold" w:hAnsi="Cambria-Bold" w:cs="Cambria-Bold"/>
          <w:b/>
          <w:bCs/>
          <w:sz w:val="24"/>
          <w:szCs w:val="24"/>
        </w:rPr>
      </w:pPr>
    </w:p>
    <w:p w:rsidR="00970486" w:rsidRDefault="00D319F2" w:rsidP="00970486">
      <w:pPr>
        <w:autoSpaceDE w:val="0"/>
        <w:autoSpaceDN w:val="0"/>
        <w:adjustRightInd w:val="0"/>
        <w:spacing w:after="0" w:line="240" w:lineRule="auto"/>
        <w:jc w:val="both"/>
        <w:rPr>
          <w:rFonts w:eastAsia="+mn-ea"/>
          <w:color w:val="000000"/>
          <w:kern w:val="24"/>
        </w:rPr>
      </w:pPr>
      <w:proofErr w:type="spellStart"/>
      <w:r w:rsidRPr="00D319F2">
        <w:t>MapReduce</w:t>
      </w:r>
      <w:proofErr w:type="spellEnd"/>
      <w:r w:rsidRPr="00D319F2">
        <w:t xml:space="preserve"> is a software framework for processing (large1) data sets in a</w:t>
      </w:r>
      <w:r>
        <w:t xml:space="preserve"> </w:t>
      </w:r>
      <w:r w:rsidRPr="00D319F2">
        <w:t>distributed fashion over a several machines. T</w:t>
      </w:r>
      <w:r>
        <w:t xml:space="preserve">he core idea behind </w:t>
      </w:r>
      <w:proofErr w:type="spellStart"/>
      <w:proofErr w:type="gramStart"/>
      <w:r>
        <w:t>MapReduce</w:t>
      </w:r>
      <w:proofErr w:type="spellEnd"/>
      <w:r>
        <w:t xml:space="preserve">  </w:t>
      </w:r>
      <w:r w:rsidRPr="00D319F2">
        <w:rPr>
          <w:i/>
          <w:iCs/>
        </w:rPr>
        <w:t>mapping</w:t>
      </w:r>
      <w:proofErr w:type="gramEnd"/>
      <w:r w:rsidRPr="00D319F2">
        <w:rPr>
          <w:i/>
          <w:iCs/>
        </w:rPr>
        <w:t xml:space="preserve"> </w:t>
      </w:r>
      <w:r w:rsidRPr="00D319F2">
        <w:t xml:space="preserve">your data set into a collection of &lt;key, value&gt; pairs, and then </w:t>
      </w:r>
      <w:r w:rsidRPr="00D319F2">
        <w:rPr>
          <w:i/>
          <w:iCs/>
        </w:rPr>
        <w:t xml:space="preserve">reducing </w:t>
      </w:r>
      <w:r w:rsidRPr="00D319F2">
        <w:t>overall pairs with the same key.</w:t>
      </w:r>
      <w:r w:rsidRPr="00D319F2">
        <w:rPr>
          <w:rFonts w:eastAsia="+mn-ea"/>
          <w:color w:val="000000"/>
          <w:kern w:val="24"/>
        </w:rPr>
        <w:t xml:space="preserve"> </w:t>
      </w:r>
    </w:p>
    <w:p w:rsidR="00970486" w:rsidRDefault="00970486" w:rsidP="00970486">
      <w:pPr>
        <w:autoSpaceDE w:val="0"/>
        <w:autoSpaceDN w:val="0"/>
        <w:adjustRightInd w:val="0"/>
        <w:spacing w:after="0" w:line="240" w:lineRule="auto"/>
        <w:jc w:val="both"/>
        <w:rPr>
          <w:rFonts w:eastAsia="+mn-ea"/>
          <w:color w:val="000000"/>
          <w:kern w:val="24"/>
        </w:rPr>
      </w:pPr>
    </w:p>
    <w:p w:rsidR="00970486" w:rsidRDefault="00970486" w:rsidP="00970486">
      <w:pPr>
        <w:autoSpaceDE w:val="0"/>
        <w:autoSpaceDN w:val="0"/>
        <w:adjustRightInd w:val="0"/>
        <w:spacing w:after="0" w:line="240" w:lineRule="auto"/>
        <w:jc w:val="both"/>
        <w:rPr>
          <w:rFonts w:ascii="Times New Roman" w:hAnsi="Times New Roman" w:cs="Times New Roman"/>
          <w:b/>
          <w:bCs/>
          <w:sz w:val="24"/>
          <w:szCs w:val="24"/>
        </w:rPr>
      </w:pPr>
      <w:r w:rsidRPr="00D319F2">
        <w:rPr>
          <w:rFonts w:ascii="Times New Roman" w:hAnsi="Times New Roman" w:cs="Times New Roman"/>
          <w:b/>
          <w:bCs/>
          <w:sz w:val="24"/>
          <w:szCs w:val="24"/>
        </w:rPr>
        <w:t xml:space="preserve">A </w:t>
      </w:r>
      <w:proofErr w:type="spellStart"/>
      <w:r w:rsidRPr="00D319F2">
        <w:rPr>
          <w:rFonts w:ascii="Times New Roman" w:hAnsi="Times New Roman" w:cs="Times New Roman"/>
          <w:b/>
          <w:bCs/>
          <w:sz w:val="24"/>
          <w:szCs w:val="24"/>
        </w:rPr>
        <w:t>MapReduce</w:t>
      </w:r>
      <w:proofErr w:type="spellEnd"/>
      <w:r w:rsidRPr="00D319F2">
        <w:rPr>
          <w:rFonts w:ascii="Times New Roman" w:hAnsi="Times New Roman" w:cs="Times New Roman"/>
          <w:b/>
          <w:bCs/>
          <w:sz w:val="24"/>
          <w:szCs w:val="24"/>
        </w:rPr>
        <w:t xml:space="preserve"> Workflow</w:t>
      </w:r>
    </w:p>
    <w:p w:rsidR="00970486" w:rsidRPr="00D319F2" w:rsidRDefault="00970486" w:rsidP="00970486">
      <w:pPr>
        <w:autoSpaceDE w:val="0"/>
        <w:autoSpaceDN w:val="0"/>
        <w:adjustRightInd w:val="0"/>
        <w:spacing w:after="0" w:line="240" w:lineRule="auto"/>
        <w:jc w:val="both"/>
        <w:rPr>
          <w:rFonts w:ascii="Times New Roman" w:hAnsi="Times New Roman" w:cs="Times New Roman"/>
          <w:b/>
          <w:bCs/>
          <w:sz w:val="24"/>
          <w:szCs w:val="24"/>
        </w:rPr>
      </w:pPr>
    </w:p>
    <w:p w:rsidR="00970486" w:rsidRPr="00970486" w:rsidRDefault="00970486" w:rsidP="00970486">
      <w:pPr>
        <w:autoSpaceDE w:val="0"/>
        <w:autoSpaceDN w:val="0"/>
        <w:adjustRightInd w:val="0"/>
        <w:spacing w:after="0" w:line="240" w:lineRule="auto"/>
        <w:jc w:val="both"/>
        <w:rPr>
          <w:rFonts w:ascii="Times New Roman" w:hAnsi="Times New Roman" w:cs="Times New Roman"/>
          <w:sz w:val="24"/>
          <w:szCs w:val="24"/>
        </w:rPr>
      </w:pPr>
      <w:r w:rsidRPr="00970486">
        <w:rPr>
          <w:rFonts w:ascii="Times New Roman" w:hAnsi="Times New Roman" w:cs="Times New Roman"/>
          <w:sz w:val="24"/>
          <w:szCs w:val="24"/>
        </w:rPr>
        <w:t xml:space="preserve">When we start a map/reduce workflow, the framework will </w:t>
      </w:r>
      <w:r w:rsidRPr="00970486">
        <w:rPr>
          <w:rFonts w:ascii="Times New Roman" w:hAnsi="Times New Roman" w:cs="Times New Roman"/>
          <w:i/>
          <w:iCs/>
          <w:sz w:val="24"/>
          <w:szCs w:val="24"/>
        </w:rPr>
        <w:t xml:space="preserve">split </w:t>
      </w:r>
      <w:r w:rsidRPr="00970486">
        <w:rPr>
          <w:rFonts w:ascii="Times New Roman" w:hAnsi="Times New Roman" w:cs="Times New Roman"/>
          <w:sz w:val="24"/>
          <w:szCs w:val="24"/>
        </w:rPr>
        <w:t>the input into</w:t>
      </w:r>
    </w:p>
    <w:p w:rsidR="00970486" w:rsidRPr="00970486" w:rsidRDefault="00970486" w:rsidP="00970486">
      <w:pPr>
        <w:autoSpaceDE w:val="0"/>
        <w:autoSpaceDN w:val="0"/>
        <w:adjustRightInd w:val="0"/>
        <w:spacing w:after="0" w:line="240" w:lineRule="auto"/>
        <w:jc w:val="both"/>
        <w:rPr>
          <w:rFonts w:ascii="Times New Roman" w:hAnsi="Times New Roman" w:cs="Times New Roman"/>
          <w:sz w:val="24"/>
          <w:szCs w:val="24"/>
        </w:rPr>
      </w:pPr>
      <w:proofErr w:type="gramStart"/>
      <w:r w:rsidRPr="00970486">
        <w:rPr>
          <w:rFonts w:ascii="Times New Roman" w:hAnsi="Times New Roman" w:cs="Times New Roman"/>
          <w:sz w:val="24"/>
          <w:szCs w:val="24"/>
        </w:rPr>
        <w:t>segments</w:t>
      </w:r>
      <w:proofErr w:type="gramEnd"/>
      <w:r w:rsidRPr="00970486">
        <w:rPr>
          <w:rFonts w:ascii="Times New Roman" w:hAnsi="Times New Roman" w:cs="Times New Roman"/>
          <w:sz w:val="24"/>
          <w:szCs w:val="24"/>
        </w:rPr>
        <w:t>, passing each segment to a different machine. Each machine then runs the</w:t>
      </w:r>
    </w:p>
    <w:p w:rsidR="00970486" w:rsidRPr="00970486" w:rsidRDefault="00970486" w:rsidP="00970486">
      <w:pPr>
        <w:autoSpaceDE w:val="0"/>
        <w:autoSpaceDN w:val="0"/>
        <w:adjustRightInd w:val="0"/>
        <w:spacing w:after="0" w:line="240" w:lineRule="auto"/>
        <w:jc w:val="both"/>
        <w:rPr>
          <w:rFonts w:ascii="Times New Roman" w:hAnsi="Times New Roman" w:cs="Times New Roman"/>
          <w:sz w:val="24"/>
          <w:szCs w:val="24"/>
        </w:rPr>
      </w:pPr>
      <w:proofErr w:type="gramStart"/>
      <w:r w:rsidRPr="00970486">
        <w:rPr>
          <w:rFonts w:ascii="Times New Roman" w:hAnsi="Times New Roman" w:cs="Times New Roman"/>
          <w:i/>
          <w:iCs/>
          <w:sz w:val="24"/>
          <w:szCs w:val="24"/>
        </w:rPr>
        <w:t>map</w:t>
      </w:r>
      <w:proofErr w:type="gramEnd"/>
      <w:r w:rsidRPr="00970486">
        <w:rPr>
          <w:rFonts w:ascii="Times New Roman" w:hAnsi="Times New Roman" w:cs="Times New Roman"/>
          <w:i/>
          <w:iCs/>
          <w:sz w:val="24"/>
          <w:szCs w:val="24"/>
        </w:rPr>
        <w:t xml:space="preserve"> script </w:t>
      </w:r>
      <w:r w:rsidRPr="00970486">
        <w:rPr>
          <w:rFonts w:ascii="Times New Roman" w:hAnsi="Times New Roman" w:cs="Times New Roman"/>
          <w:sz w:val="24"/>
          <w:szCs w:val="24"/>
        </w:rPr>
        <w:t>on the portion of data attributed to it.</w:t>
      </w:r>
    </w:p>
    <w:p w:rsidR="00970486" w:rsidRPr="00970486" w:rsidRDefault="00970486" w:rsidP="00970486">
      <w:pPr>
        <w:autoSpaceDE w:val="0"/>
        <w:autoSpaceDN w:val="0"/>
        <w:adjustRightInd w:val="0"/>
        <w:spacing w:after="0" w:line="240" w:lineRule="auto"/>
        <w:jc w:val="both"/>
        <w:rPr>
          <w:rFonts w:ascii="Times New Roman" w:hAnsi="Times New Roman" w:cs="Times New Roman"/>
          <w:sz w:val="24"/>
          <w:szCs w:val="24"/>
        </w:rPr>
      </w:pPr>
      <w:r w:rsidRPr="00970486">
        <w:rPr>
          <w:rFonts w:ascii="Times New Roman" w:hAnsi="Times New Roman" w:cs="Times New Roman"/>
          <w:sz w:val="24"/>
          <w:szCs w:val="24"/>
        </w:rPr>
        <w:t xml:space="preserve">The </w:t>
      </w:r>
      <w:r w:rsidRPr="00970486">
        <w:rPr>
          <w:rFonts w:ascii="Times New Roman" w:hAnsi="Times New Roman" w:cs="Times New Roman"/>
          <w:i/>
          <w:iCs/>
          <w:sz w:val="24"/>
          <w:szCs w:val="24"/>
        </w:rPr>
        <w:t xml:space="preserve">map script </w:t>
      </w:r>
      <w:r w:rsidRPr="00970486">
        <w:rPr>
          <w:rFonts w:ascii="Times New Roman" w:hAnsi="Times New Roman" w:cs="Times New Roman"/>
          <w:sz w:val="24"/>
          <w:szCs w:val="24"/>
        </w:rPr>
        <w:t>(which you write) takes some input data, and maps it to &lt;key, value&gt;</w:t>
      </w:r>
    </w:p>
    <w:p w:rsidR="00970486" w:rsidRPr="00970486" w:rsidRDefault="00970486" w:rsidP="00970486">
      <w:pPr>
        <w:autoSpaceDE w:val="0"/>
        <w:autoSpaceDN w:val="0"/>
        <w:adjustRightInd w:val="0"/>
        <w:spacing w:after="0" w:line="240" w:lineRule="auto"/>
        <w:jc w:val="both"/>
        <w:rPr>
          <w:rFonts w:ascii="Times New Roman" w:hAnsi="Times New Roman" w:cs="Times New Roman"/>
          <w:sz w:val="24"/>
          <w:szCs w:val="24"/>
        </w:rPr>
      </w:pPr>
      <w:proofErr w:type="gramStart"/>
      <w:r w:rsidRPr="00970486">
        <w:rPr>
          <w:rFonts w:ascii="Times New Roman" w:hAnsi="Times New Roman" w:cs="Times New Roman"/>
          <w:sz w:val="24"/>
          <w:szCs w:val="24"/>
        </w:rPr>
        <w:t>pairs</w:t>
      </w:r>
      <w:proofErr w:type="gramEnd"/>
      <w:r w:rsidRPr="00970486">
        <w:rPr>
          <w:rFonts w:ascii="Times New Roman" w:hAnsi="Times New Roman" w:cs="Times New Roman"/>
          <w:sz w:val="24"/>
          <w:szCs w:val="24"/>
        </w:rPr>
        <w:t xml:space="preserve"> according to your specifications. The purpose of the map script is to model the data into &lt;</w:t>
      </w:r>
      <w:proofErr w:type="spellStart"/>
      <w:r w:rsidRPr="00970486">
        <w:rPr>
          <w:rFonts w:ascii="Times New Roman" w:hAnsi="Times New Roman" w:cs="Times New Roman"/>
          <w:sz w:val="24"/>
          <w:szCs w:val="24"/>
        </w:rPr>
        <w:t>key</w:t>
      </w:r>
      <w:proofErr w:type="gramStart"/>
      <w:r w:rsidRPr="00970486">
        <w:rPr>
          <w:rFonts w:ascii="Times New Roman" w:hAnsi="Times New Roman" w:cs="Times New Roman"/>
          <w:sz w:val="24"/>
          <w:szCs w:val="24"/>
        </w:rPr>
        <w:t>,value</w:t>
      </w:r>
      <w:proofErr w:type="spellEnd"/>
      <w:proofErr w:type="gramEnd"/>
      <w:r w:rsidRPr="00970486">
        <w:rPr>
          <w:rFonts w:ascii="Times New Roman" w:hAnsi="Times New Roman" w:cs="Times New Roman"/>
          <w:sz w:val="24"/>
          <w:szCs w:val="24"/>
        </w:rPr>
        <w:t>&gt; pairs for the reducer to aggregate.</w:t>
      </w:r>
    </w:p>
    <w:p w:rsidR="00970486" w:rsidRPr="00970486" w:rsidRDefault="00970486" w:rsidP="00970486">
      <w:pPr>
        <w:autoSpaceDE w:val="0"/>
        <w:autoSpaceDN w:val="0"/>
        <w:adjustRightInd w:val="0"/>
        <w:spacing w:after="0" w:line="240" w:lineRule="auto"/>
        <w:jc w:val="both"/>
        <w:rPr>
          <w:rFonts w:ascii="Times New Roman" w:hAnsi="Times New Roman" w:cs="Times New Roman"/>
          <w:sz w:val="24"/>
          <w:szCs w:val="24"/>
        </w:rPr>
      </w:pPr>
      <w:r w:rsidRPr="00970486">
        <w:rPr>
          <w:rFonts w:ascii="Times New Roman" w:hAnsi="Times New Roman" w:cs="Times New Roman"/>
          <w:sz w:val="24"/>
          <w:szCs w:val="24"/>
        </w:rPr>
        <w:t xml:space="preserve">Emitted &lt;key, value&gt; pairs are then “shuffled, which basically means that pairs with the same key are </w:t>
      </w:r>
      <w:proofErr w:type="spellStart"/>
      <w:r w:rsidRPr="00970486">
        <w:rPr>
          <w:rFonts w:ascii="Times New Roman" w:hAnsi="Times New Roman" w:cs="Times New Roman"/>
          <w:sz w:val="24"/>
          <w:szCs w:val="24"/>
        </w:rPr>
        <w:t>groupedand</w:t>
      </w:r>
      <w:proofErr w:type="spellEnd"/>
      <w:r w:rsidRPr="00970486">
        <w:rPr>
          <w:rFonts w:ascii="Times New Roman" w:hAnsi="Times New Roman" w:cs="Times New Roman"/>
          <w:sz w:val="24"/>
          <w:szCs w:val="24"/>
        </w:rPr>
        <w:t xml:space="preserve"> passed to a single machine, which will then run the </w:t>
      </w:r>
      <w:r w:rsidRPr="00970486">
        <w:rPr>
          <w:rFonts w:ascii="Times New Roman" w:hAnsi="Times New Roman" w:cs="Times New Roman"/>
          <w:i/>
          <w:iCs/>
          <w:sz w:val="24"/>
          <w:szCs w:val="24"/>
        </w:rPr>
        <w:t xml:space="preserve">reduce script </w:t>
      </w:r>
      <w:r w:rsidRPr="00970486">
        <w:rPr>
          <w:rFonts w:ascii="Times New Roman" w:hAnsi="Times New Roman" w:cs="Times New Roman"/>
          <w:sz w:val="24"/>
          <w:szCs w:val="24"/>
        </w:rPr>
        <w:t>over them.</w:t>
      </w:r>
    </w:p>
    <w:p w:rsidR="00970486" w:rsidRPr="00970486" w:rsidRDefault="00970486" w:rsidP="00970486">
      <w:pPr>
        <w:autoSpaceDE w:val="0"/>
        <w:autoSpaceDN w:val="0"/>
        <w:adjustRightInd w:val="0"/>
        <w:spacing w:after="0" w:line="240" w:lineRule="auto"/>
        <w:jc w:val="both"/>
        <w:rPr>
          <w:rFonts w:ascii="Times New Roman" w:hAnsi="Times New Roman" w:cs="Times New Roman"/>
          <w:sz w:val="24"/>
          <w:szCs w:val="24"/>
        </w:rPr>
      </w:pPr>
      <w:r w:rsidRPr="00970486">
        <w:rPr>
          <w:rFonts w:ascii="Times New Roman" w:hAnsi="Times New Roman" w:cs="Times New Roman"/>
          <w:sz w:val="24"/>
          <w:szCs w:val="24"/>
        </w:rPr>
        <w:t xml:space="preserve">The </w:t>
      </w:r>
      <w:r w:rsidRPr="00970486">
        <w:rPr>
          <w:rFonts w:ascii="Times New Roman" w:hAnsi="Times New Roman" w:cs="Times New Roman"/>
          <w:i/>
          <w:iCs/>
          <w:sz w:val="24"/>
          <w:szCs w:val="24"/>
        </w:rPr>
        <w:t xml:space="preserve">reduce script </w:t>
      </w:r>
      <w:r w:rsidRPr="00970486">
        <w:rPr>
          <w:rFonts w:ascii="Times New Roman" w:hAnsi="Times New Roman" w:cs="Times New Roman"/>
          <w:sz w:val="24"/>
          <w:szCs w:val="24"/>
        </w:rPr>
        <w:t>(which you also write) takes a collection of &lt;key, value&gt; pairs and</w:t>
      </w:r>
    </w:p>
    <w:p w:rsidR="00970486" w:rsidRPr="00970486" w:rsidRDefault="00970486" w:rsidP="00970486">
      <w:pPr>
        <w:autoSpaceDE w:val="0"/>
        <w:autoSpaceDN w:val="0"/>
        <w:adjustRightInd w:val="0"/>
        <w:spacing w:after="0" w:line="240" w:lineRule="auto"/>
        <w:jc w:val="both"/>
        <w:rPr>
          <w:rFonts w:ascii="Times New Roman" w:hAnsi="Times New Roman" w:cs="Times New Roman"/>
          <w:sz w:val="24"/>
          <w:szCs w:val="24"/>
        </w:rPr>
      </w:pPr>
      <w:r w:rsidRPr="00970486">
        <w:rPr>
          <w:rFonts w:ascii="Times New Roman" w:hAnsi="Times New Roman" w:cs="Times New Roman"/>
          <w:sz w:val="24"/>
          <w:szCs w:val="24"/>
        </w:rPr>
        <w:t>“</w:t>
      </w:r>
      <w:proofErr w:type="gramStart"/>
      <w:r w:rsidRPr="00970486">
        <w:rPr>
          <w:rFonts w:ascii="Times New Roman" w:hAnsi="Times New Roman" w:cs="Times New Roman"/>
          <w:sz w:val="24"/>
          <w:szCs w:val="24"/>
        </w:rPr>
        <w:t>reduces</w:t>
      </w:r>
      <w:proofErr w:type="gramEnd"/>
      <w:r w:rsidRPr="00970486">
        <w:rPr>
          <w:rFonts w:ascii="Times New Roman" w:hAnsi="Times New Roman" w:cs="Times New Roman"/>
          <w:sz w:val="24"/>
          <w:szCs w:val="24"/>
        </w:rPr>
        <w:t>” them according to the user</w:t>
      </w:r>
      <w:r w:rsidRPr="00970486">
        <w:rPr>
          <w:rFonts w:ascii="Cambria" w:hAnsi="Cambria" w:cs="Times New Roman"/>
          <w:sz w:val="24"/>
          <w:szCs w:val="24"/>
        </w:rPr>
        <w:t>‐</w:t>
      </w:r>
      <w:r w:rsidRPr="00970486">
        <w:rPr>
          <w:rFonts w:ascii="Times New Roman" w:hAnsi="Times New Roman" w:cs="Times New Roman"/>
          <w:sz w:val="24"/>
          <w:szCs w:val="24"/>
        </w:rPr>
        <w:t xml:space="preserve">specified reduce script. </w:t>
      </w:r>
    </w:p>
    <w:p w:rsidR="00D319F2" w:rsidRDefault="00D319F2" w:rsidP="00D319F2">
      <w:pPr>
        <w:jc w:val="both"/>
        <w:rPr>
          <w:rFonts w:eastAsia="+mn-ea"/>
          <w:color w:val="000000"/>
          <w:kern w:val="24"/>
        </w:rPr>
      </w:pPr>
    </w:p>
    <w:p w:rsidR="00D319F2" w:rsidRDefault="00D319F2" w:rsidP="00D319F2">
      <w:pPr>
        <w:pStyle w:val="ListParagraph"/>
        <w:numPr>
          <w:ilvl w:val="0"/>
          <w:numId w:val="1"/>
        </w:numPr>
        <w:jc w:val="both"/>
      </w:pPr>
      <w:r w:rsidRPr="00D319F2">
        <w:t xml:space="preserve">In Map-Reduce </w:t>
      </w:r>
      <w:proofErr w:type="gramStart"/>
      <w:r w:rsidRPr="00D319F2">
        <w:t>Programming ,</w:t>
      </w:r>
      <w:proofErr w:type="gramEnd"/>
      <w:r w:rsidRPr="00D319F2">
        <w:t xml:space="preserve"> Jobs(Applications) are spilt into  a set of map tasks and reduce tasks .Then these tasks are executed in a different fashion on </w:t>
      </w:r>
      <w:proofErr w:type="spellStart"/>
      <w:r w:rsidRPr="00D319F2">
        <w:t>Hadoop</w:t>
      </w:r>
      <w:proofErr w:type="spellEnd"/>
      <w:r w:rsidRPr="00D319F2">
        <w:t xml:space="preserve"> cluster. </w:t>
      </w:r>
    </w:p>
    <w:p w:rsidR="00000000" w:rsidRPr="00D319F2" w:rsidRDefault="00031FC1" w:rsidP="00D319F2">
      <w:pPr>
        <w:pStyle w:val="ListParagraph"/>
        <w:numPr>
          <w:ilvl w:val="0"/>
          <w:numId w:val="1"/>
        </w:numPr>
        <w:jc w:val="both"/>
      </w:pPr>
      <w:r w:rsidRPr="00D319F2">
        <w:t xml:space="preserve">Each task </w:t>
      </w:r>
      <w:r w:rsidRPr="00D319F2">
        <w:t xml:space="preserve">processes small subset of data that has been assigned to </w:t>
      </w:r>
      <w:proofErr w:type="spellStart"/>
      <w:r w:rsidRPr="00D319F2">
        <w:t>it.This</w:t>
      </w:r>
      <w:proofErr w:type="spellEnd"/>
      <w:r w:rsidRPr="00D319F2">
        <w:t xml:space="preserve"> way </w:t>
      </w:r>
      <w:proofErr w:type="spellStart"/>
      <w:r w:rsidRPr="00D319F2">
        <w:t>Hadoop</w:t>
      </w:r>
      <w:proofErr w:type="spellEnd"/>
      <w:r w:rsidRPr="00D319F2">
        <w:t xml:space="preserve"> distributes the load across the </w:t>
      </w:r>
      <w:proofErr w:type="spellStart"/>
      <w:r w:rsidRPr="00D319F2">
        <w:t>cluster.MapReduce</w:t>
      </w:r>
      <w:proofErr w:type="spellEnd"/>
      <w:r w:rsidRPr="00D319F2">
        <w:t xml:space="preserve"> job takes a set of files that is stored in HDFS as input.MAP Task takes care of loading, parsing, transforming and filtering. </w:t>
      </w:r>
    </w:p>
    <w:p w:rsidR="00000000" w:rsidRPr="00D319F2" w:rsidRDefault="00031FC1" w:rsidP="00D319F2">
      <w:pPr>
        <w:pStyle w:val="ListParagraph"/>
        <w:numPr>
          <w:ilvl w:val="0"/>
          <w:numId w:val="1"/>
        </w:numPr>
        <w:jc w:val="both"/>
      </w:pPr>
      <w:r w:rsidRPr="00D319F2">
        <w:t>Th</w:t>
      </w:r>
      <w:r w:rsidRPr="00D319F2">
        <w:t xml:space="preserve">e responsibility of Reduce task is grouping and aggregating data that is produced by Map tasks to generate final </w:t>
      </w:r>
      <w:proofErr w:type="spellStart"/>
      <w:r w:rsidRPr="00D319F2">
        <w:t>output.Each</w:t>
      </w:r>
      <w:proofErr w:type="spellEnd"/>
      <w:r w:rsidRPr="00D319F2">
        <w:t xml:space="preserve"> MAP task is broken into following phases :</w:t>
      </w:r>
    </w:p>
    <w:p w:rsidR="00000000" w:rsidRPr="00D319F2" w:rsidRDefault="00031FC1" w:rsidP="00D319F2">
      <w:pPr>
        <w:pStyle w:val="ListParagraph"/>
        <w:jc w:val="both"/>
      </w:pPr>
      <w:proofErr w:type="spellStart"/>
      <w:r w:rsidRPr="00D319F2">
        <w:t>RecordReader</w:t>
      </w:r>
      <w:proofErr w:type="spellEnd"/>
      <w:r w:rsidRPr="00D319F2">
        <w:t xml:space="preserve"> </w:t>
      </w:r>
    </w:p>
    <w:p w:rsidR="00000000" w:rsidRPr="00D319F2" w:rsidRDefault="00031FC1" w:rsidP="00D319F2">
      <w:pPr>
        <w:pStyle w:val="ListParagraph"/>
        <w:jc w:val="both"/>
      </w:pPr>
      <w:proofErr w:type="spellStart"/>
      <w:r w:rsidRPr="00D319F2">
        <w:t>Mapper</w:t>
      </w:r>
      <w:proofErr w:type="spellEnd"/>
      <w:r w:rsidRPr="00D319F2">
        <w:t xml:space="preserve"> </w:t>
      </w:r>
    </w:p>
    <w:p w:rsidR="00000000" w:rsidRPr="00D319F2" w:rsidRDefault="00031FC1" w:rsidP="00D319F2">
      <w:pPr>
        <w:pStyle w:val="ListParagraph"/>
        <w:jc w:val="both"/>
      </w:pPr>
      <w:r w:rsidRPr="00D319F2">
        <w:t>Combiner</w:t>
      </w:r>
    </w:p>
    <w:p w:rsidR="00000000" w:rsidRPr="00D319F2" w:rsidRDefault="00031FC1" w:rsidP="00D319F2">
      <w:pPr>
        <w:pStyle w:val="ListParagraph"/>
        <w:jc w:val="both"/>
      </w:pPr>
      <w:proofErr w:type="spellStart"/>
      <w:r w:rsidRPr="00D319F2">
        <w:t>Partitioner</w:t>
      </w:r>
      <w:proofErr w:type="spellEnd"/>
      <w:r w:rsidRPr="00D319F2">
        <w:t xml:space="preserve"> </w:t>
      </w:r>
    </w:p>
    <w:p w:rsidR="00000000" w:rsidRPr="00D319F2" w:rsidRDefault="00031FC1" w:rsidP="00D319F2">
      <w:pPr>
        <w:pStyle w:val="ListParagraph"/>
        <w:numPr>
          <w:ilvl w:val="0"/>
          <w:numId w:val="1"/>
        </w:numPr>
        <w:jc w:val="both"/>
      </w:pPr>
      <w:r w:rsidRPr="00D319F2">
        <w:t xml:space="preserve">The </w:t>
      </w:r>
      <w:r w:rsidRPr="00D319F2">
        <w:t xml:space="preserve">output produced by Map task is known as intermediate keys and </w:t>
      </w:r>
      <w:proofErr w:type="spellStart"/>
      <w:r w:rsidRPr="00D319F2">
        <w:t>values.These</w:t>
      </w:r>
      <w:proofErr w:type="spellEnd"/>
      <w:r w:rsidRPr="00D319F2">
        <w:t xml:space="preserve"> intermediate keys and values are sent to reducer .The reduce tasks are broken into following phases:</w:t>
      </w:r>
    </w:p>
    <w:p w:rsidR="00000000" w:rsidRPr="00D319F2" w:rsidRDefault="00031FC1" w:rsidP="00D319F2">
      <w:pPr>
        <w:pStyle w:val="ListParagraph"/>
        <w:jc w:val="both"/>
      </w:pPr>
      <w:r w:rsidRPr="00D319F2">
        <w:t>Shuffle</w:t>
      </w:r>
    </w:p>
    <w:p w:rsidR="00000000" w:rsidRPr="00D319F2" w:rsidRDefault="00031FC1" w:rsidP="00D319F2">
      <w:pPr>
        <w:pStyle w:val="ListParagraph"/>
        <w:jc w:val="both"/>
      </w:pPr>
      <w:r w:rsidRPr="00D319F2">
        <w:t>Sort</w:t>
      </w:r>
    </w:p>
    <w:p w:rsidR="00000000" w:rsidRPr="00D319F2" w:rsidRDefault="00031FC1" w:rsidP="00D319F2">
      <w:pPr>
        <w:pStyle w:val="ListParagraph"/>
        <w:jc w:val="both"/>
      </w:pPr>
      <w:r w:rsidRPr="00D319F2">
        <w:t>Reducer</w:t>
      </w:r>
    </w:p>
    <w:p w:rsidR="00000000" w:rsidRPr="00D319F2" w:rsidRDefault="00031FC1" w:rsidP="00D319F2">
      <w:pPr>
        <w:pStyle w:val="ListParagraph"/>
        <w:jc w:val="both"/>
      </w:pPr>
      <w:r w:rsidRPr="00D319F2">
        <w:t xml:space="preserve">Output Format </w:t>
      </w:r>
    </w:p>
    <w:p w:rsidR="00000000" w:rsidRPr="00D319F2" w:rsidRDefault="00031FC1" w:rsidP="00D319F2">
      <w:pPr>
        <w:pStyle w:val="ListParagraph"/>
        <w:numPr>
          <w:ilvl w:val="0"/>
          <w:numId w:val="1"/>
        </w:numPr>
        <w:jc w:val="both"/>
      </w:pPr>
      <w:proofErr w:type="spellStart"/>
      <w:r w:rsidRPr="00D319F2">
        <w:t>Hadoop</w:t>
      </w:r>
      <w:proofErr w:type="spellEnd"/>
      <w:r w:rsidRPr="00D319F2">
        <w:t xml:space="preserve"> assigns map tasks to the </w:t>
      </w:r>
      <w:proofErr w:type="spellStart"/>
      <w:r w:rsidRPr="00D319F2">
        <w:t>Datanod</w:t>
      </w:r>
      <w:r w:rsidRPr="00D319F2">
        <w:t>e</w:t>
      </w:r>
      <w:proofErr w:type="spellEnd"/>
      <w:r w:rsidRPr="00D319F2">
        <w:t xml:space="preserve"> where the actual data to be processed </w:t>
      </w:r>
      <w:proofErr w:type="spellStart"/>
      <w:r w:rsidRPr="00D319F2">
        <w:t>resides.This</w:t>
      </w:r>
      <w:proofErr w:type="spellEnd"/>
      <w:r w:rsidRPr="00D319F2">
        <w:t xml:space="preserve"> </w:t>
      </w:r>
      <w:proofErr w:type="gramStart"/>
      <w:r w:rsidRPr="00D319F2">
        <w:t>way ,</w:t>
      </w:r>
      <w:proofErr w:type="gramEnd"/>
      <w:r w:rsidRPr="00D319F2">
        <w:t xml:space="preserve"> </w:t>
      </w:r>
      <w:proofErr w:type="spellStart"/>
      <w:r w:rsidRPr="00D319F2">
        <w:t>Hadoop</w:t>
      </w:r>
      <w:proofErr w:type="spellEnd"/>
      <w:r w:rsidRPr="00D319F2">
        <w:t xml:space="preserve"> ensures data locality. Data Locality means the data is not moved over network; only computational code is moved to process data which saves network bandwidth. </w:t>
      </w:r>
    </w:p>
    <w:p w:rsidR="00D319F2" w:rsidRDefault="00D319F2" w:rsidP="00D319F2">
      <w:pPr>
        <w:pStyle w:val="ListParagraph"/>
        <w:jc w:val="both"/>
      </w:pPr>
    </w:p>
    <w:p w:rsidR="00000000" w:rsidRDefault="00D319F2" w:rsidP="00D319F2">
      <w:pPr>
        <w:pStyle w:val="ListParagraph"/>
        <w:jc w:val="both"/>
      </w:pPr>
      <w:r w:rsidRPr="00841763">
        <w:rPr>
          <w:b/>
          <w:sz w:val="28"/>
          <w:szCs w:val="28"/>
        </w:rPr>
        <w:t>Record Reader</w:t>
      </w:r>
      <w:r>
        <w:t xml:space="preserve">- </w:t>
      </w:r>
      <w:r w:rsidR="00031FC1" w:rsidRPr="00D319F2">
        <w:t>Converts a byte oriented view</w:t>
      </w:r>
      <w:r w:rsidR="00031FC1" w:rsidRPr="00D319F2">
        <w:t xml:space="preserve"> of the input into a record oriented view and presents it </w:t>
      </w:r>
      <w:proofErr w:type="spellStart"/>
      <w:r w:rsidR="00031FC1" w:rsidRPr="00D319F2">
        <w:t>gto</w:t>
      </w:r>
      <w:proofErr w:type="spellEnd"/>
      <w:r w:rsidR="00031FC1" w:rsidRPr="00D319F2">
        <w:t xml:space="preserve"> </w:t>
      </w:r>
      <w:proofErr w:type="spellStart"/>
      <w:r w:rsidR="00031FC1" w:rsidRPr="00D319F2">
        <w:t>mapper</w:t>
      </w:r>
      <w:proofErr w:type="spellEnd"/>
      <w:r w:rsidR="00031FC1" w:rsidRPr="00D319F2">
        <w:t xml:space="preserve"> </w:t>
      </w:r>
      <w:proofErr w:type="spellStart"/>
      <w:r w:rsidR="00031FC1" w:rsidRPr="00D319F2">
        <w:t>tasks.It</w:t>
      </w:r>
      <w:proofErr w:type="spellEnd"/>
      <w:r w:rsidR="00031FC1" w:rsidRPr="00D319F2">
        <w:t xml:space="preserve"> presents tasks with keys and values. </w:t>
      </w:r>
    </w:p>
    <w:p w:rsidR="00841763" w:rsidRDefault="00841763" w:rsidP="00D319F2">
      <w:pPr>
        <w:pStyle w:val="ListParagraph"/>
        <w:jc w:val="both"/>
      </w:pPr>
    </w:p>
    <w:p w:rsidR="00000000" w:rsidRPr="00841763" w:rsidRDefault="00841763" w:rsidP="00841763">
      <w:pPr>
        <w:pStyle w:val="ListParagraph"/>
        <w:jc w:val="both"/>
      </w:pPr>
      <w:r w:rsidRPr="00841763">
        <w:rPr>
          <w:b/>
        </w:rPr>
        <w:t>MAP</w:t>
      </w:r>
      <w:r>
        <w:t xml:space="preserve">- </w:t>
      </w:r>
      <w:r w:rsidR="00031FC1" w:rsidRPr="00841763">
        <w:t xml:space="preserve">Map Functions works on the key value pair produced by </w:t>
      </w:r>
      <w:proofErr w:type="spellStart"/>
      <w:r w:rsidR="00031FC1" w:rsidRPr="00841763">
        <w:t>RecordReader</w:t>
      </w:r>
      <w:proofErr w:type="spellEnd"/>
      <w:r w:rsidR="00031FC1" w:rsidRPr="00841763">
        <w:t xml:space="preserve"> and generates zero or more intermediate key-value </w:t>
      </w:r>
      <w:proofErr w:type="spellStart"/>
      <w:r w:rsidR="00031FC1" w:rsidRPr="00841763">
        <w:t>pairs.The</w:t>
      </w:r>
      <w:proofErr w:type="spellEnd"/>
      <w:r w:rsidR="00031FC1" w:rsidRPr="00841763">
        <w:t xml:space="preserve"> </w:t>
      </w:r>
      <w:proofErr w:type="spellStart"/>
      <w:r w:rsidR="00031FC1" w:rsidRPr="00841763">
        <w:t>MapReduce</w:t>
      </w:r>
      <w:proofErr w:type="spellEnd"/>
      <w:r w:rsidR="00031FC1" w:rsidRPr="00841763">
        <w:t xml:space="preserve"> de</w:t>
      </w:r>
      <w:r w:rsidR="00031FC1" w:rsidRPr="00841763">
        <w:t xml:space="preserve">cides the key value pair based on the context. </w:t>
      </w:r>
    </w:p>
    <w:p w:rsidR="00841763" w:rsidRPr="00D319F2" w:rsidRDefault="00841763" w:rsidP="00D319F2">
      <w:pPr>
        <w:pStyle w:val="ListParagraph"/>
        <w:jc w:val="both"/>
      </w:pPr>
    </w:p>
    <w:p w:rsidR="00D319F2" w:rsidRDefault="00841763" w:rsidP="00D319F2">
      <w:pPr>
        <w:pStyle w:val="ListParagraph"/>
        <w:jc w:val="both"/>
      </w:pPr>
      <w:r w:rsidRPr="00841763">
        <w:rPr>
          <w:b/>
        </w:rPr>
        <w:t>The MAP Side</w:t>
      </w:r>
      <w:r>
        <w:t xml:space="preserve"> –</w:t>
      </w:r>
    </w:p>
    <w:p w:rsidR="00000000" w:rsidRPr="00841763" w:rsidRDefault="00031FC1" w:rsidP="00841763">
      <w:pPr>
        <w:pStyle w:val="ListParagraph"/>
        <w:jc w:val="both"/>
      </w:pPr>
      <w:r w:rsidRPr="00841763">
        <w:rPr>
          <w:lang w:val="en-IN"/>
        </w:rPr>
        <w:t xml:space="preserve">When map function starts producing </w:t>
      </w:r>
      <w:proofErr w:type="spellStart"/>
      <w:r w:rsidRPr="00841763">
        <w:rPr>
          <w:lang w:val="en-IN"/>
        </w:rPr>
        <w:t>output,it</w:t>
      </w:r>
      <w:proofErr w:type="spellEnd"/>
      <w:r w:rsidRPr="00841763">
        <w:rPr>
          <w:lang w:val="en-IN"/>
        </w:rPr>
        <w:t xml:space="preserve"> is not simply written to the disk but it includes buffering writes and some </w:t>
      </w:r>
      <w:proofErr w:type="spellStart"/>
      <w:r w:rsidRPr="00841763">
        <w:rPr>
          <w:lang w:val="en-IN"/>
        </w:rPr>
        <w:t>presorting.Each</w:t>
      </w:r>
      <w:proofErr w:type="spellEnd"/>
      <w:r w:rsidRPr="00841763">
        <w:rPr>
          <w:lang w:val="en-IN"/>
        </w:rPr>
        <w:t xml:space="preserve"> map writes output to a circular memory buffer </w:t>
      </w:r>
      <w:r w:rsidRPr="00841763">
        <w:rPr>
          <w:b/>
          <w:bCs/>
          <w:lang w:val="en-IN"/>
        </w:rPr>
        <w:t>(default size 100 MB)</w:t>
      </w:r>
      <w:r w:rsidRPr="00841763">
        <w:rPr>
          <w:lang w:val="en-IN"/>
        </w:rPr>
        <w:t xml:space="preserve"> as</w:t>
      </w:r>
      <w:r w:rsidRPr="00841763">
        <w:rPr>
          <w:lang w:val="en-IN"/>
        </w:rPr>
        <w:t xml:space="preserve">signed to it. When the contents of the buffer reaches a certain threshold </w:t>
      </w:r>
      <w:proofErr w:type="gramStart"/>
      <w:r w:rsidRPr="00841763">
        <w:rPr>
          <w:lang w:val="en-IN"/>
        </w:rPr>
        <w:t>size ,</w:t>
      </w:r>
      <w:proofErr w:type="gramEnd"/>
      <w:r w:rsidRPr="00841763">
        <w:rPr>
          <w:lang w:val="en-IN"/>
        </w:rPr>
        <w:t xml:space="preserve"> a background thread will start to spill the contents to disk. Map outputs will continue to be written to the buffer while the spill takes place, but if the buffer fills up dur</w:t>
      </w:r>
      <w:r w:rsidRPr="00841763">
        <w:rPr>
          <w:lang w:val="en-IN"/>
        </w:rPr>
        <w:t xml:space="preserve">ing this time, the map will block until the spill is </w:t>
      </w:r>
      <w:proofErr w:type="spellStart"/>
      <w:r w:rsidRPr="00841763">
        <w:rPr>
          <w:lang w:val="en-IN"/>
        </w:rPr>
        <w:t>complete.Before</w:t>
      </w:r>
      <w:proofErr w:type="spellEnd"/>
      <w:r w:rsidRPr="00841763">
        <w:rPr>
          <w:lang w:val="en-IN"/>
        </w:rPr>
        <w:t xml:space="preserve"> it writes to disk, the thread first divides the data into partitions corresponding to the reducers that they will ultimately be sent to.</w:t>
      </w:r>
      <w:r w:rsidRPr="00841763">
        <w:rPr>
          <w:lang w:val="en-IN"/>
        </w:rPr>
        <w:br/>
      </w:r>
      <w:r w:rsidRPr="00841763">
        <w:rPr>
          <w:lang w:val="en-IN"/>
        </w:rPr>
        <w:br/>
        <w:t>Each time the memory buffer reaches the spill thr</w:t>
      </w:r>
      <w:r w:rsidRPr="00841763">
        <w:rPr>
          <w:lang w:val="en-IN"/>
        </w:rPr>
        <w:t xml:space="preserve">eshold, a new spill file is created, so after the map task has written its last output record, there could be several spill files. </w:t>
      </w:r>
      <w:r w:rsidRPr="00841763">
        <w:rPr>
          <w:b/>
          <w:bCs/>
          <w:lang w:val="en-IN"/>
        </w:rPr>
        <w:t>Before the task is finished, the spill files are merged into a single partitioned and sorted output file</w:t>
      </w:r>
      <w:r w:rsidRPr="00841763">
        <w:rPr>
          <w:lang w:val="en-IN"/>
        </w:rPr>
        <w:t>.</w:t>
      </w:r>
    </w:p>
    <w:p w:rsidR="00841763" w:rsidRDefault="00841763" w:rsidP="00D319F2">
      <w:pPr>
        <w:pStyle w:val="ListParagraph"/>
        <w:jc w:val="both"/>
      </w:pPr>
    </w:p>
    <w:p w:rsidR="00841763" w:rsidRPr="00841763" w:rsidRDefault="00841763" w:rsidP="00D319F2">
      <w:pPr>
        <w:pStyle w:val="ListParagraph"/>
        <w:jc w:val="both"/>
        <w:rPr>
          <w:b/>
          <w:sz w:val="28"/>
          <w:szCs w:val="28"/>
          <w:u w:val="single"/>
        </w:rPr>
      </w:pPr>
      <w:r w:rsidRPr="00841763">
        <w:rPr>
          <w:b/>
          <w:sz w:val="28"/>
          <w:szCs w:val="28"/>
          <w:u w:val="single"/>
        </w:rPr>
        <w:t>Combiner</w:t>
      </w:r>
    </w:p>
    <w:p w:rsidR="00841763" w:rsidRDefault="00841763" w:rsidP="00D319F2">
      <w:pPr>
        <w:pStyle w:val="ListParagraph"/>
        <w:jc w:val="both"/>
      </w:pPr>
    </w:p>
    <w:p w:rsidR="00000000" w:rsidRPr="00841763" w:rsidRDefault="00031FC1" w:rsidP="00841763">
      <w:pPr>
        <w:pStyle w:val="ListParagraph"/>
        <w:jc w:val="both"/>
      </w:pPr>
      <w:r w:rsidRPr="00841763">
        <w:t>It is an optional</w:t>
      </w:r>
      <w:r w:rsidRPr="00841763">
        <w:t xml:space="preserve"> function but provides high performance in terms of network bandwidth and disk </w:t>
      </w:r>
      <w:proofErr w:type="spellStart"/>
      <w:r w:rsidRPr="00841763">
        <w:t>space.It</w:t>
      </w:r>
      <w:proofErr w:type="spellEnd"/>
      <w:r w:rsidRPr="00841763">
        <w:t xml:space="preserve"> takes intermediate key-value pair provided by </w:t>
      </w:r>
      <w:proofErr w:type="spellStart"/>
      <w:r w:rsidRPr="00841763">
        <w:t>mapper</w:t>
      </w:r>
      <w:proofErr w:type="spellEnd"/>
      <w:r w:rsidRPr="00841763">
        <w:t xml:space="preserve"> and applies user specific aggregate function to only that </w:t>
      </w:r>
      <w:proofErr w:type="spellStart"/>
      <w:r w:rsidRPr="00841763">
        <w:t>mapper.It</w:t>
      </w:r>
      <w:proofErr w:type="spellEnd"/>
      <w:r w:rsidRPr="00841763">
        <w:t xml:space="preserve"> is also known as local reducer. </w:t>
      </w:r>
    </w:p>
    <w:p w:rsidR="00841763" w:rsidRPr="00D319F2" w:rsidRDefault="00841763" w:rsidP="00D319F2">
      <w:pPr>
        <w:pStyle w:val="ListParagraph"/>
        <w:jc w:val="both"/>
      </w:pPr>
    </w:p>
    <w:p w:rsidR="00D319F2" w:rsidRPr="00841763" w:rsidRDefault="00D319F2" w:rsidP="00D319F2">
      <w:pPr>
        <w:autoSpaceDE w:val="0"/>
        <w:autoSpaceDN w:val="0"/>
        <w:adjustRightInd w:val="0"/>
        <w:spacing w:after="0" w:line="240" w:lineRule="auto"/>
        <w:jc w:val="both"/>
        <w:rPr>
          <w:rFonts w:ascii="Times New Roman" w:hAnsi="Times New Roman" w:cs="Times New Roman"/>
          <w:b/>
          <w:sz w:val="28"/>
          <w:szCs w:val="28"/>
          <w:u w:val="single"/>
        </w:rPr>
      </w:pPr>
      <w:r w:rsidRPr="00D319F2">
        <w:rPr>
          <w:rFonts w:ascii="Times New Roman" w:hAnsi="Times New Roman" w:cs="Times New Roman"/>
          <w:sz w:val="24"/>
          <w:szCs w:val="24"/>
        </w:rPr>
        <w:t xml:space="preserve"> </w:t>
      </w:r>
      <w:r w:rsidR="00841763">
        <w:rPr>
          <w:rFonts w:ascii="Times New Roman" w:hAnsi="Times New Roman" w:cs="Times New Roman"/>
          <w:sz w:val="24"/>
          <w:szCs w:val="24"/>
        </w:rPr>
        <w:t xml:space="preserve">       </w:t>
      </w:r>
      <w:r w:rsidR="00841763" w:rsidRPr="00841763">
        <w:rPr>
          <w:rFonts w:ascii="Times New Roman" w:hAnsi="Times New Roman" w:cs="Times New Roman"/>
          <w:b/>
          <w:sz w:val="28"/>
          <w:szCs w:val="28"/>
          <w:u w:val="single"/>
        </w:rPr>
        <w:t xml:space="preserve">  </w:t>
      </w:r>
      <w:proofErr w:type="spellStart"/>
      <w:r w:rsidR="00841763" w:rsidRPr="00841763">
        <w:rPr>
          <w:rFonts w:ascii="Times New Roman" w:hAnsi="Times New Roman" w:cs="Times New Roman"/>
          <w:b/>
          <w:sz w:val="28"/>
          <w:szCs w:val="28"/>
          <w:u w:val="single"/>
        </w:rPr>
        <w:t>Partitioner</w:t>
      </w:r>
      <w:proofErr w:type="spellEnd"/>
    </w:p>
    <w:p w:rsidR="00841763" w:rsidRDefault="00841763" w:rsidP="00D319F2">
      <w:pPr>
        <w:autoSpaceDE w:val="0"/>
        <w:autoSpaceDN w:val="0"/>
        <w:adjustRightInd w:val="0"/>
        <w:spacing w:after="0" w:line="240" w:lineRule="auto"/>
        <w:jc w:val="both"/>
        <w:rPr>
          <w:rFonts w:ascii="Times New Roman" w:hAnsi="Times New Roman" w:cs="Times New Roman"/>
          <w:sz w:val="24"/>
          <w:szCs w:val="24"/>
        </w:rPr>
      </w:pPr>
    </w:p>
    <w:p w:rsidR="00000000" w:rsidRPr="00841763" w:rsidRDefault="00841763" w:rsidP="00841763">
      <w:pPr>
        <w:autoSpaceDE w:val="0"/>
        <w:autoSpaceDN w:val="0"/>
        <w:adjustRightInd w:val="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031FC1" w:rsidRPr="00841763">
        <w:rPr>
          <w:rFonts w:ascii="Times New Roman" w:hAnsi="Times New Roman" w:cs="Times New Roman"/>
          <w:sz w:val="24"/>
          <w:szCs w:val="24"/>
        </w:rPr>
        <w:t xml:space="preserve">The </w:t>
      </w:r>
      <w:proofErr w:type="spellStart"/>
      <w:r w:rsidR="00031FC1" w:rsidRPr="00841763">
        <w:rPr>
          <w:rFonts w:ascii="Times New Roman" w:hAnsi="Times New Roman" w:cs="Times New Roman"/>
          <w:sz w:val="24"/>
          <w:szCs w:val="24"/>
        </w:rPr>
        <w:t>partition</w:t>
      </w:r>
      <w:r w:rsidR="00031FC1" w:rsidRPr="00841763">
        <w:rPr>
          <w:rFonts w:ascii="Times New Roman" w:hAnsi="Times New Roman" w:cs="Times New Roman"/>
          <w:sz w:val="24"/>
          <w:szCs w:val="24"/>
        </w:rPr>
        <w:t>er</w:t>
      </w:r>
      <w:proofErr w:type="spellEnd"/>
      <w:r w:rsidR="00031FC1" w:rsidRPr="00841763">
        <w:rPr>
          <w:rFonts w:ascii="Times New Roman" w:hAnsi="Times New Roman" w:cs="Times New Roman"/>
          <w:sz w:val="24"/>
          <w:szCs w:val="24"/>
        </w:rPr>
        <w:t xml:space="preserve"> takes intermediate key-value pairs produced by the </w:t>
      </w:r>
      <w:proofErr w:type="spellStart"/>
      <w:r w:rsidR="00031FC1" w:rsidRPr="00841763">
        <w:rPr>
          <w:rFonts w:ascii="Times New Roman" w:hAnsi="Times New Roman" w:cs="Times New Roman"/>
          <w:sz w:val="24"/>
          <w:szCs w:val="24"/>
        </w:rPr>
        <w:t>mapper</w:t>
      </w:r>
      <w:proofErr w:type="spellEnd"/>
      <w:r w:rsidR="00031FC1" w:rsidRPr="00841763">
        <w:rPr>
          <w:rFonts w:ascii="Times New Roman" w:hAnsi="Times New Roman" w:cs="Times New Roman"/>
          <w:sz w:val="24"/>
          <w:szCs w:val="24"/>
        </w:rPr>
        <w:t xml:space="preserve">, splits them into shard and sends the shard to the particular reducer as per the user-specific code. </w:t>
      </w:r>
    </w:p>
    <w:p w:rsidR="00841763" w:rsidRDefault="00D80AA1" w:rsidP="00D319F2">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sz w:val="24"/>
          <w:szCs w:val="24"/>
        </w:rPr>
        <w:t xml:space="preserve">         </w:t>
      </w:r>
      <w:r w:rsidRPr="00D80AA1">
        <w:rPr>
          <w:rFonts w:ascii="Times New Roman" w:hAnsi="Times New Roman" w:cs="Times New Roman"/>
          <w:b/>
          <w:sz w:val="28"/>
          <w:szCs w:val="28"/>
          <w:u w:val="single"/>
        </w:rPr>
        <w:t>Reducer</w:t>
      </w:r>
    </w:p>
    <w:p w:rsidR="00D80AA1" w:rsidRDefault="00D80AA1" w:rsidP="00D319F2">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000000" w:rsidRPr="00D80AA1" w:rsidRDefault="00D80AA1" w:rsidP="00D80AA1">
      <w:pPr>
        <w:numPr>
          <w:ilvl w:val="0"/>
          <w:numId w:val="12"/>
        </w:numPr>
        <w:autoSpaceDE w:val="0"/>
        <w:autoSpaceDN w:val="0"/>
        <w:adjustRightInd w:val="0"/>
        <w:jc w:val="both"/>
        <w:rPr>
          <w:rFonts w:ascii="Times New Roman" w:hAnsi="Times New Roman" w:cs="Times New Roman"/>
          <w:sz w:val="24"/>
          <w:szCs w:val="24"/>
        </w:rPr>
      </w:pPr>
      <w:r w:rsidRPr="00D80AA1">
        <w:rPr>
          <w:rFonts w:ascii="Times New Roman" w:hAnsi="Times New Roman" w:cs="Times New Roman"/>
          <w:sz w:val="24"/>
          <w:szCs w:val="24"/>
        </w:rPr>
        <w:t xml:space="preserve">             </w:t>
      </w:r>
      <w:r w:rsidR="00031FC1" w:rsidRPr="00D80AA1">
        <w:rPr>
          <w:rFonts w:ascii="Times New Roman" w:hAnsi="Times New Roman" w:cs="Times New Roman"/>
          <w:sz w:val="24"/>
          <w:szCs w:val="24"/>
        </w:rPr>
        <w:t xml:space="preserve">Shuffle and Sort – This phase takes the output of all the </w:t>
      </w:r>
      <w:proofErr w:type="spellStart"/>
      <w:r w:rsidR="00031FC1" w:rsidRPr="00D80AA1">
        <w:rPr>
          <w:rFonts w:ascii="Times New Roman" w:hAnsi="Times New Roman" w:cs="Times New Roman"/>
          <w:sz w:val="24"/>
          <w:szCs w:val="24"/>
        </w:rPr>
        <w:t>partitioners</w:t>
      </w:r>
      <w:proofErr w:type="spellEnd"/>
      <w:r w:rsidR="00031FC1" w:rsidRPr="00D80AA1">
        <w:rPr>
          <w:rFonts w:ascii="Times New Roman" w:hAnsi="Times New Roman" w:cs="Times New Roman"/>
          <w:sz w:val="24"/>
          <w:szCs w:val="24"/>
        </w:rPr>
        <w:t xml:space="preserve"> and downloads them in</w:t>
      </w:r>
      <w:r w:rsidR="00031FC1" w:rsidRPr="00D80AA1">
        <w:rPr>
          <w:rFonts w:ascii="Times New Roman" w:hAnsi="Times New Roman" w:cs="Times New Roman"/>
          <w:sz w:val="24"/>
          <w:szCs w:val="24"/>
        </w:rPr>
        <w:t xml:space="preserve">to the local machine where the reducer is </w:t>
      </w:r>
      <w:proofErr w:type="spellStart"/>
      <w:r w:rsidR="00031FC1" w:rsidRPr="00D80AA1">
        <w:rPr>
          <w:rFonts w:ascii="Times New Roman" w:hAnsi="Times New Roman" w:cs="Times New Roman"/>
          <w:sz w:val="24"/>
          <w:szCs w:val="24"/>
        </w:rPr>
        <w:t>running.Then</w:t>
      </w:r>
      <w:proofErr w:type="spellEnd"/>
      <w:r w:rsidR="00031FC1" w:rsidRPr="00D80AA1">
        <w:rPr>
          <w:rFonts w:ascii="Times New Roman" w:hAnsi="Times New Roman" w:cs="Times New Roman"/>
          <w:sz w:val="24"/>
          <w:szCs w:val="24"/>
        </w:rPr>
        <w:t xml:space="preserve"> these individual data pipes are sorted by </w:t>
      </w:r>
      <w:proofErr w:type="gramStart"/>
      <w:r w:rsidR="00031FC1" w:rsidRPr="00D80AA1">
        <w:rPr>
          <w:rFonts w:ascii="Times New Roman" w:hAnsi="Times New Roman" w:cs="Times New Roman"/>
          <w:sz w:val="24"/>
          <w:szCs w:val="24"/>
        </w:rPr>
        <w:t>keys .</w:t>
      </w:r>
      <w:proofErr w:type="gramEnd"/>
    </w:p>
    <w:p w:rsidR="00000000" w:rsidRPr="00D80AA1" w:rsidRDefault="00031FC1" w:rsidP="00D80AA1">
      <w:pPr>
        <w:numPr>
          <w:ilvl w:val="0"/>
          <w:numId w:val="12"/>
        </w:numPr>
        <w:autoSpaceDE w:val="0"/>
        <w:autoSpaceDN w:val="0"/>
        <w:adjustRightInd w:val="0"/>
        <w:spacing w:after="0" w:line="240" w:lineRule="auto"/>
        <w:jc w:val="both"/>
        <w:rPr>
          <w:rFonts w:ascii="Times New Roman" w:hAnsi="Times New Roman" w:cs="Times New Roman"/>
          <w:sz w:val="24"/>
          <w:szCs w:val="24"/>
        </w:rPr>
      </w:pPr>
      <w:r w:rsidRPr="00D80AA1">
        <w:rPr>
          <w:rFonts w:ascii="Times New Roman" w:hAnsi="Times New Roman" w:cs="Times New Roman"/>
          <w:sz w:val="24"/>
          <w:szCs w:val="24"/>
        </w:rPr>
        <w:t xml:space="preserve">Reduce- Takes the grouped data , applies reduce function and processes one group at a time .The </w:t>
      </w:r>
      <w:r w:rsidRPr="00D80AA1">
        <w:rPr>
          <w:rFonts w:ascii="Times New Roman" w:hAnsi="Times New Roman" w:cs="Times New Roman"/>
          <w:sz w:val="24"/>
          <w:szCs w:val="24"/>
        </w:rPr>
        <w:t xml:space="preserve">reducer function iterates all the values associated with that </w:t>
      </w:r>
      <w:proofErr w:type="spellStart"/>
      <w:r w:rsidRPr="00D80AA1">
        <w:rPr>
          <w:rFonts w:ascii="Times New Roman" w:hAnsi="Times New Roman" w:cs="Times New Roman"/>
          <w:sz w:val="24"/>
          <w:szCs w:val="24"/>
        </w:rPr>
        <w:t>key.Reducer</w:t>
      </w:r>
      <w:proofErr w:type="spellEnd"/>
      <w:r w:rsidRPr="00D80AA1">
        <w:rPr>
          <w:rFonts w:ascii="Times New Roman" w:hAnsi="Times New Roman" w:cs="Times New Roman"/>
          <w:sz w:val="24"/>
          <w:szCs w:val="24"/>
        </w:rPr>
        <w:t xml:space="preserve"> operation provides various operations such as aggregation, filtering and combining </w:t>
      </w:r>
      <w:proofErr w:type="spellStart"/>
      <w:r w:rsidRPr="00D80AA1">
        <w:rPr>
          <w:rFonts w:ascii="Times New Roman" w:hAnsi="Times New Roman" w:cs="Times New Roman"/>
          <w:sz w:val="24"/>
          <w:szCs w:val="24"/>
        </w:rPr>
        <w:t>data.Once</w:t>
      </w:r>
      <w:proofErr w:type="spellEnd"/>
      <w:r w:rsidRPr="00D80AA1">
        <w:rPr>
          <w:rFonts w:ascii="Times New Roman" w:hAnsi="Times New Roman" w:cs="Times New Roman"/>
          <w:sz w:val="24"/>
          <w:szCs w:val="24"/>
        </w:rPr>
        <w:t xml:space="preserve"> it is done , the output of reducer is sent to the output format. </w:t>
      </w:r>
    </w:p>
    <w:p w:rsidR="00D80AA1" w:rsidRDefault="00D80AA1" w:rsidP="00D319F2">
      <w:pPr>
        <w:autoSpaceDE w:val="0"/>
        <w:autoSpaceDN w:val="0"/>
        <w:adjustRightInd w:val="0"/>
        <w:spacing w:after="0" w:line="240" w:lineRule="auto"/>
        <w:jc w:val="both"/>
        <w:rPr>
          <w:rFonts w:ascii="Times New Roman" w:hAnsi="Times New Roman" w:cs="Times New Roman"/>
          <w:sz w:val="24"/>
          <w:szCs w:val="24"/>
        </w:rPr>
      </w:pPr>
    </w:p>
    <w:p w:rsidR="00D80AA1" w:rsidRDefault="00D80AA1" w:rsidP="00D319F2">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D80AA1">
        <w:rPr>
          <w:rFonts w:ascii="Times New Roman" w:hAnsi="Times New Roman" w:cs="Times New Roman"/>
          <w:b/>
          <w:sz w:val="24"/>
          <w:szCs w:val="24"/>
          <w:u w:val="single"/>
        </w:rPr>
        <w:t>The Reduce Side</w:t>
      </w:r>
    </w:p>
    <w:p w:rsidR="00D80AA1" w:rsidRDefault="00D80AA1" w:rsidP="00D319F2">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000000" w:rsidRPr="00D80AA1" w:rsidRDefault="00D80AA1" w:rsidP="00D80AA1">
      <w:pPr>
        <w:autoSpaceDE w:val="0"/>
        <w:autoSpaceDN w:val="0"/>
        <w:adjustRightInd w:val="0"/>
        <w:ind w:left="720"/>
        <w:jc w:val="both"/>
        <w:rPr>
          <w:rFonts w:ascii="Times New Roman" w:hAnsi="Times New Roman" w:cs="Times New Roman"/>
          <w:sz w:val="24"/>
          <w:szCs w:val="24"/>
        </w:rPr>
      </w:pPr>
      <w:r w:rsidRPr="00D80AA1">
        <w:rPr>
          <w:rFonts w:ascii="Times New Roman" w:hAnsi="Times New Roman" w:cs="Times New Roman"/>
          <w:sz w:val="24"/>
          <w:szCs w:val="24"/>
        </w:rPr>
        <w:t xml:space="preserve">         </w:t>
      </w:r>
      <w:r w:rsidR="00031FC1" w:rsidRPr="00D80AA1">
        <w:rPr>
          <w:rFonts w:ascii="Times New Roman" w:hAnsi="Times New Roman" w:cs="Times New Roman"/>
          <w:sz w:val="24"/>
          <w:szCs w:val="24"/>
          <w:lang w:val="en-IN"/>
        </w:rPr>
        <w:t xml:space="preserve">The reduce task needs </w:t>
      </w:r>
      <w:r w:rsidR="00031FC1" w:rsidRPr="00D80AA1">
        <w:rPr>
          <w:rFonts w:ascii="Times New Roman" w:hAnsi="Times New Roman" w:cs="Times New Roman"/>
          <w:sz w:val="24"/>
          <w:szCs w:val="24"/>
          <w:lang w:val="en-IN"/>
        </w:rPr>
        <w:t xml:space="preserve">the map output for its particular partition from several map tasks across the cluster. </w:t>
      </w:r>
      <w:r w:rsidR="00031FC1" w:rsidRPr="00D80AA1">
        <w:rPr>
          <w:rFonts w:ascii="Times New Roman" w:hAnsi="Times New Roman" w:cs="Times New Roman"/>
          <w:bCs/>
          <w:sz w:val="24"/>
          <w:szCs w:val="24"/>
          <w:lang w:val="en-IN"/>
        </w:rPr>
        <w:t>The map tasks may finish at different times, so the reduce task starts copying their outputs as soon as each completes</w:t>
      </w:r>
      <w:r w:rsidR="00031FC1" w:rsidRPr="00D80AA1">
        <w:rPr>
          <w:rFonts w:ascii="Times New Roman" w:hAnsi="Times New Roman" w:cs="Times New Roman"/>
          <w:sz w:val="24"/>
          <w:szCs w:val="24"/>
          <w:lang w:val="en-IN"/>
        </w:rPr>
        <w:t>. This is known as the copy phase of the reduce tas</w:t>
      </w:r>
      <w:r w:rsidR="00031FC1" w:rsidRPr="00D80AA1">
        <w:rPr>
          <w:rFonts w:ascii="Times New Roman" w:hAnsi="Times New Roman" w:cs="Times New Roman"/>
          <w:sz w:val="24"/>
          <w:szCs w:val="24"/>
          <w:lang w:val="en-IN"/>
        </w:rPr>
        <w:t xml:space="preserve">k. The reduce task has a small number of copier threads so that it can fetch map outputs in parallel. The default is five threads, but this number can be changed by setting the </w:t>
      </w:r>
      <w:proofErr w:type="spellStart"/>
      <w:r w:rsidR="00031FC1" w:rsidRPr="00D80AA1">
        <w:rPr>
          <w:rFonts w:ascii="Times New Roman" w:hAnsi="Times New Roman" w:cs="Times New Roman"/>
          <w:bCs/>
          <w:sz w:val="24"/>
          <w:szCs w:val="24"/>
          <w:lang w:val="en-IN"/>
        </w:rPr>
        <w:t>mapred.reduce.parallel.copies</w:t>
      </w:r>
      <w:proofErr w:type="spellEnd"/>
      <w:r w:rsidR="00031FC1" w:rsidRPr="00D80AA1">
        <w:rPr>
          <w:rFonts w:ascii="Times New Roman" w:hAnsi="Times New Roman" w:cs="Times New Roman"/>
          <w:sz w:val="24"/>
          <w:szCs w:val="24"/>
          <w:lang w:val="en-IN"/>
        </w:rPr>
        <w:t xml:space="preserve"> property.</w:t>
      </w:r>
      <w:r w:rsidR="00031FC1" w:rsidRPr="00D80AA1">
        <w:rPr>
          <w:rFonts w:ascii="Times New Roman" w:hAnsi="Times New Roman" w:cs="Times New Roman"/>
          <w:sz w:val="24"/>
          <w:szCs w:val="24"/>
        </w:rPr>
        <w:t xml:space="preserve"> </w:t>
      </w:r>
    </w:p>
    <w:p w:rsidR="00000000" w:rsidRPr="00D80AA1" w:rsidRDefault="00D80AA1" w:rsidP="00D80AA1">
      <w:pPr>
        <w:numPr>
          <w:ilvl w:val="0"/>
          <w:numId w:val="14"/>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00031FC1" w:rsidRPr="00D80AA1">
        <w:rPr>
          <w:rFonts w:ascii="Times New Roman" w:hAnsi="Times New Roman" w:cs="Times New Roman"/>
          <w:sz w:val="24"/>
          <w:szCs w:val="24"/>
          <w:lang w:val="en-IN"/>
        </w:rPr>
        <w:t xml:space="preserve">The map outputs are copied to </w:t>
      </w:r>
      <w:proofErr w:type="gramStart"/>
      <w:r w:rsidR="00031FC1" w:rsidRPr="00D80AA1">
        <w:rPr>
          <w:rFonts w:ascii="Times New Roman" w:hAnsi="Times New Roman" w:cs="Times New Roman"/>
          <w:sz w:val="24"/>
          <w:szCs w:val="24"/>
          <w:lang w:val="en-IN"/>
        </w:rPr>
        <w:t>the red</w:t>
      </w:r>
      <w:r w:rsidR="00031FC1" w:rsidRPr="00D80AA1">
        <w:rPr>
          <w:rFonts w:ascii="Times New Roman" w:hAnsi="Times New Roman" w:cs="Times New Roman"/>
          <w:sz w:val="24"/>
          <w:szCs w:val="24"/>
          <w:lang w:val="en-IN"/>
        </w:rPr>
        <w:t>uce</w:t>
      </w:r>
      <w:proofErr w:type="gramEnd"/>
      <w:r w:rsidR="00031FC1" w:rsidRPr="00D80AA1">
        <w:rPr>
          <w:rFonts w:ascii="Times New Roman" w:hAnsi="Times New Roman" w:cs="Times New Roman"/>
          <w:sz w:val="24"/>
          <w:szCs w:val="24"/>
          <w:lang w:val="en-IN"/>
        </w:rPr>
        <w:t xml:space="preserve"> task JVM’s memory if they are small enough (the buffer’s size is controlled by </w:t>
      </w:r>
      <w:proofErr w:type="spellStart"/>
      <w:r w:rsidR="00031FC1" w:rsidRPr="00D80AA1">
        <w:rPr>
          <w:rFonts w:ascii="Times New Roman" w:hAnsi="Times New Roman" w:cs="Times New Roman"/>
          <w:sz w:val="24"/>
          <w:szCs w:val="24"/>
          <w:lang w:val="en-IN"/>
        </w:rPr>
        <w:t>mapred.job.shuffle.input.buffer.percent</w:t>
      </w:r>
      <w:proofErr w:type="spellEnd"/>
      <w:r w:rsidR="00031FC1" w:rsidRPr="00D80AA1">
        <w:rPr>
          <w:rFonts w:ascii="Times New Roman" w:hAnsi="Times New Roman" w:cs="Times New Roman"/>
          <w:sz w:val="24"/>
          <w:szCs w:val="24"/>
          <w:lang w:val="en-IN"/>
        </w:rPr>
        <w:t xml:space="preserve">, which specifies </w:t>
      </w:r>
      <w:r w:rsidR="00031FC1" w:rsidRPr="00D80AA1">
        <w:rPr>
          <w:rFonts w:ascii="Times New Roman" w:hAnsi="Times New Roman" w:cs="Times New Roman"/>
          <w:sz w:val="24"/>
          <w:szCs w:val="24"/>
          <w:lang w:val="en-IN"/>
        </w:rPr>
        <w:lastRenderedPageBreak/>
        <w:t>the proportion of the heap to use for this purpose); otherwise, they are copied to disk. When the in-memory buffer r</w:t>
      </w:r>
      <w:r w:rsidR="00031FC1" w:rsidRPr="00D80AA1">
        <w:rPr>
          <w:rFonts w:ascii="Times New Roman" w:hAnsi="Times New Roman" w:cs="Times New Roman"/>
          <w:sz w:val="24"/>
          <w:szCs w:val="24"/>
          <w:lang w:val="en-IN"/>
        </w:rPr>
        <w:t xml:space="preserve">eaches a threshold size </w:t>
      </w:r>
      <w:r w:rsidR="00031FC1" w:rsidRPr="00D80AA1">
        <w:rPr>
          <w:rFonts w:ascii="Times New Roman" w:hAnsi="Times New Roman" w:cs="Times New Roman"/>
          <w:b/>
          <w:bCs/>
          <w:sz w:val="24"/>
          <w:szCs w:val="24"/>
          <w:lang w:val="en-IN"/>
        </w:rPr>
        <w:t xml:space="preserve">(controlled by </w:t>
      </w:r>
      <w:proofErr w:type="spellStart"/>
      <w:r w:rsidR="00031FC1" w:rsidRPr="00D80AA1">
        <w:rPr>
          <w:rFonts w:ascii="Times New Roman" w:hAnsi="Times New Roman" w:cs="Times New Roman"/>
          <w:b/>
          <w:bCs/>
          <w:sz w:val="24"/>
          <w:szCs w:val="24"/>
          <w:lang w:val="en-IN"/>
        </w:rPr>
        <w:t>mapred.job.shuffle.merge.percent</w:t>
      </w:r>
      <w:proofErr w:type="spellEnd"/>
      <w:r w:rsidR="00031FC1" w:rsidRPr="00D80AA1">
        <w:rPr>
          <w:rFonts w:ascii="Times New Roman" w:hAnsi="Times New Roman" w:cs="Times New Roman"/>
          <w:b/>
          <w:bCs/>
          <w:sz w:val="24"/>
          <w:szCs w:val="24"/>
          <w:lang w:val="en-IN"/>
        </w:rPr>
        <w:t xml:space="preserve">) </w:t>
      </w:r>
      <w:r w:rsidR="00031FC1" w:rsidRPr="00D80AA1">
        <w:rPr>
          <w:rFonts w:ascii="Times New Roman" w:hAnsi="Times New Roman" w:cs="Times New Roman"/>
          <w:sz w:val="24"/>
          <w:szCs w:val="24"/>
          <w:lang w:val="en-IN"/>
        </w:rPr>
        <w:t xml:space="preserve">or reaches a threshold number of map outputs </w:t>
      </w:r>
      <w:r w:rsidR="00031FC1" w:rsidRPr="00D80AA1">
        <w:rPr>
          <w:rFonts w:ascii="Times New Roman" w:hAnsi="Times New Roman" w:cs="Times New Roman"/>
          <w:b/>
          <w:bCs/>
          <w:sz w:val="24"/>
          <w:szCs w:val="24"/>
          <w:lang w:val="en-IN"/>
        </w:rPr>
        <w:t>(</w:t>
      </w:r>
      <w:proofErr w:type="spellStart"/>
      <w:r w:rsidR="00031FC1" w:rsidRPr="00D80AA1">
        <w:rPr>
          <w:rFonts w:ascii="Times New Roman" w:hAnsi="Times New Roman" w:cs="Times New Roman"/>
          <w:b/>
          <w:bCs/>
          <w:sz w:val="24"/>
          <w:szCs w:val="24"/>
          <w:lang w:val="en-IN"/>
        </w:rPr>
        <w:t>mapred.inmem.merge.threshold</w:t>
      </w:r>
      <w:proofErr w:type="spellEnd"/>
      <w:r w:rsidR="00031FC1" w:rsidRPr="00D80AA1">
        <w:rPr>
          <w:rFonts w:ascii="Times New Roman" w:hAnsi="Times New Roman" w:cs="Times New Roman"/>
          <w:b/>
          <w:bCs/>
          <w:sz w:val="24"/>
          <w:szCs w:val="24"/>
          <w:lang w:val="en-IN"/>
        </w:rPr>
        <w:t>)</w:t>
      </w:r>
      <w:r w:rsidR="00031FC1" w:rsidRPr="00D80AA1">
        <w:rPr>
          <w:rFonts w:ascii="Times New Roman" w:hAnsi="Times New Roman" w:cs="Times New Roman"/>
          <w:sz w:val="24"/>
          <w:szCs w:val="24"/>
          <w:lang w:val="en-IN"/>
        </w:rPr>
        <w:t>, it is merged and spilled to disk. If a combiner is specified, it will be run during the merge to reduce th</w:t>
      </w:r>
      <w:r w:rsidR="00031FC1" w:rsidRPr="00D80AA1">
        <w:rPr>
          <w:rFonts w:ascii="Times New Roman" w:hAnsi="Times New Roman" w:cs="Times New Roman"/>
          <w:sz w:val="24"/>
          <w:szCs w:val="24"/>
          <w:lang w:val="en-IN"/>
        </w:rPr>
        <w:t>e amount of data written to disk. As the copies accumulate on disk, a background thread merges them into larger, sorted files. This saves some time merging later on. Note that any map outputs that were compressed (by the map task) have to be decompressed i</w:t>
      </w:r>
      <w:r w:rsidR="00031FC1" w:rsidRPr="00D80AA1">
        <w:rPr>
          <w:rFonts w:ascii="Times New Roman" w:hAnsi="Times New Roman" w:cs="Times New Roman"/>
          <w:sz w:val="24"/>
          <w:szCs w:val="24"/>
          <w:lang w:val="en-IN"/>
        </w:rPr>
        <w:t>n memory in order to perform a merge on them.</w:t>
      </w:r>
    </w:p>
    <w:p w:rsidR="00000000" w:rsidRPr="002627F4" w:rsidRDefault="002627F4" w:rsidP="002627F4">
      <w:pPr>
        <w:numPr>
          <w:ilvl w:val="0"/>
          <w:numId w:val="15"/>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00031FC1" w:rsidRPr="002627F4">
        <w:rPr>
          <w:rFonts w:ascii="Times New Roman" w:hAnsi="Times New Roman" w:cs="Times New Roman"/>
          <w:sz w:val="24"/>
          <w:szCs w:val="24"/>
          <w:lang w:val="en-IN"/>
        </w:rPr>
        <w:t xml:space="preserve">When all the map outputs have been copied, the reduce task moves into the sort phase </w:t>
      </w:r>
      <w:r w:rsidR="00031FC1" w:rsidRPr="002627F4">
        <w:rPr>
          <w:rFonts w:ascii="Times New Roman" w:hAnsi="Times New Roman" w:cs="Times New Roman"/>
          <w:b/>
          <w:bCs/>
          <w:sz w:val="24"/>
          <w:szCs w:val="24"/>
          <w:lang w:val="en-IN"/>
        </w:rPr>
        <w:t>(which should properly be called the merge phase, as the sorting was carried out on the map side)</w:t>
      </w:r>
      <w:r w:rsidR="00031FC1" w:rsidRPr="002627F4">
        <w:rPr>
          <w:rFonts w:ascii="Times New Roman" w:hAnsi="Times New Roman" w:cs="Times New Roman"/>
          <w:sz w:val="24"/>
          <w:szCs w:val="24"/>
          <w:lang w:val="en-IN"/>
        </w:rPr>
        <w:t>, which merges the map out</w:t>
      </w:r>
      <w:r w:rsidR="00031FC1" w:rsidRPr="002627F4">
        <w:rPr>
          <w:rFonts w:ascii="Times New Roman" w:hAnsi="Times New Roman" w:cs="Times New Roman"/>
          <w:sz w:val="24"/>
          <w:szCs w:val="24"/>
          <w:lang w:val="en-IN"/>
        </w:rPr>
        <w:t xml:space="preserve">puts, maintaining their sort ordering. This is done in rounds. For example, if there were 50 map outputs and the merge factor was 10 (the default, controlled by the </w:t>
      </w:r>
      <w:proofErr w:type="spellStart"/>
      <w:r w:rsidR="00031FC1" w:rsidRPr="002627F4">
        <w:rPr>
          <w:rFonts w:ascii="Times New Roman" w:hAnsi="Times New Roman" w:cs="Times New Roman"/>
          <w:b/>
          <w:bCs/>
          <w:sz w:val="24"/>
          <w:szCs w:val="24"/>
          <w:lang w:val="en-IN"/>
        </w:rPr>
        <w:t>io.sort.factor</w:t>
      </w:r>
      <w:proofErr w:type="spellEnd"/>
      <w:r w:rsidR="00031FC1" w:rsidRPr="002627F4">
        <w:rPr>
          <w:rFonts w:ascii="Times New Roman" w:hAnsi="Times New Roman" w:cs="Times New Roman"/>
          <w:sz w:val="24"/>
          <w:szCs w:val="24"/>
          <w:lang w:val="en-IN"/>
        </w:rPr>
        <w:t xml:space="preserve"> property, just like in the map’s merge), there would be five rounds. Each ro</w:t>
      </w:r>
      <w:r w:rsidR="00031FC1" w:rsidRPr="002627F4">
        <w:rPr>
          <w:rFonts w:ascii="Times New Roman" w:hAnsi="Times New Roman" w:cs="Times New Roman"/>
          <w:sz w:val="24"/>
          <w:szCs w:val="24"/>
          <w:lang w:val="en-IN"/>
        </w:rPr>
        <w:t>und would merge 10 files into one, so at the end there would be five intermediate files. Rather than have a final round that merges these five files into a single sorted file, the merge saves a trip to disk by directly feeding the reduce function in what i</w:t>
      </w:r>
      <w:r w:rsidR="00031FC1" w:rsidRPr="002627F4">
        <w:rPr>
          <w:rFonts w:ascii="Times New Roman" w:hAnsi="Times New Roman" w:cs="Times New Roman"/>
          <w:sz w:val="24"/>
          <w:szCs w:val="24"/>
          <w:lang w:val="en-IN"/>
        </w:rPr>
        <w:t xml:space="preserve">s the last phase: the reduce phase. This final merge can come from a mixture of in-memory and on-disk segments. </w:t>
      </w:r>
    </w:p>
    <w:p w:rsidR="00000000" w:rsidRPr="002627F4" w:rsidRDefault="00031FC1" w:rsidP="002627F4">
      <w:pPr>
        <w:numPr>
          <w:ilvl w:val="0"/>
          <w:numId w:val="15"/>
        </w:numPr>
        <w:autoSpaceDE w:val="0"/>
        <w:autoSpaceDN w:val="0"/>
        <w:adjustRightInd w:val="0"/>
        <w:spacing w:after="0" w:line="240" w:lineRule="auto"/>
        <w:jc w:val="both"/>
        <w:rPr>
          <w:rFonts w:ascii="Times New Roman" w:hAnsi="Times New Roman" w:cs="Times New Roman"/>
          <w:sz w:val="24"/>
          <w:szCs w:val="24"/>
        </w:rPr>
      </w:pPr>
      <w:r w:rsidRPr="002627F4">
        <w:rPr>
          <w:rFonts w:ascii="Times New Roman" w:hAnsi="Times New Roman" w:cs="Times New Roman"/>
          <w:sz w:val="24"/>
          <w:szCs w:val="24"/>
          <w:lang w:val="en-IN"/>
        </w:rPr>
        <w:t xml:space="preserve">During the reduce phase, the reduce function is invoked for each key in the sorted output. </w:t>
      </w:r>
      <w:r w:rsidRPr="002627F4">
        <w:rPr>
          <w:rFonts w:ascii="Times New Roman" w:hAnsi="Times New Roman" w:cs="Times New Roman"/>
          <w:b/>
          <w:bCs/>
          <w:sz w:val="24"/>
          <w:szCs w:val="24"/>
          <w:lang w:val="en-IN"/>
        </w:rPr>
        <w:t>The output of this phase is written directly to th</w:t>
      </w:r>
      <w:r w:rsidRPr="002627F4">
        <w:rPr>
          <w:rFonts w:ascii="Times New Roman" w:hAnsi="Times New Roman" w:cs="Times New Roman"/>
          <w:b/>
          <w:bCs/>
          <w:sz w:val="24"/>
          <w:szCs w:val="24"/>
          <w:lang w:val="en-IN"/>
        </w:rPr>
        <w:t xml:space="preserve">e output </w:t>
      </w:r>
      <w:proofErr w:type="spellStart"/>
      <w:r w:rsidRPr="002627F4">
        <w:rPr>
          <w:rFonts w:ascii="Times New Roman" w:hAnsi="Times New Roman" w:cs="Times New Roman"/>
          <w:b/>
          <w:bCs/>
          <w:sz w:val="24"/>
          <w:szCs w:val="24"/>
          <w:lang w:val="en-IN"/>
        </w:rPr>
        <w:t>filesystem</w:t>
      </w:r>
      <w:proofErr w:type="spellEnd"/>
      <w:r w:rsidRPr="002627F4">
        <w:rPr>
          <w:rFonts w:ascii="Times New Roman" w:hAnsi="Times New Roman" w:cs="Times New Roman"/>
          <w:b/>
          <w:bCs/>
          <w:sz w:val="24"/>
          <w:szCs w:val="24"/>
          <w:lang w:val="en-IN"/>
        </w:rPr>
        <w:t>, typically HDFS</w:t>
      </w:r>
      <w:r w:rsidRPr="002627F4">
        <w:rPr>
          <w:rFonts w:ascii="Times New Roman" w:hAnsi="Times New Roman" w:cs="Times New Roman"/>
          <w:sz w:val="24"/>
          <w:szCs w:val="24"/>
          <w:lang w:val="en-IN"/>
        </w:rPr>
        <w:t xml:space="preserve">. In the case of HDFS, because the </w:t>
      </w:r>
      <w:hyperlink r:id="rId5" w:history="1">
        <w:proofErr w:type="spellStart"/>
        <w:r w:rsidRPr="002627F4">
          <w:rPr>
            <w:rStyle w:val="Hyperlink"/>
            <w:rFonts w:ascii="Times New Roman" w:hAnsi="Times New Roman" w:cs="Times New Roman"/>
            <w:b/>
            <w:bCs/>
            <w:sz w:val="24"/>
            <w:szCs w:val="24"/>
            <w:lang w:val="en-IN"/>
          </w:rPr>
          <w:t>tasktracker</w:t>
        </w:r>
        <w:proofErr w:type="spellEnd"/>
      </w:hyperlink>
      <w:hyperlink r:id="rId6" w:history="1">
        <w:r w:rsidRPr="002627F4">
          <w:rPr>
            <w:rStyle w:val="Hyperlink"/>
            <w:rFonts w:ascii="Times New Roman" w:hAnsi="Times New Roman" w:cs="Times New Roman"/>
            <w:b/>
            <w:bCs/>
            <w:sz w:val="24"/>
            <w:szCs w:val="24"/>
            <w:lang w:val="en-IN"/>
          </w:rPr>
          <w:t xml:space="preserve"> node</w:t>
        </w:r>
      </w:hyperlink>
      <w:r w:rsidRPr="002627F4">
        <w:rPr>
          <w:rFonts w:ascii="Times New Roman" w:hAnsi="Times New Roman" w:cs="Times New Roman"/>
          <w:sz w:val="24"/>
          <w:szCs w:val="24"/>
          <w:lang w:val="en-IN"/>
        </w:rPr>
        <w:t xml:space="preserve"> (or node manager) is also running a </w:t>
      </w:r>
      <w:proofErr w:type="spellStart"/>
      <w:r w:rsidRPr="002627F4">
        <w:rPr>
          <w:rFonts w:ascii="Times New Roman" w:hAnsi="Times New Roman" w:cs="Times New Roman"/>
          <w:sz w:val="24"/>
          <w:szCs w:val="24"/>
          <w:lang w:val="en-IN"/>
        </w:rPr>
        <w:t>datanode</w:t>
      </w:r>
      <w:proofErr w:type="spellEnd"/>
      <w:r w:rsidRPr="002627F4">
        <w:rPr>
          <w:rFonts w:ascii="Times New Roman" w:hAnsi="Times New Roman" w:cs="Times New Roman"/>
          <w:sz w:val="24"/>
          <w:szCs w:val="24"/>
          <w:lang w:val="en-IN"/>
        </w:rPr>
        <w:t xml:space="preserve">, the first block replica will be written to the local disk. </w:t>
      </w:r>
    </w:p>
    <w:p w:rsidR="00000000" w:rsidRPr="002627F4" w:rsidRDefault="00031FC1" w:rsidP="002627F4">
      <w:pPr>
        <w:autoSpaceDE w:val="0"/>
        <w:autoSpaceDN w:val="0"/>
        <w:adjustRightInd w:val="0"/>
        <w:spacing w:after="0" w:line="240" w:lineRule="auto"/>
        <w:ind w:left="720"/>
        <w:jc w:val="both"/>
        <w:rPr>
          <w:rFonts w:ascii="Times New Roman" w:hAnsi="Times New Roman" w:cs="Times New Roman"/>
          <w:sz w:val="24"/>
          <w:szCs w:val="24"/>
        </w:rPr>
      </w:pPr>
    </w:p>
    <w:p w:rsidR="00D80AA1" w:rsidRDefault="002627F4" w:rsidP="00D319F2">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sz w:val="24"/>
          <w:szCs w:val="24"/>
        </w:rPr>
        <w:t xml:space="preserve">    </w:t>
      </w:r>
      <w:r w:rsidRPr="002627F4">
        <w:rPr>
          <w:rFonts w:ascii="Times New Roman" w:hAnsi="Times New Roman" w:cs="Times New Roman"/>
          <w:b/>
          <w:sz w:val="28"/>
          <w:szCs w:val="28"/>
          <w:u w:val="single"/>
        </w:rPr>
        <w:t>Shuffle and Sort</w:t>
      </w:r>
    </w:p>
    <w:p w:rsidR="002627F4" w:rsidRDefault="002627F4" w:rsidP="00D319F2">
      <w:pPr>
        <w:autoSpaceDE w:val="0"/>
        <w:autoSpaceDN w:val="0"/>
        <w:adjustRightInd w:val="0"/>
        <w:spacing w:after="0" w:line="240" w:lineRule="auto"/>
        <w:jc w:val="both"/>
        <w:rPr>
          <w:rFonts w:ascii="Times New Roman" w:hAnsi="Times New Roman" w:cs="Times New Roman"/>
          <w:b/>
          <w:sz w:val="28"/>
          <w:szCs w:val="28"/>
          <w:u w:val="single"/>
        </w:rPr>
      </w:pPr>
    </w:p>
    <w:p w:rsidR="00000000" w:rsidRPr="002627F4" w:rsidRDefault="002627F4" w:rsidP="002627F4">
      <w:pPr>
        <w:autoSpaceDE w:val="0"/>
        <w:autoSpaceDN w:val="0"/>
        <w:adjustRightInd w:val="0"/>
        <w:ind w:left="720"/>
        <w:jc w:val="both"/>
        <w:rPr>
          <w:rFonts w:ascii="Times New Roman" w:hAnsi="Times New Roman" w:cs="Times New Roman"/>
          <w:sz w:val="24"/>
          <w:szCs w:val="24"/>
        </w:rPr>
      </w:pPr>
      <w:r w:rsidRPr="002627F4">
        <w:rPr>
          <w:rFonts w:ascii="Times New Roman" w:hAnsi="Times New Roman" w:cs="Times New Roman"/>
          <w:sz w:val="24"/>
          <w:szCs w:val="24"/>
        </w:rPr>
        <w:t xml:space="preserve"> </w:t>
      </w:r>
      <w:proofErr w:type="spellStart"/>
      <w:r w:rsidR="00031FC1" w:rsidRPr="002627F4">
        <w:rPr>
          <w:rFonts w:ascii="Times New Roman" w:hAnsi="Times New Roman" w:cs="Times New Roman"/>
          <w:sz w:val="24"/>
          <w:szCs w:val="24"/>
          <w:lang w:val="en-IN"/>
        </w:rPr>
        <w:t>MapReduce</w:t>
      </w:r>
      <w:proofErr w:type="spellEnd"/>
      <w:r w:rsidR="00031FC1" w:rsidRPr="002627F4">
        <w:rPr>
          <w:rFonts w:ascii="Times New Roman" w:hAnsi="Times New Roman" w:cs="Times New Roman"/>
          <w:sz w:val="24"/>
          <w:szCs w:val="24"/>
          <w:lang w:val="en-IN"/>
        </w:rPr>
        <w:t xml:space="preserve"> makes the guarantee </w:t>
      </w:r>
      <w:r w:rsidR="00031FC1" w:rsidRPr="002627F4">
        <w:rPr>
          <w:rFonts w:ascii="Times New Roman" w:hAnsi="Times New Roman" w:cs="Times New Roman"/>
          <w:sz w:val="24"/>
          <w:szCs w:val="24"/>
          <w:lang w:val="en-IN"/>
        </w:rPr>
        <w:t xml:space="preserve">that the input to every reducer is sorted by </w:t>
      </w:r>
      <w:proofErr w:type="spellStart"/>
      <w:r w:rsidR="00031FC1" w:rsidRPr="002627F4">
        <w:rPr>
          <w:rFonts w:ascii="Times New Roman" w:hAnsi="Times New Roman" w:cs="Times New Roman"/>
          <w:sz w:val="24"/>
          <w:szCs w:val="24"/>
          <w:lang w:val="en-IN"/>
        </w:rPr>
        <w:t>key.The</w:t>
      </w:r>
      <w:proofErr w:type="spellEnd"/>
      <w:r w:rsidR="00031FC1" w:rsidRPr="002627F4">
        <w:rPr>
          <w:rFonts w:ascii="Times New Roman" w:hAnsi="Times New Roman" w:cs="Times New Roman"/>
          <w:sz w:val="24"/>
          <w:szCs w:val="24"/>
          <w:lang w:val="en-IN"/>
        </w:rPr>
        <w:t xml:space="preserve"> process by which the system </w:t>
      </w:r>
      <w:proofErr w:type="spellStart"/>
      <w:r w:rsidR="00031FC1" w:rsidRPr="002627F4">
        <w:rPr>
          <w:rFonts w:ascii="Times New Roman" w:hAnsi="Times New Roman" w:cs="Times New Roman"/>
          <w:sz w:val="24"/>
          <w:szCs w:val="24"/>
          <w:lang w:val="en-IN"/>
        </w:rPr>
        <w:t>performes</w:t>
      </w:r>
      <w:proofErr w:type="spellEnd"/>
      <w:r w:rsidR="00031FC1" w:rsidRPr="002627F4">
        <w:rPr>
          <w:rFonts w:ascii="Times New Roman" w:hAnsi="Times New Roman" w:cs="Times New Roman"/>
          <w:sz w:val="24"/>
          <w:szCs w:val="24"/>
          <w:lang w:val="en-IN"/>
        </w:rPr>
        <w:t xml:space="preserve"> the sort and transfers the map outputs to the reducers as inputs is known as </w:t>
      </w:r>
      <w:proofErr w:type="spellStart"/>
      <w:r w:rsidR="00031FC1" w:rsidRPr="002627F4">
        <w:rPr>
          <w:rFonts w:ascii="Times New Roman" w:hAnsi="Times New Roman" w:cs="Times New Roman"/>
          <w:sz w:val="24"/>
          <w:szCs w:val="24"/>
          <w:lang w:val="en-IN"/>
        </w:rPr>
        <w:t>shuffle.In</w:t>
      </w:r>
      <w:proofErr w:type="spellEnd"/>
      <w:r w:rsidR="00031FC1" w:rsidRPr="002627F4">
        <w:rPr>
          <w:rFonts w:ascii="Times New Roman" w:hAnsi="Times New Roman" w:cs="Times New Roman"/>
          <w:sz w:val="24"/>
          <w:szCs w:val="24"/>
          <w:lang w:val="en-IN"/>
        </w:rPr>
        <w:t xml:space="preserve"> many ways, the shuffle is the heart of </w:t>
      </w:r>
      <w:proofErr w:type="spellStart"/>
      <w:r w:rsidR="00031FC1" w:rsidRPr="002627F4">
        <w:rPr>
          <w:rFonts w:ascii="Times New Roman" w:hAnsi="Times New Roman" w:cs="Times New Roman"/>
          <w:sz w:val="24"/>
          <w:szCs w:val="24"/>
          <w:lang w:val="en-IN"/>
        </w:rPr>
        <w:t>MapReduce</w:t>
      </w:r>
      <w:proofErr w:type="spellEnd"/>
      <w:r w:rsidR="00031FC1" w:rsidRPr="002627F4">
        <w:rPr>
          <w:rFonts w:ascii="Times New Roman" w:hAnsi="Times New Roman" w:cs="Times New Roman"/>
          <w:sz w:val="24"/>
          <w:szCs w:val="24"/>
          <w:lang w:val="en-IN"/>
        </w:rPr>
        <w:t>.</w:t>
      </w:r>
      <w:r w:rsidR="00031FC1" w:rsidRPr="002627F4">
        <w:rPr>
          <w:rFonts w:ascii="Times New Roman" w:hAnsi="Times New Roman" w:cs="Times New Roman"/>
          <w:sz w:val="24"/>
          <w:szCs w:val="24"/>
        </w:rPr>
        <w:t xml:space="preserve"> </w:t>
      </w:r>
    </w:p>
    <w:p w:rsidR="002627F4" w:rsidRDefault="00A66352" w:rsidP="00D319F2">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sz w:val="24"/>
          <w:szCs w:val="24"/>
        </w:rPr>
        <w:t xml:space="preserve">    </w:t>
      </w:r>
      <w:r w:rsidRPr="00A66352">
        <w:rPr>
          <w:rFonts w:ascii="Times New Roman" w:hAnsi="Times New Roman" w:cs="Times New Roman"/>
          <w:b/>
          <w:sz w:val="28"/>
          <w:szCs w:val="28"/>
          <w:u w:val="single"/>
        </w:rPr>
        <w:t>Output Format</w:t>
      </w:r>
    </w:p>
    <w:p w:rsidR="00A66352" w:rsidRDefault="00A66352" w:rsidP="00D319F2">
      <w:pPr>
        <w:autoSpaceDE w:val="0"/>
        <w:autoSpaceDN w:val="0"/>
        <w:adjustRightInd w:val="0"/>
        <w:spacing w:after="0" w:line="240" w:lineRule="auto"/>
        <w:jc w:val="both"/>
        <w:rPr>
          <w:rFonts w:ascii="Times New Roman" w:hAnsi="Times New Roman" w:cs="Times New Roman"/>
          <w:b/>
          <w:sz w:val="28"/>
          <w:szCs w:val="28"/>
          <w:u w:val="single"/>
        </w:rPr>
      </w:pPr>
    </w:p>
    <w:p w:rsidR="00000000" w:rsidRDefault="00031FC1" w:rsidP="00A66352">
      <w:pPr>
        <w:numPr>
          <w:ilvl w:val="0"/>
          <w:numId w:val="18"/>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The output format separat</w:t>
      </w:r>
      <w:r w:rsidRPr="00A66352">
        <w:rPr>
          <w:rFonts w:ascii="Times New Roman" w:hAnsi="Times New Roman" w:cs="Times New Roman"/>
          <w:sz w:val="24"/>
          <w:szCs w:val="24"/>
        </w:rPr>
        <w:t xml:space="preserve">es key-value pair with tab (default) and writes it out to a file using record writer. </w:t>
      </w:r>
    </w:p>
    <w:p w:rsidR="00A66352" w:rsidRPr="00A66352" w:rsidRDefault="00A66352" w:rsidP="00A66352">
      <w:pPr>
        <w:autoSpaceDE w:val="0"/>
        <w:autoSpaceDN w:val="0"/>
        <w:adjustRightInd w:val="0"/>
        <w:spacing w:after="0" w:line="240" w:lineRule="auto"/>
        <w:ind w:left="720"/>
        <w:jc w:val="both"/>
        <w:rPr>
          <w:rFonts w:ascii="Times New Roman" w:hAnsi="Times New Roman" w:cs="Times New Roman"/>
          <w:sz w:val="24"/>
          <w:szCs w:val="24"/>
        </w:rPr>
      </w:pP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MAP </w:t>
      </w:r>
      <w:proofErr w:type="gramStart"/>
      <w:r>
        <w:rPr>
          <w:rFonts w:ascii="Times New Roman" w:hAnsi="Times New Roman" w:cs="Times New Roman"/>
          <w:sz w:val="24"/>
          <w:szCs w:val="24"/>
        </w:rPr>
        <w:t>REDUCE :</w:t>
      </w:r>
      <w:proofErr w:type="gramEnd"/>
      <w:r>
        <w:rPr>
          <w:rFonts w:ascii="Times New Roman" w:hAnsi="Times New Roman" w:cs="Times New Roman"/>
          <w:sz w:val="24"/>
          <w:szCs w:val="24"/>
        </w:rPr>
        <w:t xml:space="preserve"> DATA FLOW </w:t>
      </w: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lastRenderedPageBreak/>
        <w:drawing>
          <wp:inline distT="0" distB="0" distL="0" distR="0">
            <wp:extent cx="5943600" cy="3844925"/>
            <wp:effectExtent l="19050" t="0" r="0" b="0"/>
            <wp:docPr id="1" name="Picture 1" descr="3529146657_5b5d025a5f_o.png"/>
            <wp:cNvGraphicFramePr/>
            <a:graphic xmlns:a="http://schemas.openxmlformats.org/drawingml/2006/main">
              <a:graphicData uri="http://schemas.openxmlformats.org/drawingml/2006/picture">
                <pic:pic xmlns:pic="http://schemas.openxmlformats.org/drawingml/2006/picture">
                  <pic:nvPicPr>
                    <pic:cNvPr id="4" name="Content Placeholder 3" descr="3529146657_5b5d025a5f_o.png"/>
                    <pic:cNvPicPr>
                      <a:picLocks noGrp="1" noChangeAspect="1"/>
                    </pic:cNvPicPr>
                  </pic:nvPicPr>
                  <pic:blipFill>
                    <a:blip r:embed="rId7"/>
                    <a:srcRect/>
                    <a:stretch>
                      <a:fillRect/>
                    </a:stretch>
                  </pic:blipFill>
                  <pic:spPr bwMode="auto">
                    <a:xfrm>
                      <a:off x="0" y="0"/>
                      <a:ext cx="5943600" cy="3844925"/>
                    </a:xfrm>
                    <a:prstGeom prst="rect">
                      <a:avLst/>
                    </a:prstGeom>
                    <a:noFill/>
                    <a:ln w="9525">
                      <a:noFill/>
                      <a:miter lim="800000"/>
                      <a:headEnd/>
                      <a:tailEnd/>
                    </a:ln>
                  </pic:spPr>
                </pic:pic>
              </a:graphicData>
            </a:graphic>
          </wp:inline>
        </w:drawing>
      </w: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p>
    <w:p w:rsidR="00745880" w:rsidRDefault="00745880" w:rsidP="00D319F2">
      <w:pPr>
        <w:autoSpaceDE w:val="0"/>
        <w:autoSpaceDN w:val="0"/>
        <w:adjustRightInd w:val="0"/>
        <w:spacing w:after="0" w:line="240" w:lineRule="auto"/>
        <w:jc w:val="both"/>
        <w:rPr>
          <w:rFonts w:ascii="Times New Roman" w:hAnsi="Times New Roman" w:cs="Times New Roman"/>
          <w:sz w:val="24"/>
          <w:szCs w:val="24"/>
        </w:rPr>
      </w:pPr>
    </w:p>
    <w:p w:rsidR="00745880" w:rsidRDefault="00745880" w:rsidP="00D319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Shuffle Sort </w:t>
      </w:r>
    </w:p>
    <w:p w:rsidR="00DA4F21" w:rsidRDefault="00DA4F21" w:rsidP="00D319F2">
      <w:pPr>
        <w:autoSpaceDE w:val="0"/>
        <w:autoSpaceDN w:val="0"/>
        <w:adjustRightInd w:val="0"/>
        <w:spacing w:after="0" w:line="240" w:lineRule="auto"/>
        <w:jc w:val="both"/>
        <w:rPr>
          <w:rFonts w:ascii="Times New Roman" w:hAnsi="Times New Roman" w:cs="Times New Roman"/>
          <w:sz w:val="24"/>
          <w:szCs w:val="24"/>
        </w:rPr>
      </w:pPr>
    </w:p>
    <w:p w:rsidR="00DA4F21" w:rsidRDefault="00DA4F21" w:rsidP="00DA4F21">
      <w:pPr>
        <w:pStyle w:val="BodyText"/>
        <w:jc w:val="both"/>
      </w:pPr>
      <w:proofErr w:type="spellStart"/>
      <w:r>
        <w:t>MapReduce</w:t>
      </w:r>
      <w:proofErr w:type="spellEnd"/>
      <w:r>
        <w:t xml:space="preserve"> makes the guarantee that the input to every reducer is sorted by </w:t>
      </w:r>
      <w:proofErr w:type="spellStart"/>
      <w:r>
        <w:t>key.The</w:t>
      </w:r>
      <w:proofErr w:type="spellEnd"/>
      <w:r>
        <w:t xml:space="preserve"> process by which the system </w:t>
      </w:r>
      <w:proofErr w:type="spellStart"/>
      <w:r>
        <w:t>performes</w:t>
      </w:r>
      <w:proofErr w:type="spellEnd"/>
      <w:r>
        <w:t xml:space="preserve"> the sort and transfers the map outputs to the reducers as inputs is known as </w:t>
      </w:r>
      <w:proofErr w:type="spellStart"/>
      <w:r>
        <w:t>shuffle.In</w:t>
      </w:r>
      <w:proofErr w:type="spellEnd"/>
      <w:r>
        <w:t xml:space="preserve"> many ways, the shuffle is the heart of </w:t>
      </w:r>
      <w:proofErr w:type="spellStart"/>
      <w:r>
        <w:t>MapReduce</w:t>
      </w:r>
      <w:proofErr w:type="spellEnd"/>
      <w:r>
        <w:t>.</w:t>
      </w:r>
    </w:p>
    <w:p w:rsidR="00DA4F21" w:rsidRDefault="00DA4F21" w:rsidP="00D319F2">
      <w:pPr>
        <w:autoSpaceDE w:val="0"/>
        <w:autoSpaceDN w:val="0"/>
        <w:adjustRightInd w:val="0"/>
        <w:spacing w:after="0" w:line="240" w:lineRule="auto"/>
        <w:jc w:val="both"/>
        <w:rPr>
          <w:rFonts w:ascii="Times New Roman" w:hAnsi="Times New Roman" w:cs="Times New Roman"/>
          <w:sz w:val="24"/>
          <w:szCs w:val="24"/>
        </w:rPr>
      </w:pPr>
    </w:p>
    <w:p w:rsidR="00745880" w:rsidRDefault="00745880" w:rsidP="00D319F2">
      <w:pPr>
        <w:autoSpaceDE w:val="0"/>
        <w:autoSpaceDN w:val="0"/>
        <w:adjustRightInd w:val="0"/>
        <w:spacing w:after="0" w:line="240" w:lineRule="auto"/>
        <w:jc w:val="both"/>
        <w:rPr>
          <w:rFonts w:ascii="Times New Roman" w:hAnsi="Times New Roman" w:cs="Times New Roman"/>
          <w:sz w:val="24"/>
          <w:szCs w:val="24"/>
        </w:rPr>
      </w:pPr>
    </w:p>
    <w:p w:rsidR="00745880" w:rsidRDefault="00745880" w:rsidP="00D319F2">
      <w:pPr>
        <w:autoSpaceDE w:val="0"/>
        <w:autoSpaceDN w:val="0"/>
        <w:adjustRightInd w:val="0"/>
        <w:spacing w:after="0" w:line="240" w:lineRule="auto"/>
        <w:jc w:val="both"/>
        <w:rPr>
          <w:rFonts w:ascii="Times New Roman" w:hAnsi="Times New Roman" w:cs="Times New Roman"/>
          <w:sz w:val="24"/>
          <w:szCs w:val="24"/>
        </w:rPr>
      </w:pPr>
      <w:r w:rsidRPr="00745880">
        <w:rPr>
          <w:rFonts w:ascii="Times New Roman" w:hAnsi="Times New Roman" w:cs="Times New Roman"/>
          <w:sz w:val="24"/>
          <w:szCs w:val="24"/>
        </w:rPr>
        <w:drawing>
          <wp:inline distT="0" distB="0" distL="0" distR="0">
            <wp:extent cx="5943600" cy="2750276"/>
            <wp:effectExtent l="19050" t="0" r="0" b="0"/>
            <wp:docPr id="1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srcRect/>
                    <a:stretch>
                      <a:fillRect/>
                    </a:stretch>
                  </pic:blipFill>
                  <pic:spPr bwMode="auto">
                    <a:xfrm>
                      <a:off x="0" y="0"/>
                      <a:ext cx="5943600" cy="2750276"/>
                    </a:xfrm>
                    <a:prstGeom prst="rect">
                      <a:avLst/>
                    </a:prstGeom>
                    <a:solidFill>
                      <a:srgbClr val="FFFFFF"/>
                    </a:solidFill>
                    <a:ln w="9525">
                      <a:noFill/>
                      <a:miter lim="800000"/>
                      <a:headEnd/>
                      <a:tailEnd/>
                    </a:ln>
                  </pic:spPr>
                </pic:pic>
              </a:graphicData>
            </a:graphic>
          </wp:inline>
        </w:drawing>
      </w:r>
    </w:p>
    <w:p w:rsidR="00DA4F21" w:rsidRDefault="00DA4F21" w:rsidP="00D319F2">
      <w:pPr>
        <w:autoSpaceDE w:val="0"/>
        <w:autoSpaceDN w:val="0"/>
        <w:adjustRightInd w:val="0"/>
        <w:spacing w:after="0" w:line="240" w:lineRule="auto"/>
        <w:jc w:val="both"/>
        <w:rPr>
          <w:rFonts w:ascii="Times New Roman" w:hAnsi="Times New Roman" w:cs="Times New Roman"/>
          <w:sz w:val="24"/>
          <w:szCs w:val="24"/>
        </w:rPr>
      </w:pP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MAP REDUCE FEATURES </w:t>
      </w:r>
    </w:p>
    <w:p w:rsidR="00000000" w:rsidRPr="00A66352" w:rsidRDefault="00031FC1" w:rsidP="00A66352">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Fine grained Map and Reduce tasks</w:t>
      </w:r>
    </w:p>
    <w:p w:rsidR="00000000" w:rsidRPr="00A66352" w:rsidRDefault="00031FC1" w:rsidP="00A66352">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Improved load balancing</w:t>
      </w:r>
    </w:p>
    <w:p w:rsidR="00000000" w:rsidRPr="00A66352" w:rsidRDefault="00031FC1" w:rsidP="00A66352">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Faster recovery from failed tasks</w:t>
      </w:r>
    </w:p>
    <w:p w:rsidR="00000000" w:rsidRPr="00A66352" w:rsidRDefault="00031FC1" w:rsidP="00A66352">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lastRenderedPageBreak/>
        <w:t>Automatic re-execution on failure</w:t>
      </w:r>
    </w:p>
    <w:p w:rsidR="00000000" w:rsidRPr="00A66352" w:rsidRDefault="00031FC1" w:rsidP="00A66352">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In a large cluster, </w:t>
      </w:r>
      <w:r w:rsidRPr="00A66352">
        <w:rPr>
          <w:rFonts w:ascii="Times New Roman" w:hAnsi="Times New Roman" w:cs="Times New Roman"/>
          <w:sz w:val="24"/>
          <w:szCs w:val="24"/>
        </w:rPr>
        <w:t>some nodes are always slow or flaky</w:t>
      </w:r>
    </w:p>
    <w:p w:rsidR="00000000" w:rsidRPr="00A66352" w:rsidRDefault="00031FC1" w:rsidP="00A66352">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Framework re-executes failed tasks</w:t>
      </w:r>
    </w:p>
    <w:p w:rsidR="00000000" w:rsidRPr="00A66352" w:rsidRDefault="00031FC1" w:rsidP="00A66352">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Locality optimizations</w:t>
      </w:r>
    </w:p>
    <w:p w:rsidR="00000000" w:rsidRPr="00A66352" w:rsidRDefault="00031FC1" w:rsidP="00A66352">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With large data, bandwidth to data is a problem</w:t>
      </w:r>
    </w:p>
    <w:p w:rsidR="00000000" w:rsidRPr="00A66352" w:rsidRDefault="00031FC1" w:rsidP="00A66352">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Map-Reduce + HDFS is a very effective solution</w:t>
      </w:r>
    </w:p>
    <w:p w:rsidR="00000000" w:rsidRPr="00A66352" w:rsidRDefault="00031FC1" w:rsidP="00A66352">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Map-Reduce queries HDFS for locations of input data</w:t>
      </w:r>
    </w:p>
    <w:p w:rsidR="00000000" w:rsidRPr="00A66352" w:rsidRDefault="00031FC1" w:rsidP="00A66352">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Map tasks</w:t>
      </w:r>
      <w:r w:rsidRPr="00A66352">
        <w:rPr>
          <w:rFonts w:ascii="Times New Roman" w:hAnsi="Times New Roman" w:cs="Times New Roman"/>
          <w:sz w:val="24"/>
          <w:szCs w:val="24"/>
        </w:rPr>
        <w:t xml:space="preserve"> are scheduled close to the inputs when possible</w:t>
      </w: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p>
    <w:p w:rsidR="00031FC1" w:rsidRDefault="00031FC1" w:rsidP="00D319F2">
      <w:pPr>
        <w:autoSpaceDE w:val="0"/>
        <w:autoSpaceDN w:val="0"/>
        <w:adjustRightInd w:val="0"/>
        <w:spacing w:after="0" w:line="240" w:lineRule="auto"/>
        <w:jc w:val="both"/>
        <w:rPr>
          <w:rFonts w:ascii="Times New Roman" w:hAnsi="Times New Roman" w:cs="Times New Roman"/>
          <w:sz w:val="24"/>
          <w:szCs w:val="24"/>
        </w:rPr>
      </w:pPr>
    </w:p>
    <w:p w:rsidR="00031FC1" w:rsidRDefault="00031FC1" w:rsidP="00031FC1">
      <w:pPr>
        <w:pStyle w:val="Heading1"/>
      </w:pPr>
      <w:r>
        <w:t xml:space="preserve">Anatomy of a </w:t>
      </w:r>
      <w:proofErr w:type="spellStart"/>
      <w:r>
        <w:t>MapReduce</w:t>
      </w:r>
      <w:proofErr w:type="spellEnd"/>
      <w:r>
        <w:t xml:space="preserve"> Job</w:t>
      </w:r>
    </w:p>
    <w:p w:rsidR="00031FC1" w:rsidRDefault="00031FC1" w:rsidP="00031FC1">
      <w:pPr>
        <w:pStyle w:val="BodyText"/>
      </w:pPr>
    </w:p>
    <w:p w:rsidR="00031FC1" w:rsidRDefault="00031FC1" w:rsidP="00031FC1">
      <w:pPr>
        <w:pStyle w:val="BodyText"/>
      </w:pPr>
      <w:r>
        <w:t xml:space="preserve">In </w:t>
      </w:r>
      <w:proofErr w:type="spellStart"/>
      <w:r>
        <w:t>MapReduce</w:t>
      </w:r>
      <w:proofErr w:type="spellEnd"/>
      <w:r>
        <w:t xml:space="preserve">, a YARN application is called a </w:t>
      </w:r>
      <w:r>
        <w:rPr>
          <w:rStyle w:val="Strong"/>
        </w:rPr>
        <w:t>Job</w:t>
      </w:r>
      <w:r>
        <w:t xml:space="preserve">. The implementation of the Application Master provided by the </w:t>
      </w:r>
      <w:proofErr w:type="spellStart"/>
      <w:r>
        <w:t>MapReduce</w:t>
      </w:r>
      <w:proofErr w:type="spellEnd"/>
      <w:r>
        <w:t xml:space="preserve"> framework is called </w:t>
      </w:r>
      <w:proofErr w:type="spellStart"/>
      <w:r>
        <w:rPr>
          <w:rStyle w:val="SourceText"/>
        </w:rPr>
        <w:t>MRAppMaster</w:t>
      </w:r>
      <w:proofErr w:type="spellEnd"/>
      <w:r>
        <w:t>.</w:t>
      </w:r>
    </w:p>
    <w:bookmarkStart w:id="0" w:name="timeline-of-a-mapreduce-job"/>
    <w:bookmarkEnd w:id="0"/>
    <w:p w:rsidR="00031FC1" w:rsidRDefault="00031FC1" w:rsidP="00031FC1">
      <w:pPr>
        <w:pStyle w:val="Heading3"/>
      </w:pPr>
      <w:r>
        <w:fldChar w:fldCharType="begin"/>
      </w:r>
      <w:r>
        <w:instrText xml:space="preserve"> HYPERLINK "http://ercoppa.github.io/HadoopInternals/AnatomyMapReduceJob.html" \l "timeline-of-a-mapreduce-job"</w:instrText>
      </w:r>
      <w:r>
        <w:fldChar w:fldCharType="separate"/>
      </w:r>
      <w:r>
        <w:rPr>
          <w:rStyle w:val="Hyperlink"/>
        </w:rPr>
        <w:t xml:space="preserve">Timeline of a </w:t>
      </w:r>
      <w:proofErr w:type="spellStart"/>
      <w:r>
        <w:rPr>
          <w:rStyle w:val="Hyperlink"/>
        </w:rPr>
        <w:t>MapReduce</w:t>
      </w:r>
      <w:proofErr w:type="spellEnd"/>
      <w:r>
        <w:rPr>
          <w:rStyle w:val="Hyperlink"/>
        </w:rPr>
        <w:t xml:space="preserve"> Job</w:t>
      </w:r>
      <w:r>
        <w:fldChar w:fldCharType="end"/>
      </w:r>
    </w:p>
    <w:p w:rsidR="00031FC1" w:rsidRDefault="00031FC1" w:rsidP="00031FC1">
      <w:pPr>
        <w:pStyle w:val="BodyText"/>
        <w:rPr>
          <w:rStyle w:val="Strong"/>
        </w:rPr>
      </w:pPr>
      <w:r>
        <w:rPr>
          <w:noProof/>
          <w:lang w:val="en-US" w:eastAsia="en-US" w:bidi="ar-SA"/>
        </w:rPr>
        <w:drawing>
          <wp:inline distT="0" distB="0" distL="0" distR="0">
            <wp:extent cx="6616700" cy="2352675"/>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616700" cy="2352675"/>
                    </a:xfrm>
                    <a:prstGeom prst="rect">
                      <a:avLst/>
                    </a:prstGeom>
                    <a:solidFill>
                      <a:srgbClr val="FFFFFF"/>
                    </a:solidFill>
                    <a:ln w="9525">
                      <a:noFill/>
                      <a:miter lim="800000"/>
                      <a:headEnd/>
                      <a:tailEnd/>
                    </a:ln>
                  </pic:spPr>
                </pic:pic>
              </a:graphicData>
            </a:graphic>
          </wp:inline>
        </w:drawing>
      </w:r>
      <w:r>
        <w:t xml:space="preserve"> This is the timeline of a </w:t>
      </w:r>
      <w:proofErr w:type="spellStart"/>
      <w:r>
        <w:t>MapReduce</w:t>
      </w:r>
      <w:proofErr w:type="spellEnd"/>
      <w:r>
        <w:t xml:space="preserve"> Job execution:</w:t>
      </w:r>
    </w:p>
    <w:p w:rsidR="00031FC1" w:rsidRDefault="00031FC1" w:rsidP="00031FC1">
      <w:pPr>
        <w:pStyle w:val="BodyText"/>
        <w:numPr>
          <w:ilvl w:val="0"/>
          <w:numId w:val="27"/>
        </w:numPr>
        <w:tabs>
          <w:tab w:val="left" w:pos="707"/>
        </w:tabs>
        <w:spacing w:after="0"/>
        <w:rPr>
          <w:rStyle w:val="Strong"/>
        </w:rPr>
      </w:pPr>
      <w:r>
        <w:rPr>
          <w:rStyle w:val="Strong"/>
        </w:rPr>
        <w:t>Map Phase</w:t>
      </w:r>
      <w:r>
        <w:t xml:space="preserve">: several </w:t>
      </w:r>
      <w:r>
        <w:rPr>
          <w:rStyle w:val="Strong"/>
        </w:rPr>
        <w:t>Map Tasks</w:t>
      </w:r>
      <w:r>
        <w:t xml:space="preserve"> are executed </w:t>
      </w:r>
    </w:p>
    <w:p w:rsidR="00031FC1" w:rsidRDefault="00031FC1" w:rsidP="00031FC1">
      <w:pPr>
        <w:pStyle w:val="BodyText"/>
        <w:numPr>
          <w:ilvl w:val="0"/>
          <w:numId w:val="27"/>
        </w:numPr>
        <w:tabs>
          <w:tab w:val="left" w:pos="707"/>
        </w:tabs>
      </w:pPr>
      <w:r>
        <w:rPr>
          <w:rStyle w:val="Strong"/>
        </w:rPr>
        <w:t>Reduce Phase</w:t>
      </w:r>
      <w:r>
        <w:t xml:space="preserve">: several </w:t>
      </w:r>
      <w:r>
        <w:rPr>
          <w:rStyle w:val="Strong"/>
        </w:rPr>
        <w:t>Reduce Tasks</w:t>
      </w:r>
      <w:r>
        <w:t xml:space="preserve"> are executed </w:t>
      </w:r>
    </w:p>
    <w:p w:rsidR="00031FC1" w:rsidRDefault="00031FC1" w:rsidP="00031FC1">
      <w:pPr>
        <w:pStyle w:val="BodyText"/>
      </w:pPr>
      <w:r>
        <w:t>Notice that the Reduce Phase may start before the end of Map Phase. Hence, an interleaving between them is possible.</w:t>
      </w:r>
    </w:p>
    <w:bookmarkStart w:id="1" w:name="map-phase"/>
    <w:bookmarkEnd w:id="1"/>
    <w:p w:rsidR="00031FC1" w:rsidRDefault="00031FC1" w:rsidP="00031FC1">
      <w:pPr>
        <w:pStyle w:val="Heading3"/>
      </w:pPr>
      <w:r>
        <w:fldChar w:fldCharType="begin"/>
      </w:r>
      <w:r>
        <w:instrText xml:space="preserve"> HYPERLINK "http://ercoppa.github.io/HadoopInternals/AnatomyMapReduceJob.html" \l "map-phase"</w:instrText>
      </w:r>
      <w:r>
        <w:fldChar w:fldCharType="separate"/>
      </w:r>
      <w:r>
        <w:rPr>
          <w:rStyle w:val="Hyperlink"/>
        </w:rPr>
        <w:t>Map Phase</w:t>
      </w:r>
      <w:r>
        <w:fldChar w:fldCharType="end"/>
      </w:r>
    </w:p>
    <w:p w:rsidR="00031FC1" w:rsidRDefault="00031FC1" w:rsidP="00031FC1">
      <w:pPr>
        <w:pStyle w:val="BodyText"/>
      </w:pPr>
      <w:r>
        <w:t xml:space="preserve">We now focus our discussion on the Map Phase. A key decision is how many </w:t>
      </w:r>
      <w:proofErr w:type="spellStart"/>
      <w:r>
        <w:t>MapTasks</w:t>
      </w:r>
      <w:proofErr w:type="spellEnd"/>
      <w:r>
        <w:t xml:space="preserve"> the Application Master needs to start for the current job.</w:t>
      </w:r>
    </w:p>
    <w:bookmarkStart w:id="2" w:name="what-does-the-user-give-us"/>
    <w:bookmarkEnd w:id="2"/>
    <w:p w:rsidR="00031FC1" w:rsidRDefault="00031FC1" w:rsidP="00031FC1">
      <w:pPr>
        <w:pStyle w:val="Heading4"/>
      </w:pPr>
      <w:r>
        <w:fldChar w:fldCharType="begin"/>
      </w:r>
      <w:r>
        <w:instrText xml:space="preserve"> HYPERLINK "http://ercoppa.github.io/HadoopInternals/AnatomyMapReduceJob.html" \l "what-does-the-user-give-us"</w:instrText>
      </w:r>
      <w:r>
        <w:fldChar w:fldCharType="separate"/>
      </w:r>
      <w:r>
        <w:rPr>
          <w:rStyle w:val="Hyperlink"/>
        </w:rPr>
        <w:t>What does the user give us?</w:t>
      </w:r>
      <w:r>
        <w:fldChar w:fldCharType="end"/>
      </w:r>
    </w:p>
    <w:p w:rsidR="00031FC1" w:rsidRDefault="00031FC1" w:rsidP="00031FC1">
      <w:pPr>
        <w:pStyle w:val="BodyText"/>
      </w:pPr>
      <w:r>
        <w:t xml:space="preserve">Let’s take a step back. When a client submits an application, several kinds of information are provided to the YARN </w:t>
      </w:r>
      <w:proofErr w:type="spellStart"/>
      <w:r>
        <w:t>infrastucture</w:t>
      </w:r>
      <w:proofErr w:type="spellEnd"/>
      <w:r>
        <w:t>. In particular:</w:t>
      </w:r>
    </w:p>
    <w:p w:rsidR="00031FC1" w:rsidRDefault="00031FC1" w:rsidP="00031FC1">
      <w:pPr>
        <w:pStyle w:val="BodyText"/>
        <w:numPr>
          <w:ilvl w:val="0"/>
          <w:numId w:val="28"/>
        </w:numPr>
        <w:tabs>
          <w:tab w:val="left" w:pos="707"/>
        </w:tabs>
        <w:spacing w:after="0"/>
      </w:pPr>
      <w:proofErr w:type="gramStart"/>
      <w:r>
        <w:t>a</w:t>
      </w:r>
      <w:proofErr w:type="gramEnd"/>
      <w:r>
        <w:t xml:space="preserve"> configuration: this may be partial (some parameters are not specified by the user) and in this case the default values are used for the job. Notice that these default values may be the </w:t>
      </w:r>
      <w:r>
        <w:lastRenderedPageBreak/>
        <w:t xml:space="preserve">ones chosen by a </w:t>
      </w:r>
      <w:proofErr w:type="spellStart"/>
      <w:r>
        <w:t>Hadoop</w:t>
      </w:r>
      <w:proofErr w:type="spellEnd"/>
      <w:r>
        <w:t xml:space="preserve"> provider like </w:t>
      </w:r>
      <w:proofErr w:type="spellStart"/>
      <w:r>
        <w:t>Amanzon</w:t>
      </w:r>
      <w:proofErr w:type="spellEnd"/>
      <w:r>
        <w:t xml:space="preserve">. </w:t>
      </w:r>
    </w:p>
    <w:p w:rsidR="00031FC1" w:rsidRDefault="00031FC1" w:rsidP="00031FC1">
      <w:pPr>
        <w:pStyle w:val="BodyText"/>
        <w:numPr>
          <w:ilvl w:val="0"/>
          <w:numId w:val="28"/>
        </w:numPr>
        <w:tabs>
          <w:tab w:val="left" w:pos="707"/>
        </w:tabs>
        <w:spacing w:after="0"/>
      </w:pPr>
      <w:r>
        <w:t xml:space="preserve">a JAR containing: </w:t>
      </w:r>
    </w:p>
    <w:p w:rsidR="00031FC1" w:rsidRDefault="00031FC1" w:rsidP="00031FC1">
      <w:pPr>
        <w:pStyle w:val="BodyText"/>
        <w:numPr>
          <w:ilvl w:val="1"/>
          <w:numId w:val="28"/>
        </w:numPr>
        <w:tabs>
          <w:tab w:val="left" w:pos="1414"/>
        </w:tabs>
        <w:spacing w:after="0"/>
      </w:pPr>
      <w:r>
        <w:t xml:space="preserve">a </w:t>
      </w:r>
      <w:r>
        <w:rPr>
          <w:rStyle w:val="SourceText"/>
        </w:rPr>
        <w:t>map()</w:t>
      </w:r>
      <w:r>
        <w:t xml:space="preserve"> implementation </w:t>
      </w:r>
    </w:p>
    <w:p w:rsidR="00031FC1" w:rsidRDefault="00031FC1" w:rsidP="00031FC1">
      <w:pPr>
        <w:pStyle w:val="BodyText"/>
        <w:numPr>
          <w:ilvl w:val="1"/>
          <w:numId w:val="28"/>
        </w:numPr>
        <w:tabs>
          <w:tab w:val="left" w:pos="1414"/>
        </w:tabs>
        <w:spacing w:after="0"/>
      </w:pPr>
      <w:r>
        <w:t xml:space="preserve">a combiner implementation </w:t>
      </w:r>
    </w:p>
    <w:p w:rsidR="00031FC1" w:rsidRDefault="00031FC1" w:rsidP="00031FC1">
      <w:pPr>
        <w:pStyle w:val="BodyText"/>
        <w:numPr>
          <w:ilvl w:val="1"/>
          <w:numId w:val="28"/>
        </w:numPr>
        <w:tabs>
          <w:tab w:val="left" w:pos="1414"/>
        </w:tabs>
        <w:spacing w:after="0"/>
      </w:pPr>
      <w:r>
        <w:t xml:space="preserve">a </w:t>
      </w:r>
      <w:r>
        <w:rPr>
          <w:rStyle w:val="SourceText"/>
        </w:rPr>
        <w:t>reduce()</w:t>
      </w:r>
      <w:r>
        <w:t xml:space="preserve"> implementation </w:t>
      </w:r>
    </w:p>
    <w:p w:rsidR="00031FC1" w:rsidRDefault="00031FC1" w:rsidP="00031FC1">
      <w:pPr>
        <w:pStyle w:val="BodyText"/>
        <w:numPr>
          <w:ilvl w:val="0"/>
          <w:numId w:val="28"/>
        </w:numPr>
        <w:tabs>
          <w:tab w:val="left" w:pos="707"/>
        </w:tabs>
        <w:spacing w:after="0"/>
      </w:pPr>
      <w:r>
        <w:t xml:space="preserve">input and output information: </w:t>
      </w:r>
    </w:p>
    <w:p w:rsidR="00031FC1" w:rsidRDefault="00031FC1" w:rsidP="00031FC1">
      <w:pPr>
        <w:pStyle w:val="BodyText"/>
        <w:numPr>
          <w:ilvl w:val="1"/>
          <w:numId w:val="28"/>
        </w:numPr>
        <w:tabs>
          <w:tab w:val="left" w:pos="1414"/>
        </w:tabs>
        <w:spacing w:after="0"/>
      </w:pPr>
      <w:proofErr w:type="gramStart"/>
      <w:r>
        <w:t>input</w:t>
      </w:r>
      <w:proofErr w:type="gramEnd"/>
      <w:r>
        <w:t xml:space="preserve"> directory: is the input directory on HDFS? On S3? </w:t>
      </w:r>
      <w:r>
        <w:rPr>
          <w:rStyle w:val="Strong"/>
        </w:rPr>
        <w:t>How many files?</w:t>
      </w:r>
      <w:r>
        <w:t xml:space="preserve"> </w:t>
      </w:r>
    </w:p>
    <w:p w:rsidR="00031FC1" w:rsidRDefault="00031FC1" w:rsidP="00031FC1">
      <w:pPr>
        <w:pStyle w:val="BodyText"/>
        <w:numPr>
          <w:ilvl w:val="1"/>
          <w:numId w:val="28"/>
        </w:numPr>
        <w:tabs>
          <w:tab w:val="left" w:pos="1414"/>
        </w:tabs>
      </w:pPr>
      <w:proofErr w:type="gramStart"/>
      <w:r>
        <w:t>output</w:t>
      </w:r>
      <w:proofErr w:type="gramEnd"/>
      <w:r>
        <w:t xml:space="preserve"> directory: where will we store the output? On HDFS? On S3? </w:t>
      </w:r>
    </w:p>
    <w:p w:rsidR="00031FC1" w:rsidRDefault="00031FC1" w:rsidP="00031FC1">
      <w:pPr>
        <w:pStyle w:val="BodyText"/>
      </w:pPr>
      <w:r>
        <w:t>The number of files inside the input directory is used for deciding the number of Map Tasks of a job.</w:t>
      </w:r>
    </w:p>
    <w:bookmarkStart w:id="3" w:name="how-many-map-tasks"/>
    <w:bookmarkEnd w:id="3"/>
    <w:p w:rsidR="00031FC1" w:rsidRDefault="00031FC1" w:rsidP="00031FC1">
      <w:pPr>
        <w:pStyle w:val="Heading4"/>
      </w:pPr>
      <w:r>
        <w:fldChar w:fldCharType="begin"/>
      </w:r>
      <w:r>
        <w:instrText xml:space="preserve"> HYPERLINK "http://ercoppa.github.io/HadoopInternals/AnatomyMapReduceJob.html" \l "how-many-map-tasks"</w:instrText>
      </w:r>
      <w:r>
        <w:fldChar w:fldCharType="separate"/>
      </w:r>
      <w:r>
        <w:rPr>
          <w:rStyle w:val="Hyperlink"/>
        </w:rPr>
        <w:t>How many Map Tasks?</w:t>
      </w:r>
      <w:r>
        <w:fldChar w:fldCharType="end"/>
      </w:r>
    </w:p>
    <w:p w:rsidR="00031FC1" w:rsidRDefault="00031FC1" w:rsidP="00031FC1">
      <w:pPr>
        <w:pStyle w:val="BodyText"/>
        <w:rPr>
          <w:rStyle w:val="SourceText"/>
        </w:rPr>
      </w:pPr>
      <w:r>
        <w:t xml:space="preserve">The Application Master will launch one </w:t>
      </w:r>
      <w:proofErr w:type="spellStart"/>
      <w:r>
        <w:t>MapTask</w:t>
      </w:r>
      <w:proofErr w:type="spellEnd"/>
      <w:r>
        <w:t xml:space="preserve"> for each map split. Typically, there is a map split for each input file. If the input file is too big (bigger than the HDFS block size) then we have two or more map splits associated to the same input file. This is the </w:t>
      </w:r>
      <w:proofErr w:type="spellStart"/>
      <w:r>
        <w:t>pseudocode</w:t>
      </w:r>
      <w:proofErr w:type="spellEnd"/>
      <w:r>
        <w:t xml:space="preserve"> used inside the method </w:t>
      </w:r>
      <w:proofErr w:type="spellStart"/>
      <w:proofErr w:type="gramStart"/>
      <w:r>
        <w:rPr>
          <w:rStyle w:val="SourceText"/>
        </w:rPr>
        <w:t>getSplits</w:t>
      </w:r>
      <w:proofErr w:type="spellEnd"/>
      <w:r>
        <w:rPr>
          <w:rStyle w:val="SourceText"/>
        </w:rPr>
        <w:t>(</w:t>
      </w:r>
      <w:proofErr w:type="gramEnd"/>
      <w:r>
        <w:rPr>
          <w:rStyle w:val="SourceText"/>
        </w:rPr>
        <w:t>)</w:t>
      </w:r>
      <w:r>
        <w:t xml:space="preserve"> of the </w:t>
      </w:r>
      <w:proofErr w:type="spellStart"/>
      <w:r>
        <w:rPr>
          <w:rStyle w:val="SourceText"/>
        </w:rPr>
        <w:t>FileInputFormat</w:t>
      </w:r>
      <w:proofErr w:type="spellEnd"/>
      <w:r>
        <w:t xml:space="preserve"> class:</w:t>
      </w:r>
    </w:p>
    <w:p w:rsidR="00031FC1" w:rsidRDefault="00031FC1" w:rsidP="00031FC1">
      <w:pPr>
        <w:pStyle w:val="PreformattedText"/>
        <w:rPr>
          <w:rStyle w:val="SourceText"/>
        </w:rPr>
      </w:pPr>
      <w:proofErr w:type="spellStart"/>
      <w:r>
        <w:rPr>
          <w:rStyle w:val="SourceText"/>
        </w:rPr>
        <w:t>num_splits</w:t>
      </w:r>
      <w:proofErr w:type="spellEnd"/>
      <w:r>
        <w:rPr>
          <w:rStyle w:val="SourceText"/>
        </w:rPr>
        <w:t xml:space="preserve"> = 0</w:t>
      </w:r>
    </w:p>
    <w:p w:rsidR="00031FC1" w:rsidRDefault="00031FC1" w:rsidP="00031FC1">
      <w:pPr>
        <w:pStyle w:val="PreformattedText"/>
        <w:rPr>
          <w:rStyle w:val="SourceText"/>
        </w:rPr>
      </w:pPr>
      <w:proofErr w:type="gramStart"/>
      <w:r>
        <w:rPr>
          <w:rStyle w:val="SourceText"/>
        </w:rPr>
        <w:t>for</w:t>
      </w:r>
      <w:proofErr w:type="gramEnd"/>
      <w:r>
        <w:rPr>
          <w:rStyle w:val="SourceText"/>
        </w:rPr>
        <w:t xml:space="preserve"> each input file f:</w:t>
      </w:r>
    </w:p>
    <w:p w:rsidR="00031FC1" w:rsidRDefault="00031FC1" w:rsidP="00031FC1">
      <w:pPr>
        <w:pStyle w:val="PreformattedText"/>
        <w:rPr>
          <w:rStyle w:val="SourceText"/>
        </w:rPr>
      </w:pPr>
      <w:r>
        <w:rPr>
          <w:rStyle w:val="SourceText"/>
        </w:rPr>
        <w:t xml:space="preserve">   </w:t>
      </w:r>
      <w:proofErr w:type="gramStart"/>
      <w:r>
        <w:rPr>
          <w:rStyle w:val="SourceText"/>
        </w:rPr>
        <w:t>remaining</w:t>
      </w:r>
      <w:proofErr w:type="gramEnd"/>
      <w:r>
        <w:rPr>
          <w:rStyle w:val="SourceText"/>
        </w:rPr>
        <w:t xml:space="preserve"> = </w:t>
      </w:r>
      <w:proofErr w:type="spellStart"/>
      <w:r>
        <w:rPr>
          <w:rStyle w:val="SourceText"/>
        </w:rPr>
        <w:t>f.length</w:t>
      </w:r>
      <w:proofErr w:type="spellEnd"/>
    </w:p>
    <w:p w:rsidR="00031FC1" w:rsidRDefault="00031FC1" w:rsidP="00031FC1">
      <w:pPr>
        <w:pStyle w:val="PreformattedText"/>
        <w:rPr>
          <w:rStyle w:val="SourceText"/>
        </w:rPr>
      </w:pPr>
      <w:r>
        <w:rPr>
          <w:rStyle w:val="SourceText"/>
        </w:rPr>
        <w:t xml:space="preserve">   </w:t>
      </w:r>
      <w:proofErr w:type="gramStart"/>
      <w:r>
        <w:rPr>
          <w:rStyle w:val="SourceText"/>
        </w:rPr>
        <w:t>while</w:t>
      </w:r>
      <w:proofErr w:type="gramEnd"/>
      <w:r>
        <w:rPr>
          <w:rStyle w:val="SourceText"/>
        </w:rPr>
        <w:t xml:space="preserve"> remaining / </w:t>
      </w:r>
      <w:proofErr w:type="spellStart"/>
      <w:r>
        <w:rPr>
          <w:rStyle w:val="SourceText"/>
        </w:rPr>
        <w:t>split_size</w:t>
      </w:r>
      <w:proofErr w:type="spellEnd"/>
      <w:r>
        <w:rPr>
          <w:rStyle w:val="SourceText"/>
        </w:rPr>
        <w:t xml:space="preserve"> &gt; </w:t>
      </w:r>
      <w:proofErr w:type="spellStart"/>
      <w:r>
        <w:rPr>
          <w:rStyle w:val="SourceText"/>
        </w:rPr>
        <w:t>split_slope</w:t>
      </w:r>
      <w:proofErr w:type="spellEnd"/>
      <w:r>
        <w:rPr>
          <w:rStyle w:val="SourceText"/>
        </w:rPr>
        <w:t>:</w:t>
      </w:r>
    </w:p>
    <w:p w:rsidR="00031FC1" w:rsidRDefault="00031FC1" w:rsidP="00031FC1">
      <w:pPr>
        <w:pStyle w:val="PreformattedText"/>
        <w:rPr>
          <w:rStyle w:val="SourceText"/>
        </w:rPr>
      </w:pPr>
      <w:r>
        <w:rPr>
          <w:rStyle w:val="SourceText"/>
        </w:rPr>
        <w:t xml:space="preserve">      </w:t>
      </w:r>
      <w:proofErr w:type="spellStart"/>
      <w:r>
        <w:rPr>
          <w:rStyle w:val="SourceText"/>
        </w:rPr>
        <w:t>num_splits</w:t>
      </w:r>
      <w:proofErr w:type="spellEnd"/>
      <w:r>
        <w:rPr>
          <w:rStyle w:val="SourceText"/>
        </w:rPr>
        <w:t xml:space="preserve"> += 1</w:t>
      </w:r>
    </w:p>
    <w:p w:rsidR="00031FC1" w:rsidRDefault="00031FC1" w:rsidP="00031FC1">
      <w:pPr>
        <w:pStyle w:val="PreformattedText"/>
        <w:spacing w:after="283"/>
      </w:pPr>
      <w:r>
        <w:rPr>
          <w:rStyle w:val="SourceText"/>
        </w:rPr>
        <w:t xml:space="preserve">      </w:t>
      </w:r>
      <w:proofErr w:type="gramStart"/>
      <w:r>
        <w:rPr>
          <w:rStyle w:val="SourceText"/>
        </w:rPr>
        <w:t>remaining</w:t>
      </w:r>
      <w:proofErr w:type="gramEnd"/>
      <w:r>
        <w:rPr>
          <w:rStyle w:val="SourceText"/>
        </w:rPr>
        <w:t xml:space="preserve"> -= </w:t>
      </w:r>
      <w:proofErr w:type="spellStart"/>
      <w:r>
        <w:rPr>
          <w:rStyle w:val="SourceText"/>
        </w:rPr>
        <w:t>split_size</w:t>
      </w:r>
      <w:proofErr w:type="spellEnd"/>
    </w:p>
    <w:p w:rsidR="00031FC1" w:rsidRDefault="00031FC1" w:rsidP="00031FC1">
      <w:pPr>
        <w:pStyle w:val="BodyText"/>
        <w:rPr>
          <w:rStyle w:val="SourceText"/>
        </w:rPr>
      </w:pPr>
      <w:proofErr w:type="gramStart"/>
      <w:r>
        <w:t>where</w:t>
      </w:r>
      <w:proofErr w:type="gramEnd"/>
      <w:r>
        <w:t>:</w:t>
      </w:r>
    </w:p>
    <w:p w:rsidR="00031FC1" w:rsidRDefault="00031FC1" w:rsidP="00031FC1">
      <w:pPr>
        <w:pStyle w:val="PreformattedText"/>
        <w:rPr>
          <w:rStyle w:val="SourceText"/>
        </w:rPr>
      </w:pPr>
      <w:proofErr w:type="spellStart"/>
      <w:r>
        <w:rPr>
          <w:rStyle w:val="SourceText"/>
        </w:rPr>
        <w:t>split_slope</w:t>
      </w:r>
      <w:proofErr w:type="spellEnd"/>
      <w:r>
        <w:rPr>
          <w:rStyle w:val="SourceText"/>
        </w:rPr>
        <w:t xml:space="preserve"> = 1.1</w:t>
      </w:r>
    </w:p>
    <w:p w:rsidR="00031FC1" w:rsidRDefault="00031FC1" w:rsidP="00031FC1">
      <w:pPr>
        <w:pStyle w:val="PreformattedText"/>
        <w:spacing w:after="283"/>
      </w:pPr>
      <w:proofErr w:type="spellStart"/>
      <w:r>
        <w:rPr>
          <w:rStyle w:val="SourceText"/>
        </w:rPr>
        <w:t>split_size</w:t>
      </w:r>
      <w:proofErr w:type="spellEnd"/>
      <w:r>
        <w:rPr>
          <w:rStyle w:val="SourceText"/>
        </w:rPr>
        <w:t xml:space="preserve"> =~ </w:t>
      </w:r>
      <w:proofErr w:type="spellStart"/>
      <w:r>
        <w:rPr>
          <w:rStyle w:val="SourceText"/>
        </w:rPr>
        <w:t>dfs.blocksize</w:t>
      </w:r>
      <w:proofErr w:type="spellEnd"/>
    </w:p>
    <w:p w:rsidR="00031FC1" w:rsidRDefault="00031FC1" w:rsidP="00031FC1">
      <w:pPr>
        <w:pStyle w:val="BodyText"/>
      </w:pPr>
      <w:r>
        <w:t xml:space="preserve">Notice that the configuration parameter </w:t>
      </w:r>
      <w:proofErr w:type="spellStart"/>
      <w:r>
        <w:rPr>
          <w:rStyle w:val="SourceText"/>
        </w:rPr>
        <w:t>mapreduce.job.maps</w:t>
      </w:r>
      <w:proofErr w:type="spellEnd"/>
      <w:r>
        <w:t xml:space="preserve"> is ignored in MRv2 (in the past it was just </w:t>
      </w:r>
      <w:proofErr w:type="gramStart"/>
      <w:r>
        <w:t>an</w:t>
      </w:r>
      <w:proofErr w:type="gramEnd"/>
      <w:r>
        <w:t xml:space="preserve"> hint).</w:t>
      </w:r>
    </w:p>
    <w:bookmarkStart w:id="4" w:name="maptask-launch"/>
    <w:bookmarkEnd w:id="4"/>
    <w:p w:rsidR="00031FC1" w:rsidRDefault="00031FC1" w:rsidP="00031FC1">
      <w:pPr>
        <w:pStyle w:val="Heading4"/>
      </w:pPr>
      <w:r>
        <w:fldChar w:fldCharType="begin"/>
      </w:r>
      <w:r>
        <w:instrText xml:space="preserve"> HYPERLINK "http://ercoppa.github.io/HadoopInternals/AnatomyMapReduceJob.html" \l "maptask-launch"</w:instrText>
      </w:r>
      <w:r>
        <w:fldChar w:fldCharType="separate"/>
      </w:r>
      <w:proofErr w:type="spellStart"/>
      <w:r>
        <w:rPr>
          <w:rStyle w:val="Hyperlink"/>
        </w:rPr>
        <w:t>MapTask</w:t>
      </w:r>
      <w:proofErr w:type="spellEnd"/>
      <w:r>
        <w:rPr>
          <w:rStyle w:val="Hyperlink"/>
        </w:rPr>
        <w:t xml:space="preserve"> Launch</w:t>
      </w:r>
      <w:r>
        <w:fldChar w:fldCharType="end"/>
      </w:r>
    </w:p>
    <w:p w:rsidR="00031FC1" w:rsidRDefault="00031FC1" w:rsidP="00031FC1">
      <w:pPr>
        <w:pStyle w:val="BodyText"/>
      </w:pPr>
      <w:r>
        <w:t xml:space="preserve">The </w:t>
      </w:r>
      <w:proofErr w:type="spellStart"/>
      <w:r>
        <w:t>MapReduce</w:t>
      </w:r>
      <w:proofErr w:type="spellEnd"/>
      <w:r>
        <w:t xml:space="preserve"> Application Master asks to the Resource Manager for Containers needed by the Job: one </w:t>
      </w:r>
      <w:proofErr w:type="spellStart"/>
      <w:r>
        <w:t>MapTask</w:t>
      </w:r>
      <w:proofErr w:type="spellEnd"/>
      <w:r>
        <w:t xml:space="preserve"> container request for each </w:t>
      </w:r>
      <w:proofErr w:type="spellStart"/>
      <w:r>
        <w:t>MapTask</w:t>
      </w:r>
      <w:proofErr w:type="spellEnd"/>
      <w:r>
        <w:t xml:space="preserve"> (map split).</w:t>
      </w:r>
    </w:p>
    <w:p w:rsidR="00031FC1" w:rsidRDefault="00031FC1" w:rsidP="00031FC1">
      <w:pPr>
        <w:pStyle w:val="BodyText"/>
      </w:pPr>
      <w:r>
        <w:t xml:space="preserve">A container request for a </w:t>
      </w:r>
      <w:proofErr w:type="spellStart"/>
      <w:r>
        <w:t>MapTask</w:t>
      </w:r>
      <w:proofErr w:type="spellEnd"/>
      <w:r>
        <w:t xml:space="preserve"> tries to exploit data locality of the map split. The Application Master asks for:</w:t>
      </w:r>
    </w:p>
    <w:p w:rsidR="00031FC1" w:rsidRDefault="00031FC1" w:rsidP="00031FC1">
      <w:pPr>
        <w:pStyle w:val="BodyText"/>
        <w:numPr>
          <w:ilvl w:val="0"/>
          <w:numId w:val="29"/>
        </w:numPr>
        <w:tabs>
          <w:tab w:val="left" w:pos="707"/>
        </w:tabs>
        <w:spacing w:after="0"/>
      </w:pPr>
      <w:r>
        <w:t xml:space="preserve">a container located on the same Node Manager where the map split is stored (a map split may be stored on multiple nodes due to the HDFS replication factor); </w:t>
      </w:r>
    </w:p>
    <w:p w:rsidR="00031FC1" w:rsidRDefault="00031FC1" w:rsidP="00031FC1">
      <w:pPr>
        <w:pStyle w:val="BodyText"/>
        <w:numPr>
          <w:ilvl w:val="0"/>
          <w:numId w:val="29"/>
        </w:numPr>
        <w:tabs>
          <w:tab w:val="left" w:pos="707"/>
        </w:tabs>
        <w:spacing w:after="0"/>
      </w:pPr>
      <w:r>
        <w:t xml:space="preserve">otherwise, a container located on a Node Manager in the same rack where the </w:t>
      </w:r>
      <w:proofErr w:type="spellStart"/>
      <w:r>
        <w:t>the</w:t>
      </w:r>
      <w:proofErr w:type="spellEnd"/>
      <w:r>
        <w:t xml:space="preserve"> map split is stored; </w:t>
      </w:r>
    </w:p>
    <w:p w:rsidR="00031FC1" w:rsidRDefault="00031FC1" w:rsidP="00031FC1">
      <w:pPr>
        <w:pStyle w:val="BodyText"/>
        <w:numPr>
          <w:ilvl w:val="0"/>
          <w:numId w:val="29"/>
        </w:numPr>
        <w:tabs>
          <w:tab w:val="left" w:pos="707"/>
        </w:tabs>
      </w:pPr>
      <w:r>
        <w:t xml:space="preserve">otherwise, a container on any other Node Manager of the cluster </w:t>
      </w:r>
    </w:p>
    <w:p w:rsidR="00031FC1" w:rsidRDefault="00031FC1" w:rsidP="00031FC1">
      <w:pPr>
        <w:pStyle w:val="BodyText"/>
      </w:pPr>
      <w:r>
        <w:t xml:space="preserve">This is just </w:t>
      </w:r>
      <w:proofErr w:type="gramStart"/>
      <w:r>
        <w:t>an</w:t>
      </w:r>
      <w:proofErr w:type="gramEnd"/>
      <w:r>
        <w:t xml:space="preserve"> hint to the Resource Scheduler. The Resource Scheduler is free to ignore data locality if the suggested assignment is in conflict with the </w:t>
      </w:r>
      <w:proofErr w:type="spellStart"/>
      <w:r>
        <w:t>Resouce</w:t>
      </w:r>
      <w:proofErr w:type="spellEnd"/>
      <w:r>
        <w:t xml:space="preserve"> Scheduler’s goal.</w:t>
      </w:r>
    </w:p>
    <w:p w:rsidR="00031FC1" w:rsidRDefault="00031FC1" w:rsidP="00031FC1">
      <w:pPr>
        <w:pStyle w:val="BodyText"/>
      </w:pPr>
      <w:r>
        <w:t xml:space="preserve">When a Container is assigned to the Application Master, the </w:t>
      </w:r>
      <w:proofErr w:type="spellStart"/>
      <w:r>
        <w:t>MapTask</w:t>
      </w:r>
      <w:proofErr w:type="spellEnd"/>
      <w:r>
        <w:t xml:space="preserve"> is launched.</w:t>
      </w:r>
    </w:p>
    <w:bookmarkStart w:id="5" w:name="map-phase-example-of-an-execution-scenar"/>
    <w:bookmarkEnd w:id="5"/>
    <w:p w:rsidR="00031FC1" w:rsidRDefault="00031FC1" w:rsidP="00031FC1">
      <w:pPr>
        <w:pStyle w:val="Heading4"/>
      </w:pPr>
      <w:r>
        <w:lastRenderedPageBreak/>
        <w:fldChar w:fldCharType="begin"/>
      </w:r>
      <w:r>
        <w:instrText xml:space="preserve"> HYPERLINK "http://ercoppa.github.io/HadoopInternals/AnatomyMapReduceJob.html" \l "map-phase-example-of-an-execution-scenario"</w:instrText>
      </w:r>
      <w:r>
        <w:fldChar w:fldCharType="separate"/>
      </w:r>
      <w:r>
        <w:rPr>
          <w:rStyle w:val="Hyperlink"/>
        </w:rPr>
        <w:t>Map Phase: example of an execution scenario</w:t>
      </w:r>
      <w:r>
        <w:fldChar w:fldCharType="end"/>
      </w:r>
    </w:p>
    <w:p w:rsidR="00031FC1" w:rsidRDefault="00031FC1" w:rsidP="00031FC1">
      <w:pPr>
        <w:pStyle w:val="BodyText"/>
      </w:pPr>
      <w:r>
        <w:rPr>
          <w:noProof/>
          <w:lang w:val="en-US" w:eastAsia="en-US" w:bidi="ar-SA"/>
        </w:rPr>
        <w:drawing>
          <wp:inline distT="0" distB="0" distL="0" distR="0">
            <wp:extent cx="6555105" cy="276352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555105" cy="2763520"/>
                    </a:xfrm>
                    <a:prstGeom prst="rect">
                      <a:avLst/>
                    </a:prstGeom>
                    <a:solidFill>
                      <a:srgbClr val="FFFFFF"/>
                    </a:solidFill>
                    <a:ln w="9525">
                      <a:noFill/>
                      <a:miter lim="800000"/>
                      <a:headEnd/>
                      <a:tailEnd/>
                    </a:ln>
                  </pic:spPr>
                </pic:pic>
              </a:graphicData>
            </a:graphic>
          </wp:inline>
        </w:drawing>
      </w:r>
    </w:p>
    <w:p w:rsidR="00031FC1" w:rsidRDefault="00031FC1" w:rsidP="00031FC1">
      <w:pPr>
        <w:pStyle w:val="BodyText"/>
      </w:pPr>
      <w:r>
        <w:t>This is a possible execution scenario of the Map Phase:</w:t>
      </w:r>
    </w:p>
    <w:p w:rsidR="00031FC1" w:rsidRDefault="00031FC1" w:rsidP="00031FC1">
      <w:pPr>
        <w:pStyle w:val="BodyText"/>
        <w:numPr>
          <w:ilvl w:val="0"/>
          <w:numId w:val="30"/>
        </w:numPr>
        <w:tabs>
          <w:tab w:val="left" w:pos="707"/>
        </w:tabs>
        <w:spacing w:after="0"/>
      </w:pPr>
      <w:r>
        <w:t xml:space="preserve">there are two Node Managers: each Node Manager has 2GB of RAM (NM capacity) and each </w:t>
      </w:r>
      <w:proofErr w:type="spellStart"/>
      <w:r>
        <w:t>MapTask</w:t>
      </w:r>
      <w:proofErr w:type="spellEnd"/>
      <w:r>
        <w:t xml:space="preserve"> requires 1GB, we can run in parallel 2 containers on each Node Manager (this is the best scenario, the Resource Scheduler may decide differently) </w:t>
      </w:r>
    </w:p>
    <w:p w:rsidR="00031FC1" w:rsidRDefault="00031FC1" w:rsidP="00031FC1">
      <w:pPr>
        <w:pStyle w:val="BodyText"/>
        <w:numPr>
          <w:ilvl w:val="0"/>
          <w:numId w:val="30"/>
        </w:numPr>
        <w:tabs>
          <w:tab w:val="left" w:pos="707"/>
        </w:tabs>
        <w:spacing w:after="0"/>
      </w:pPr>
      <w:r>
        <w:t xml:space="preserve">there are no other YARN applications running in the cluster </w:t>
      </w:r>
    </w:p>
    <w:p w:rsidR="00031FC1" w:rsidRDefault="00031FC1" w:rsidP="00031FC1">
      <w:pPr>
        <w:pStyle w:val="BodyText"/>
        <w:numPr>
          <w:ilvl w:val="0"/>
          <w:numId w:val="30"/>
        </w:numPr>
        <w:tabs>
          <w:tab w:val="left" w:pos="707"/>
        </w:tabs>
      </w:pPr>
      <w:r>
        <w:t xml:space="preserve">our job has 8 map splits (e.g., there are 7 files inside the input directory, but only one of them is bigger than the HDFS block size so we split it into 2 map splits): we need to run 8 Map Tasks. </w:t>
      </w:r>
    </w:p>
    <w:bookmarkStart w:id="6" w:name="map-task-execution-timeline"/>
    <w:bookmarkEnd w:id="6"/>
    <w:p w:rsidR="00031FC1" w:rsidRDefault="00031FC1" w:rsidP="00031FC1">
      <w:pPr>
        <w:pStyle w:val="Heading4"/>
      </w:pPr>
      <w:r>
        <w:fldChar w:fldCharType="begin"/>
      </w:r>
      <w:r>
        <w:instrText xml:space="preserve"> HYPERLINK "http://ercoppa.github.io/HadoopInternals/AnatomyMapReduceJob.html" \l "map-task-execution-timeline"</w:instrText>
      </w:r>
      <w:r>
        <w:fldChar w:fldCharType="separate"/>
      </w:r>
      <w:r>
        <w:rPr>
          <w:rStyle w:val="Hyperlink"/>
        </w:rPr>
        <w:t>Map Task Execution Timeline</w:t>
      </w:r>
      <w:r>
        <w:fldChar w:fldCharType="end"/>
      </w:r>
    </w:p>
    <w:p w:rsidR="00031FC1" w:rsidRDefault="00031FC1" w:rsidP="00031FC1">
      <w:pPr>
        <w:pStyle w:val="BodyText"/>
        <w:rPr>
          <w:rStyle w:val="Strong"/>
        </w:rPr>
      </w:pPr>
      <w:r>
        <w:rPr>
          <w:noProof/>
          <w:lang w:val="en-US" w:eastAsia="en-US" w:bidi="ar-SA"/>
        </w:rPr>
        <w:drawing>
          <wp:inline distT="0" distB="0" distL="0" distR="0">
            <wp:extent cx="6678295" cy="2003425"/>
            <wp:effectExtent l="19050" t="0" r="825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678295" cy="2003425"/>
                    </a:xfrm>
                    <a:prstGeom prst="rect">
                      <a:avLst/>
                    </a:prstGeom>
                    <a:solidFill>
                      <a:srgbClr val="FFFFFF"/>
                    </a:solidFill>
                    <a:ln w="9525">
                      <a:noFill/>
                      <a:miter lim="800000"/>
                      <a:headEnd/>
                      <a:tailEnd/>
                    </a:ln>
                  </pic:spPr>
                </pic:pic>
              </a:graphicData>
            </a:graphic>
          </wp:inline>
        </w:drawing>
      </w:r>
      <w:r>
        <w:t xml:space="preserve"> Let’s now focus on a single Map Task. This is the Map Task execution timeline:</w:t>
      </w:r>
    </w:p>
    <w:p w:rsidR="00031FC1" w:rsidRDefault="00031FC1" w:rsidP="00031FC1">
      <w:pPr>
        <w:pStyle w:val="BodyText"/>
        <w:numPr>
          <w:ilvl w:val="0"/>
          <w:numId w:val="31"/>
        </w:numPr>
        <w:tabs>
          <w:tab w:val="left" w:pos="707"/>
        </w:tabs>
        <w:spacing w:after="0"/>
        <w:rPr>
          <w:rStyle w:val="Strong"/>
        </w:rPr>
      </w:pPr>
      <w:r>
        <w:rPr>
          <w:rStyle w:val="Strong"/>
        </w:rPr>
        <w:t>INIT</w:t>
      </w:r>
      <w:r>
        <w:t xml:space="preserve"> phase: we setup the Map Task </w:t>
      </w:r>
    </w:p>
    <w:p w:rsidR="00031FC1" w:rsidRDefault="00031FC1" w:rsidP="00031FC1">
      <w:pPr>
        <w:pStyle w:val="BodyText"/>
        <w:numPr>
          <w:ilvl w:val="0"/>
          <w:numId w:val="31"/>
        </w:numPr>
        <w:tabs>
          <w:tab w:val="left" w:pos="707"/>
        </w:tabs>
        <w:spacing w:after="0"/>
        <w:rPr>
          <w:rStyle w:val="Strong"/>
        </w:rPr>
      </w:pPr>
      <w:r>
        <w:rPr>
          <w:rStyle w:val="Strong"/>
        </w:rPr>
        <w:t>EXECUTION</w:t>
      </w:r>
      <w:r>
        <w:t xml:space="preserve"> phase: for each (key, value) </w:t>
      </w:r>
      <w:proofErr w:type="spellStart"/>
      <w:r>
        <w:t>tuple</w:t>
      </w:r>
      <w:proofErr w:type="spellEnd"/>
      <w:r>
        <w:t xml:space="preserve"> inside the map split we run the </w:t>
      </w:r>
      <w:r>
        <w:rPr>
          <w:rStyle w:val="SourceText"/>
        </w:rPr>
        <w:t>map()</w:t>
      </w:r>
      <w:r>
        <w:t xml:space="preserve"> function </w:t>
      </w:r>
    </w:p>
    <w:p w:rsidR="00031FC1" w:rsidRDefault="00031FC1" w:rsidP="00031FC1">
      <w:pPr>
        <w:pStyle w:val="BodyText"/>
        <w:numPr>
          <w:ilvl w:val="0"/>
          <w:numId w:val="31"/>
        </w:numPr>
        <w:tabs>
          <w:tab w:val="left" w:pos="707"/>
        </w:tabs>
        <w:spacing w:after="0"/>
        <w:rPr>
          <w:rStyle w:val="Strong"/>
        </w:rPr>
      </w:pPr>
      <w:r>
        <w:rPr>
          <w:rStyle w:val="Strong"/>
        </w:rPr>
        <w:t>SPILLING</w:t>
      </w:r>
      <w:r>
        <w:t xml:space="preserve"> phase: the map output is stored in an in-memory buffer; when this buffer is </w:t>
      </w:r>
      <w:r>
        <w:rPr>
          <w:rStyle w:val="Emphasis"/>
        </w:rPr>
        <w:t>almost</w:t>
      </w:r>
      <w:r>
        <w:t xml:space="preserve"> full then we start (in parallel) the spilling phase in order to remove data from it </w:t>
      </w:r>
    </w:p>
    <w:p w:rsidR="00031FC1" w:rsidRDefault="00031FC1" w:rsidP="00031FC1">
      <w:pPr>
        <w:pStyle w:val="BodyText"/>
        <w:numPr>
          <w:ilvl w:val="0"/>
          <w:numId w:val="31"/>
        </w:numPr>
        <w:tabs>
          <w:tab w:val="left" w:pos="707"/>
        </w:tabs>
      </w:pPr>
      <w:r>
        <w:rPr>
          <w:rStyle w:val="Strong"/>
        </w:rPr>
        <w:t>SHUFFLE</w:t>
      </w:r>
      <w:r>
        <w:t xml:space="preserve"> phase: at the end of the spilling phase, we merge all the map outputs and package them for the reduce phase </w:t>
      </w:r>
    </w:p>
    <w:bookmarkStart w:id="7" w:name="maptask-init"/>
    <w:bookmarkEnd w:id="7"/>
    <w:p w:rsidR="00031FC1" w:rsidRDefault="00031FC1" w:rsidP="00031FC1">
      <w:pPr>
        <w:pStyle w:val="Heading4"/>
      </w:pPr>
      <w:r>
        <w:lastRenderedPageBreak/>
        <w:fldChar w:fldCharType="begin"/>
      </w:r>
      <w:r>
        <w:instrText xml:space="preserve"> HYPERLINK "http://ercoppa.github.io/HadoopInternals/AnatomyMapReduceJob.html" \l "maptask-init"</w:instrText>
      </w:r>
      <w:r>
        <w:fldChar w:fldCharType="separate"/>
      </w:r>
      <w:proofErr w:type="spellStart"/>
      <w:r>
        <w:rPr>
          <w:rStyle w:val="Hyperlink"/>
        </w:rPr>
        <w:t>MapTask</w:t>
      </w:r>
      <w:proofErr w:type="spellEnd"/>
      <w:r>
        <w:rPr>
          <w:rStyle w:val="Hyperlink"/>
        </w:rPr>
        <w:t>: INIT</w:t>
      </w:r>
      <w:r>
        <w:fldChar w:fldCharType="end"/>
      </w:r>
    </w:p>
    <w:p w:rsidR="00031FC1" w:rsidRDefault="00031FC1" w:rsidP="00031FC1">
      <w:pPr>
        <w:pStyle w:val="BodyText"/>
      </w:pPr>
      <w:r>
        <w:t>During the INIT phase, we:</w:t>
      </w:r>
    </w:p>
    <w:p w:rsidR="00031FC1" w:rsidRDefault="00031FC1" w:rsidP="00031FC1">
      <w:pPr>
        <w:pStyle w:val="BodyText"/>
        <w:numPr>
          <w:ilvl w:val="0"/>
          <w:numId w:val="32"/>
        </w:numPr>
        <w:tabs>
          <w:tab w:val="left" w:pos="707"/>
        </w:tabs>
        <w:spacing w:after="0"/>
      </w:pPr>
      <w:r>
        <w:t>create a context (</w:t>
      </w:r>
      <w:proofErr w:type="spellStart"/>
      <w:r>
        <w:rPr>
          <w:rStyle w:val="SourceText"/>
        </w:rPr>
        <w:t>TaskAttemptContext.class</w:t>
      </w:r>
      <w:proofErr w:type="spellEnd"/>
      <w:r>
        <w:t xml:space="preserve">) </w:t>
      </w:r>
    </w:p>
    <w:p w:rsidR="00031FC1" w:rsidRDefault="00031FC1" w:rsidP="00031FC1">
      <w:pPr>
        <w:pStyle w:val="BodyText"/>
        <w:numPr>
          <w:ilvl w:val="0"/>
          <w:numId w:val="32"/>
        </w:numPr>
        <w:tabs>
          <w:tab w:val="left" w:pos="707"/>
        </w:tabs>
        <w:spacing w:after="0"/>
      </w:pPr>
      <w:r>
        <w:t xml:space="preserve">create an instance of the user </w:t>
      </w:r>
      <w:proofErr w:type="spellStart"/>
      <w:r>
        <w:rPr>
          <w:rStyle w:val="SourceText"/>
        </w:rPr>
        <w:t>Mapper.class</w:t>
      </w:r>
      <w:proofErr w:type="spellEnd"/>
      <w:r>
        <w:t xml:space="preserve"> </w:t>
      </w:r>
    </w:p>
    <w:p w:rsidR="00031FC1" w:rsidRDefault="00031FC1" w:rsidP="00031FC1">
      <w:pPr>
        <w:pStyle w:val="BodyText"/>
        <w:numPr>
          <w:ilvl w:val="0"/>
          <w:numId w:val="32"/>
        </w:numPr>
        <w:tabs>
          <w:tab w:val="left" w:pos="707"/>
        </w:tabs>
        <w:spacing w:after="0"/>
      </w:pPr>
      <w:r>
        <w:t xml:space="preserve">setup the input (e.g., </w:t>
      </w:r>
      <w:proofErr w:type="spellStart"/>
      <w:r>
        <w:rPr>
          <w:rStyle w:val="SourceText"/>
        </w:rPr>
        <w:t>InputFormat.class</w:t>
      </w:r>
      <w:proofErr w:type="spellEnd"/>
      <w:r>
        <w:t xml:space="preserve">, </w:t>
      </w:r>
      <w:proofErr w:type="spellStart"/>
      <w:r>
        <w:rPr>
          <w:rStyle w:val="SourceText"/>
        </w:rPr>
        <w:t>InputSplit.class</w:t>
      </w:r>
      <w:proofErr w:type="spellEnd"/>
      <w:r>
        <w:t xml:space="preserve">, </w:t>
      </w:r>
      <w:proofErr w:type="spellStart"/>
      <w:r>
        <w:rPr>
          <w:rStyle w:val="SourceText"/>
        </w:rPr>
        <w:t>RecordReader.class</w:t>
      </w:r>
      <w:proofErr w:type="spellEnd"/>
      <w:r>
        <w:t xml:space="preserve">) </w:t>
      </w:r>
    </w:p>
    <w:p w:rsidR="00031FC1" w:rsidRDefault="00031FC1" w:rsidP="00031FC1">
      <w:pPr>
        <w:pStyle w:val="BodyText"/>
        <w:numPr>
          <w:ilvl w:val="0"/>
          <w:numId w:val="32"/>
        </w:numPr>
        <w:tabs>
          <w:tab w:val="left" w:pos="707"/>
        </w:tabs>
        <w:spacing w:after="0"/>
      </w:pPr>
      <w:r>
        <w:t>setup the output (</w:t>
      </w:r>
      <w:proofErr w:type="spellStart"/>
      <w:r>
        <w:rPr>
          <w:rStyle w:val="SourceText"/>
        </w:rPr>
        <w:t>NewOutputCollector.class</w:t>
      </w:r>
      <w:proofErr w:type="spellEnd"/>
      <w:r>
        <w:t xml:space="preserve">) </w:t>
      </w:r>
    </w:p>
    <w:p w:rsidR="00031FC1" w:rsidRDefault="00031FC1" w:rsidP="00031FC1">
      <w:pPr>
        <w:pStyle w:val="BodyText"/>
        <w:numPr>
          <w:ilvl w:val="0"/>
          <w:numId w:val="32"/>
        </w:numPr>
        <w:tabs>
          <w:tab w:val="left" w:pos="707"/>
        </w:tabs>
        <w:spacing w:after="0"/>
      </w:pPr>
      <w:r>
        <w:t xml:space="preserve">create a </w:t>
      </w:r>
      <w:proofErr w:type="spellStart"/>
      <w:r>
        <w:t>mapper</w:t>
      </w:r>
      <w:proofErr w:type="spellEnd"/>
      <w:r>
        <w:t xml:space="preserve"> context (</w:t>
      </w:r>
      <w:proofErr w:type="spellStart"/>
      <w:r>
        <w:rPr>
          <w:rStyle w:val="SourceText"/>
        </w:rPr>
        <w:t>MapContext.class</w:t>
      </w:r>
      <w:proofErr w:type="spellEnd"/>
      <w:r>
        <w:t xml:space="preserve">, </w:t>
      </w:r>
      <w:proofErr w:type="spellStart"/>
      <w:r>
        <w:rPr>
          <w:rStyle w:val="SourceText"/>
        </w:rPr>
        <w:t>Mapper.Context.class</w:t>
      </w:r>
      <w:proofErr w:type="spellEnd"/>
      <w:r>
        <w:t xml:space="preserve">) </w:t>
      </w:r>
    </w:p>
    <w:p w:rsidR="00031FC1" w:rsidRDefault="00031FC1" w:rsidP="00031FC1">
      <w:pPr>
        <w:pStyle w:val="BodyText"/>
        <w:numPr>
          <w:ilvl w:val="0"/>
          <w:numId w:val="32"/>
        </w:numPr>
        <w:tabs>
          <w:tab w:val="left" w:pos="707"/>
        </w:tabs>
        <w:spacing w:after="0"/>
      </w:pPr>
      <w:r>
        <w:t xml:space="preserve">initialize the input, e.g.: </w:t>
      </w:r>
    </w:p>
    <w:p w:rsidR="00031FC1" w:rsidRDefault="00031FC1" w:rsidP="00031FC1">
      <w:pPr>
        <w:pStyle w:val="BodyText"/>
        <w:numPr>
          <w:ilvl w:val="0"/>
          <w:numId w:val="32"/>
        </w:numPr>
        <w:tabs>
          <w:tab w:val="left" w:pos="707"/>
        </w:tabs>
        <w:spacing w:after="0"/>
      </w:pPr>
      <w:r>
        <w:t xml:space="preserve">create a </w:t>
      </w:r>
      <w:proofErr w:type="spellStart"/>
      <w:r>
        <w:rPr>
          <w:rStyle w:val="SourceText"/>
        </w:rPr>
        <w:t>SplitLineReader.class</w:t>
      </w:r>
      <w:proofErr w:type="spellEnd"/>
      <w:r>
        <w:t xml:space="preserve"> object </w:t>
      </w:r>
    </w:p>
    <w:p w:rsidR="00031FC1" w:rsidRDefault="00031FC1" w:rsidP="00031FC1">
      <w:pPr>
        <w:pStyle w:val="BodyText"/>
        <w:numPr>
          <w:ilvl w:val="0"/>
          <w:numId w:val="32"/>
        </w:numPr>
        <w:tabs>
          <w:tab w:val="left" w:pos="707"/>
        </w:tabs>
      </w:pPr>
      <w:r>
        <w:t xml:space="preserve">create a </w:t>
      </w:r>
      <w:proofErr w:type="spellStart"/>
      <w:r>
        <w:rPr>
          <w:rStyle w:val="SourceText"/>
        </w:rPr>
        <w:t>HdfsDataInputStream.class</w:t>
      </w:r>
      <w:proofErr w:type="spellEnd"/>
      <w:r>
        <w:t xml:space="preserve"> object </w:t>
      </w:r>
    </w:p>
    <w:bookmarkStart w:id="8" w:name="maptask-execution"/>
    <w:bookmarkEnd w:id="8"/>
    <w:p w:rsidR="00031FC1" w:rsidRDefault="00031FC1" w:rsidP="00031FC1">
      <w:pPr>
        <w:pStyle w:val="Heading4"/>
      </w:pPr>
      <w:r>
        <w:fldChar w:fldCharType="begin"/>
      </w:r>
      <w:r>
        <w:instrText xml:space="preserve"> HYPERLINK "http://ercoppa.github.io/HadoopInternals/AnatomyMapReduceJob.html" \l "maptask-execution"</w:instrText>
      </w:r>
      <w:r>
        <w:fldChar w:fldCharType="separate"/>
      </w:r>
      <w:proofErr w:type="spellStart"/>
      <w:r>
        <w:rPr>
          <w:rStyle w:val="Hyperlink"/>
        </w:rPr>
        <w:t>MapTask</w:t>
      </w:r>
      <w:proofErr w:type="spellEnd"/>
      <w:r>
        <w:rPr>
          <w:rStyle w:val="Hyperlink"/>
        </w:rPr>
        <w:t>: EXECUTION</w:t>
      </w:r>
      <w:r>
        <w:fldChar w:fldCharType="end"/>
      </w:r>
    </w:p>
    <w:p w:rsidR="00031FC1" w:rsidRDefault="00031FC1" w:rsidP="00031FC1">
      <w:pPr>
        <w:pStyle w:val="BodyText"/>
      </w:pPr>
      <w:r>
        <w:rPr>
          <w:noProof/>
          <w:lang w:val="en-US" w:eastAsia="en-US" w:bidi="ar-SA"/>
        </w:rPr>
        <w:drawing>
          <wp:inline distT="0" distB="0" distL="0" distR="0">
            <wp:extent cx="6421120" cy="264033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6421120" cy="2640330"/>
                    </a:xfrm>
                    <a:prstGeom prst="rect">
                      <a:avLst/>
                    </a:prstGeom>
                    <a:solidFill>
                      <a:srgbClr val="FFFFFF"/>
                    </a:solidFill>
                    <a:ln w="9525">
                      <a:noFill/>
                      <a:miter lim="800000"/>
                      <a:headEnd/>
                      <a:tailEnd/>
                    </a:ln>
                  </pic:spPr>
                </pic:pic>
              </a:graphicData>
            </a:graphic>
          </wp:inline>
        </w:drawing>
      </w:r>
    </w:p>
    <w:p w:rsidR="00031FC1" w:rsidRDefault="00031FC1" w:rsidP="00031FC1">
      <w:pPr>
        <w:pStyle w:val="BodyText"/>
      </w:pPr>
      <w:r>
        <w:t xml:space="preserve">The EXECUTION phase is performed by the </w:t>
      </w:r>
      <w:r>
        <w:rPr>
          <w:rStyle w:val="SourceText"/>
        </w:rPr>
        <w:t>run</w:t>
      </w:r>
      <w:r>
        <w:t xml:space="preserve"> method of the </w:t>
      </w:r>
      <w:proofErr w:type="spellStart"/>
      <w:r>
        <w:rPr>
          <w:rStyle w:val="SourceText"/>
        </w:rPr>
        <w:t>Mapper</w:t>
      </w:r>
      <w:proofErr w:type="spellEnd"/>
      <w:r>
        <w:t xml:space="preserve"> class. The user can override it, but by default it will start by calling the </w:t>
      </w:r>
      <w:r>
        <w:rPr>
          <w:rStyle w:val="SourceText"/>
        </w:rPr>
        <w:t>setup</w:t>
      </w:r>
      <w:r>
        <w:t xml:space="preserve"> method: this function by default does not do anything useful but can be override by the user in order to setup the Task (e.g., initialize class variables). After the setup, for each &lt;key, value&gt; </w:t>
      </w:r>
      <w:proofErr w:type="spellStart"/>
      <w:r>
        <w:t>tuple</w:t>
      </w:r>
      <w:proofErr w:type="spellEnd"/>
      <w:r>
        <w:t xml:space="preserve"> contained in the map split, the </w:t>
      </w:r>
      <w:proofErr w:type="gramStart"/>
      <w:r>
        <w:rPr>
          <w:rStyle w:val="SourceText"/>
        </w:rPr>
        <w:t>map(</w:t>
      </w:r>
      <w:proofErr w:type="gramEnd"/>
      <w:r>
        <w:rPr>
          <w:rStyle w:val="SourceText"/>
        </w:rPr>
        <w:t>)</w:t>
      </w:r>
      <w:r>
        <w:t xml:space="preserve"> is invoked. Therefore, </w:t>
      </w:r>
      <w:proofErr w:type="gramStart"/>
      <w:r>
        <w:rPr>
          <w:rStyle w:val="SourceText"/>
        </w:rPr>
        <w:t>map(</w:t>
      </w:r>
      <w:proofErr w:type="gramEnd"/>
      <w:r>
        <w:rPr>
          <w:rStyle w:val="SourceText"/>
        </w:rPr>
        <w:t>)</w:t>
      </w:r>
      <w:r>
        <w:t xml:space="preserve"> receives: a key a value, and a </w:t>
      </w:r>
      <w:proofErr w:type="spellStart"/>
      <w:r>
        <w:t>mapper</w:t>
      </w:r>
      <w:proofErr w:type="spellEnd"/>
      <w:r>
        <w:t xml:space="preserve"> context. Using the context, a </w:t>
      </w:r>
      <w:r>
        <w:rPr>
          <w:rStyle w:val="SourceText"/>
        </w:rPr>
        <w:t>map</w:t>
      </w:r>
      <w:r>
        <w:t xml:space="preserve"> stores its output to a buffer.</w:t>
      </w:r>
    </w:p>
    <w:p w:rsidR="00031FC1" w:rsidRDefault="00031FC1" w:rsidP="00031FC1">
      <w:pPr>
        <w:pStyle w:val="BodyText"/>
      </w:pPr>
      <w:r>
        <w:t xml:space="preserve">Notice that the map split is fetched chuck by chunk (e.g., 64KB) and each chunk is split in several (key, value) </w:t>
      </w:r>
      <w:proofErr w:type="spellStart"/>
      <w:r>
        <w:t>tuples</w:t>
      </w:r>
      <w:proofErr w:type="spellEnd"/>
      <w:r>
        <w:t xml:space="preserve"> (e.g., using </w:t>
      </w:r>
      <w:proofErr w:type="spellStart"/>
      <w:r>
        <w:rPr>
          <w:rStyle w:val="SourceText"/>
        </w:rPr>
        <w:t>SplitLineReader.class</w:t>
      </w:r>
      <w:proofErr w:type="spellEnd"/>
      <w:r>
        <w:t xml:space="preserve">). This is done inside the </w:t>
      </w:r>
      <w:proofErr w:type="spellStart"/>
      <w:r>
        <w:rPr>
          <w:rStyle w:val="SourceText"/>
        </w:rPr>
        <w:t>Mapper.Context.nextKeyValue</w:t>
      </w:r>
      <w:proofErr w:type="spellEnd"/>
      <w:r>
        <w:t xml:space="preserve"> method.</w:t>
      </w:r>
    </w:p>
    <w:p w:rsidR="00031FC1" w:rsidRDefault="00031FC1" w:rsidP="00031FC1">
      <w:pPr>
        <w:pStyle w:val="BodyText"/>
      </w:pPr>
      <w:r>
        <w:t xml:space="preserve">When the map split has been completely processed, the </w:t>
      </w:r>
      <w:r>
        <w:rPr>
          <w:rStyle w:val="SourceText"/>
        </w:rPr>
        <w:t>run</w:t>
      </w:r>
      <w:r>
        <w:t xml:space="preserve"> function calls the </w:t>
      </w:r>
      <w:r>
        <w:rPr>
          <w:rStyle w:val="SourceText"/>
        </w:rPr>
        <w:t>clean</w:t>
      </w:r>
      <w:r>
        <w:t xml:space="preserve"> method: by default, no action is performed but the user may decide to override it.</w:t>
      </w:r>
    </w:p>
    <w:bookmarkStart w:id="9" w:name="maptask-spilling"/>
    <w:bookmarkEnd w:id="9"/>
    <w:p w:rsidR="00031FC1" w:rsidRDefault="00031FC1" w:rsidP="00031FC1">
      <w:pPr>
        <w:pStyle w:val="Heading4"/>
      </w:pPr>
      <w:r>
        <w:lastRenderedPageBreak/>
        <w:fldChar w:fldCharType="begin"/>
      </w:r>
      <w:r>
        <w:instrText xml:space="preserve"> HYPERLINK "http://ercoppa.github.io/HadoopInternals/AnatomyMapReduceJob.html" \l "maptask-spilling"</w:instrText>
      </w:r>
      <w:r>
        <w:fldChar w:fldCharType="separate"/>
      </w:r>
      <w:proofErr w:type="spellStart"/>
      <w:r>
        <w:rPr>
          <w:rStyle w:val="Hyperlink"/>
        </w:rPr>
        <w:t>MapTask</w:t>
      </w:r>
      <w:proofErr w:type="spellEnd"/>
      <w:r>
        <w:rPr>
          <w:rStyle w:val="Hyperlink"/>
        </w:rPr>
        <w:t>: SPILLING</w:t>
      </w:r>
      <w:r>
        <w:fldChar w:fldCharType="end"/>
      </w:r>
    </w:p>
    <w:p w:rsidR="00031FC1" w:rsidRDefault="00031FC1" w:rsidP="00031FC1">
      <w:pPr>
        <w:pStyle w:val="BodyText"/>
      </w:pPr>
      <w:r>
        <w:rPr>
          <w:noProof/>
          <w:lang w:val="en-US" w:eastAsia="en-US" w:bidi="ar-SA"/>
        </w:rPr>
        <w:drawing>
          <wp:inline distT="0" distB="0" distL="0" distR="0">
            <wp:extent cx="6452235" cy="2291080"/>
            <wp:effectExtent l="1905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6452235" cy="2291080"/>
                    </a:xfrm>
                    <a:prstGeom prst="rect">
                      <a:avLst/>
                    </a:prstGeom>
                    <a:solidFill>
                      <a:srgbClr val="FFFFFF"/>
                    </a:solidFill>
                    <a:ln w="9525">
                      <a:noFill/>
                      <a:miter lim="800000"/>
                      <a:headEnd/>
                      <a:tailEnd/>
                    </a:ln>
                  </pic:spPr>
                </pic:pic>
              </a:graphicData>
            </a:graphic>
          </wp:inline>
        </w:drawing>
      </w:r>
    </w:p>
    <w:p w:rsidR="00031FC1" w:rsidRDefault="00031FC1" w:rsidP="00031FC1">
      <w:pPr>
        <w:pStyle w:val="BodyText"/>
      </w:pPr>
      <w:r>
        <w:t xml:space="preserve">As seen in the EXECUTING phase, the </w:t>
      </w:r>
      <w:r>
        <w:rPr>
          <w:rStyle w:val="SourceText"/>
        </w:rPr>
        <w:t>map</w:t>
      </w:r>
      <w:r>
        <w:t xml:space="preserve"> will write (using </w:t>
      </w:r>
      <w:proofErr w:type="spellStart"/>
      <w:proofErr w:type="gramStart"/>
      <w:r>
        <w:rPr>
          <w:rStyle w:val="SourceText"/>
        </w:rPr>
        <w:t>Mapper.Context.write</w:t>
      </w:r>
      <w:proofErr w:type="spellEnd"/>
      <w:r>
        <w:rPr>
          <w:rStyle w:val="SourceText"/>
        </w:rPr>
        <w:t>(</w:t>
      </w:r>
      <w:proofErr w:type="gramEnd"/>
      <w:r>
        <w:rPr>
          <w:rStyle w:val="SourceText"/>
        </w:rPr>
        <w:t>)</w:t>
      </w:r>
      <w:r>
        <w:t>) its output into a circular in-memory buffer (</w:t>
      </w:r>
      <w:proofErr w:type="spellStart"/>
      <w:r>
        <w:rPr>
          <w:rStyle w:val="SourceText"/>
        </w:rPr>
        <w:t>MapTask.MapOutputBuffer</w:t>
      </w:r>
      <w:proofErr w:type="spellEnd"/>
      <w:r>
        <w:t xml:space="preserve">). The size of this buffer is fixed and determined by the configuration parameter </w:t>
      </w:r>
      <w:proofErr w:type="spellStart"/>
      <w:r>
        <w:rPr>
          <w:rStyle w:val="SourceText"/>
        </w:rPr>
        <w:t>mapreduce.task.io.sort.mb</w:t>
      </w:r>
      <w:proofErr w:type="spellEnd"/>
      <w:r>
        <w:t xml:space="preserve"> (default: 100MB).</w:t>
      </w:r>
    </w:p>
    <w:p w:rsidR="00031FC1" w:rsidRDefault="00031FC1" w:rsidP="00031FC1">
      <w:pPr>
        <w:pStyle w:val="BodyText"/>
      </w:pPr>
      <w:r>
        <w:t xml:space="preserve">Whenever this circular buffer is </w:t>
      </w:r>
      <w:r>
        <w:rPr>
          <w:rStyle w:val="Emphasis"/>
        </w:rPr>
        <w:t>almost</w:t>
      </w:r>
      <w:r>
        <w:t xml:space="preserve"> full (</w:t>
      </w:r>
      <w:r>
        <w:rPr>
          <w:rStyle w:val="SourceText"/>
        </w:rPr>
        <w:t xml:space="preserve">mapreduce.map. </w:t>
      </w:r>
      <w:proofErr w:type="spellStart"/>
      <w:r>
        <w:rPr>
          <w:rStyle w:val="SourceText"/>
        </w:rPr>
        <w:t>sort.spill.percent</w:t>
      </w:r>
      <w:proofErr w:type="spellEnd"/>
      <w:r>
        <w:t xml:space="preserve">: 80% by default), the SPILLING phase is performed (in parallel using a separate thread). Notice that if the </w:t>
      </w:r>
      <w:proofErr w:type="spellStart"/>
      <w:r>
        <w:t>splilling</w:t>
      </w:r>
      <w:proofErr w:type="spellEnd"/>
      <w:r>
        <w:t xml:space="preserve"> thread is too slow and the buffer is 100% full, then the </w:t>
      </w:r>
      <w:proofErr w:type="gramStart"/>
      <w:r>
        <w:rPr>
          <w:rStyle w:val="SourceText"/>
        </w:rPr>
        <w:t>map(</w:t>
      </w:r>
      <w:proofErr w:type="gramEnd"/>
      <w:r>
        <w:rPr>
          <w:rStyle w:val="SourceText"/>
        </w:rPr>
        <w:t>)</w:t>
      </w:r>
      <w:r>
        <w:t xml:space="preserve"> cannot be executed and thus it has to wait.</w:t>
      </w:r>
    </w:p>
    <w:p w:rsidR="00031FC1" w:rsidRDefault="00031FC1" w:rsidP="00031FC1">
      <w:pPr>
        <w:pStyle w:val="BodyText"/>
      </w:pPr>
      <w:r>
        <w:t>The SPILLING thread performs the following actions:</w:t>
      </w:r>
    </w:p>
    <w:p w:rsidR="00031FC1" w:rsidRDefault="00031FC1" w:rsidP="00031FC1">
      <w:pPr>
        <w:pStyle w:val="BodyText"/>
        <w:numPr>
          <w:ilvl w:val="0"/>
          <w:numId w:val="33"/>
        </w:numPr>
        <w:tabs>
          <w:tab w:val="left" w:pos="707"/>
        </w:tabs>
        <w:spacing w:after="0"/>
      </w:pPr>
      <w:r>
        <w:t xml:space="preserve">it creates a </w:t>
      </w:r>
      <w:proofErr w:type="spellStart"/>
      <w:r>
        <w:rPr>
          <w:rStyle w:val="SourceText"/>
        </w:rPr>
        <w:t>SpillRecord</w:t>
      </w:r>
      <w:proofErr w:type="spellEnd"/>
      <w:r>
        <w:t xml:space="preserve"> and </w:t>
      </w:r>
      <w:proofErr w:type="spellStart"/>
      <w:r>
        <w:rPr>
          <w:rStyle w:val="SourceText"/>
        </w:rPr>
        <w:t>FSOutputStream</w:t>
      </w:r>
      <w:proofErr w:type="spellEnd"/>
      <w:r>
        <w:t xml:space="preserve"> (local </w:t>
      </w:r>
      <w:proofErr w:type="spellStart"/>
      <w:r>
        <w:t>filesystem</w:t>
      </w:r>
      <w:proofErr w:type="spellEnd"/>
      <w:r>
        <w:t xml:space="preserve">) </w:t>
      </w:r>
    </w:p>
    <w:p w:rsidR="00031FC1" w:rsidRDefault="00031FC1" w:rsidP="00031FC1">
      <w:pPr>
        <w:pStyle w:val="BodyText"/>
        <w:numPr>
          <w:ilvl w:val="0"/>
          <w:numId w:val="33"/>
        </w:numPr>
        <w:tabs>
          <w:tab w:val="left" w:pos="707"/>
        </w:tabs>
        <w:spacing w:after="0"/>
      </w:pPr>
      <w:proofErr w:type="gramStart"/>
      <w:r>
        <w:t>in-memory</w:t>
      </w:r>
      <w:proofErr w:type="gramEnd"/>
      <w:r>
        <w:t xml:space="preserve"> sorts the used chunk of the buffer: the output </w:t>
      </w:r>
      <w:proofErr w:type="spellStart"/>
      <w:r>
        <w:t>tuples</w:t>
      </w:r>
      <w:proofErr w:type="spellEnd"/>
      <w:r>
        <w:t xml:space="preserve"> are sorted by (</w:t>
      </w:r>
      <w:proofErr w:type="spellStart"/>
      <w:r>
        <w:t>partitionIdx</w:t>
      </w:r>
      <w:proofErr w:type="spellEnd"/>
      <w:r>
        <w:t xml:space="preserve">, key) using a </w:t>
      </w:r>
      <w:proofErr w:type="spellStart"/>
      <w:r>
        <w:t>quicksort</w:t>
      </w:r>
      <w:proofErr w:type="spellEnd"/>
      <w:r>
        <w:t xml:space="preserve"> algorithm. </w:t>
      </w:r>
    </w:p>
    <w:p w:rsidR="00031FC1" w:rsidRDefault="00031FC1" w:rsidP="00031FC1">
      <w:pPr>
        <w:pStyle w:val="BodyText"/>
        <w:numPr>
          <w:ilvl w:val="0"/>
          <w:numId w:val="33"/>
        </w:numPr>
        <w:tabs>
          <w:tab w:val="left" w:pos="707"/>
        </w:tabs>
        <w:spacing w:after="0"/>
      </w:pPr>
      <w:proofErr w:type="gramStart"/>
      <w:r>
        <w:t>the</w:t>
      </w:r>
      <w:proofErr w:type="gramEnd"/>
      <w:r>
        <w:t xml:space="preserve"> sorted output is split into partitions: one partition for each </w:t>
      </w:r>
      <w:proofErr w:type="spellStart"/>
      <w:r>
        <w:t>ReduceTask</w:t>
      </w:r>
      <w:proofErr w:type="spellEnd"/>
      <w:r>
        <w:t xml:space="preserve"> of the job (see later). </w:t>
      </w:r>
    </w:p>
    <w:p w:rsidR="00031FC1" w:rsidRDefault="00031FC1" w:rsidP="00031FC1">
      <w:pPr>
        <w:pStyle w:val="BodyText"/>
        <w:numPr>
          <w:ilvl w:val="0"/>
          <w:numId w:val="33"/>
        </w:numPr>
        <w:tabs>
          <w:tab w:val="left" w:pos="707"/>
        </w:tabs>
      </w:pPr>
      <w:r>
        <w:t xml:space="preserve">Partitions are sequentially written into the local file. </w:t>
      </w:r>
    </w:p>
    <w:bookmarkStart w:id="10" w:name="how-many-reduce-tasks"/>
    <w:bookmarkEnd w:id="10"/>
    <w:p w:rsidR="00031FC1" w:rsidRDefault="00031FC1" w:rsidP="00031FC1">
      <w:pPr>
        <w:pStyle w:val="Heading5"/>
      </w:pPr>
      <w:r>
        <w:fldChar w:fldCharType="begin"/>
      </w:r>
      <w:r>
        <w:instrText xml:space="preserve"> HYPERLINK "http://ercoppa.github.io/HadoopInternals/AnatomyMapReduceJob.html" \l "how-many-reduce-tasks"</w:instrText>
      </w:r>
      <w:r>
        <w:fldChar w:fldCharType="separate"/>
      </w:r>
      <w:r>
        <w:rPr>
          <w:rStyle w:val="Hyperlink"/>
        </w:rPr>
        <w:t>How Many Reduce Tasks?</w:t>
      </w:r>
      <w:r>
        <w:fldChar w:fldCharType="end"/>
      </w:r>
    </w:p>
    <w:p w:rsidR="00031FC1" w:rsidRDefault="00031FC1" w:rsidP="00031FC1">
      <w:pPr>
        <w:pStyle w:val="BodyText"/>
      </w:pPr>
      <w:r>
        <w:t xml:space="preserve">The number of </w:t>
      </w:r>
      <w:proofErr w:type="spellStart"/>
      <w:r>
        <w:t>ReduceTasks</w:t>
      </w:r>
      <w:proofErr w:type="spellEnd"/>
      <w:r>
        <w:t xml:space="preserve"> for the job is decided by the configuration parameter </w:t>
      </w:r>
      <w:proofErr w:type="spellStart"/>
      <w:r>
        <w:rPr>
          <w:rStyle w:val="SourceText"/>
        </w:rPr>
        <w:t>mapreduce.job.reduces</w:t>
      </w:r>
      <w:proofErr w:type="spellEnd"/>
      <w:r>
        <w:t>.</w:t>
      </w:r>
    </w:p>
    <w:bookmarkStart w:id="11" w:name="what-is-the-partitionidx-associated-to-a"/>
    <w:bookmarkEnd w:id="11"/>
    <w:p w:rsidR="00031FC1" w:rsidRDefault="00031FC1" w:rsidP="00031FC1">
      <w:pPr>
        <w:pStyle w:val="Heading4"/>
      </w:pPr>
      <w:r>
        <w:fldChar w:fldCharType="begin"/>
      </w:r>
      <w:r>
        <w:instrText xml:space="preserve"> HYPERLINK "http://ercoppa.github.io/HadoopInternals/AnatomyMapReduceJob.html" \l "what-is-the-partitionidx-associated-to-an-output-tuple"</w:instrText>
      </w:r>
      <w:r>
        <w:fldChar w:fldCharType="separate"/>
      </w:r>
      <w:r>
        <w:rPr>
          <w:rStyle w:val="Hyperlink"/>
        </w:rPr>
        <w:t xml:space="preserve">What is the </w:t>
      </w:r>
      <w:proofErr w:type="spellStart"/>
      <w:r>
        <w:rPr>
          <w:rStyle w:val="Hyperlink"/>
        </w:rPr>
        <w:t>partitionIdx</w:t>
      </w:r>
      <w:proofErr w:type="spellEnd"/>
      <w:r>
        <w:rPr>
          <w:rStyle w:val="Hyperlink"/>
        </w:rPr>
        <w:t xml:space="preserve"> associated to an output </w:t>
      </w:r>
      <w:proofErr w:type="spellStart"/>
      <w:r>
        <w:rPr>
          <w:rStyle w:val="Hyperlink"/>
        </w:rPr>
        <w:t>tuple</w:t>
      </w:r>
      <w:proofErr w:type="spellEnd"/>
      <w:r>
        <w:rPr>
          <w:rStyle w:val="Hyperlink"/>
        </w:rPr>
        <w:t>?</w:t>
      </w:r>
      <w:r>
        <w:fldChar w:fldCharType="end"/>
      </w:r>
    </w:p>
    <w:p w:rsidR="00031FC1" w:rsidRDefault="00031FC1" w:rsidP="00031FC1">
      <w:pPr>
        <w:pStyle w:val="BodyText"/>
        <w:rPr>
          <w:rStyle w:val="SourceText"/>
        </w:rPr>
      </w:pPr>
      <w:r>
        <w:t xml:space="preserve">The </w:t>
      </w:r>
      <w:proofErr w:type="spellStart"/>
      <w:r>
        <w:t>paritionIdx</w:t>
      </w:r>
      <w:proofErr w:type="spellEnd"/>
      <w:r>
        <w:t xml:space="preserve"> of an output </w:t>
      </w:r>
      <w:proofErr w:type="spellStart"/>
      <w:r>
        <w:t>tuple</w:t>
      </w:r>
      <w:proofErr w:type="spellEnd"/>
      <w:r>
        <w:t xml:space="preserve"> is the index of a partition. It is decided inside the </w:t>
      </w:r>
      <w:proofErr w:type="spellStart"/>
      <w:proofErr w:type="gramStart"/>
      <w:r>
        <w:rPr>
          <w:rStyle w:val="SourceText"/>
        </w:rPr>
        <w:t>Mapper.Context.write</w:t>
      </w:r>
      <w:proofErr w:type="spellEnd"/>
      <w:r>
        <w:rPr>
          <w:rStyle w:val="SourceText"/>
        </w:rPr>
        <w:t>(</w:t>
      </w:r>
      <w:proofErr w:type="gramEnd"/>
      <w:r>
        <w:rPr>
          <w:rStyle w:val="SourceText"/>
        </w:rPr>
        <w:t>)</w:t>
      </w:r>
      <w:r>
        <w:t>:</w:t>
      </w:r>
    </w:p>
    <w:p w:rsidR="00031FC1" w:rsidRDefault="00031FC1" w:rsidP="00031FC1">
      <w:pPr>
        <w:pStyle w:val="PreformattedText"/>
        <w:spacing w:after="283"/>
      </w:pPr>
      <w:proofErr w:type="spellStart"/>
      <w:proofErr w:type="gramStart"/>
      <w:r>
        <w:rPr>
          <w:rStyle w:val="SourceText"/>
        </w:rPr>
        <w:t>partitionIdx</w:t>
      </w:r>
      <w:proofErr w:type="spellEnd"/>
      <w:proofErr w:type="gramEnd"/>
      <w:r>
        <w:rPr>
          <w:rStyle w:val="SourceText"/>
        </w:rPr>
        <w:t xml:space="preserve"> = (</w:t>
      </w:r>
      <w:proofErr w:type="spellStart"/>
      <w:r>
        <w:rPr>
          <w:rStyle w:val="SourceText"/>
        </w:rPr>
        <w:t>key.hashCode</w:t>
      </w:r>
      <w:proofErr w:type="spellEnd"/>
      <w:r>
        <w:rPr>
          <w:rStyle w:val="SourceText"/>
        </w:rPr>
        <w:t xml:space="preserve">() &amp; </w:t>
      </w:r>
      <w:proofErr w:type="spellStart"/>
      <w:r>
        <w:rPr>
          <w:rStyle w:val="SourceText"/>
        </w:rPr>
        <w:t>Integer.MAX_VALUE</w:t>
      </w:r>
      <w:proofErr w:type="spellEnd"/>
      <w:r>
        <w:rPr>
          <w:rStyle w:val="SourceText"/>
        </w:rPr>
        <w:t xml:space="preserve">) % </w:t>
      </w:r>
      <w:proofErr w:type="spellStart"/>
      <w:r>
        <w:rPr>
          <w:rStyle w:val="SourceText"/>
        </w:rPr>
        <w:t>numReducers</w:t>
      </w:r>
      <w:proofErr w:type="spellEnd"/>
    </w:p>
    <w:p w:rsidR="00031FC1" w:rsidRDefault="00031FC1" w:rsidP="00031FC1">
      <w:pPr>
        <w:pStyle w:val="BodyText"/>
      </w:pPr>
      <w:r>
        <w:t xml:space="preserve">It is stored as metadata in the circular buffer alongside the output </w:t>
      </w:r>
      <w:proofErr w:type="spellStart"/>
      <w:r>
        <w:t>tuple</w:t>
      </w:r>
      <w:proofErr w:type="spellEnd"/>
      <w:r>
        <w:t xml:space="preserve">. The user can customize the </w:t>
      </w:r>
      <w:proofErr w:type="spellStart"/>
      <w:r>
        <w:t>partitioner</w:t>
      </w:r>
      <w:proofErr w:type="spellEnd"/>
      <w:r>
        <w:t xml:space="preserve"> by setting the configuration parameter </w:t>
      </w:r>
      <w:proofErr w:type="spellStart"/>
      <w:r>
        <w:rPr>
          <w:rStyle w:val="SourceText"/>
        </w:rPr>
        <w:t>mapreduce.job.partitioner.class</w:t>
      </w:r>
      <w:proofErr w:type="spellEnd"/>
      <w:r>
        <w:t>.</w:t>
      </w:r>
    </w:p>
    <w:bookmarkStart w:id="12" w:name="when-do-we-apply-the-combiner"/>
    <w:bookmarkEnd w:id="12"/>
    <w:p w:rsidR="00031FC1" w:rsidRDefault="00031FC1" w:rsidP="00031FC1">
      <w:pPr>
        <w:pStyle w:val="Heading4"/>
      </w:pPr>
      <w:r>
        <w:fldChar w:fldCharType="begin"/>
      </w:r>
      <w:r>
        <w:instrText xml:space="preserve"> HYPERLINK "http://ercoppa.github.io/HadoopInternals/AnatomyMapReduceJob.html" \l "when-do-we-apply-the-combiner"</w:instrText>
      </w:r>
      <w:r>
        <w:fldChar w:fldCharType="separate"/>
      </w:r>
      <w:r>
        <w:rPr>
          <w:rStyle w:val="Hyperlink"/>
        </w:rPr>
        <w:t>When do we apply the combiner?</w:t>
      </w:r>
      <w:r>
        <w:fldChar w:fldCharType="end"/>
      </w:r>
    </w:p>
    <w:p w:rsidR="00031FC1" w:rsidRDefault="00031FC1" w:rsidP="00031FC1">
      <w:pPr>
        <w:pStyle w:val="BodyText"/>
      </w:pPr>
      <w:r>
        <w:t xml:space="preserve">If the user specifies a combiner then the SPILLING thread, before writing the </w:t>
      </w:r>
      <w:proofErr w:type="spellStart"/>
      <w:r>
        <w:t>tuples</w:t>
      </w:r>
      <w:proofErr w:type="spellEnd"/>
      <w:r>
        <w:t xml:space="preserve"> to the file (4), executes the combiner on the </w:t>
      </w:r>
      <w:proofErr w:type="spellStart"/>
      <w:r>
        <w:t>tuples</w:t>
      </w:r>
      <w:proofErr w:type="spellEnd"/>
      <w:r>
        <w:t xml:space="preserve"> contained in each partition. Basically, we:</w:t>
      </w:r>
    </w:p>
    <w:p w:rsidR="00031FC1" w:rsidRDefault="00031FC1" w:rsidP="00031FC1">
      <w:pPr>
        <w:pStyle w:val="BodyText"/>
        <w:numPr>
          <w:ilvl w:val="0"/>
          <w:numId w:val="34"/>
        </w:numPr>
        <w:tabs>
          <w:tab w:val="left" w:pos="707"/>
        </w:tabs>
        <w:spacing w:after="0"/>
      </w:pPr>
      <w:proofErr w:type="gramStart"/>
      <w:r>
        <w:lastRenderedPageBreak/>
        <w:t>create</w:t>
      </w:r>
      <w:proofErr w:type="gramEnd"/>
      <w:r>
        <w:t xml:space="preserve"> an instance of the user </w:t>
      </w:r>
      <w:proofErr w:type="spellStart"/>
      <w:r>
        <w:rPr>
          <w:rStyle w:val="SourceText"/>
        </w:rPr>
        <w:t>Reducer.class</w:t>
      </w:r>
      <w:proofErr w:type="spellEnd"/>
      <w:r>
        <w:t xml:space="preserve"> (the one specified for the combiner!) </w:t>
      </w:r>
    </w:p>
    <w:p w:rsidR="00031FC1" w:rsidRDefault="00031FC1" w:rsidP="00031FC1">
      <w:pPr>
        <w:pStyle w:val="BodyText"/>
        <w:numPr>
          <w:ilvl w:val="0"/>
          <w:numId w:val="34"/>
        </w:numPr>
        <w:tabs>
          <w:tab w:val="left" w:pos="707"/>
        </w:tabs>
        <w:spacing w:after="0"/>
      </w:pPr>
      <w:r>
        <w:t xml:space="preserve">create a </w:t>
      </w:r>
      <w:proofErr w:type="spellStart"/>
      <w:r>
        <w:rPr>
          <w:rStyle w:val="SourceText"/>
        </w:rPr>
        <w:t>Reducer.Context</w:t>
      </w:r>
      <w:proofErr w:type="spellEnd"/>
      <w:r>
        <w:t xml:space="preserve">: the output will be stored on the local </w:t>
      </w:r>
      <w:proofErr w:type="spellStart"/>
      <w:r>
        <w:t>filesystem</w:t>
      </w:r>
      <w:proofErr w:type="spellEnd"/>
      <w:r>
        <w:t xml:space="preserve"> </w:t>
      </w:r>
    </w:p>
    <w:p w:rsidR="00031FC1" w:rsidRDefault="00031FC1" w:rsidP="00031FC1">
      <w:pPr>
        <w:pStyle w:val="BodyText"/>
        <w:numPr>
          <w:ilvl w:val="0"/>
          <w:numId w:val="34"/>
        </w:numPr>
        <w:tabs>
          <w:tab w:val="left" w:pos="707"/>
        </w:tabs>
      </w:pPr>
      <w:r>
        <w:t xml:space="preserve">execute </w:t>
      </w:r>
      <w:proofErr w:type="spellStart"/>
      <w:r>
        <w:rPr>
          <w:rStyle w:val="SourceText"/>
        </w:rPr>
        <w:t>Reduce.run</w:t>
      </w:r>
      <w:proofErr w:type="spellEnd"/>
      <w:r>
        <w:rPr>
          <w:rStyle w:val="SourceText"/>
        </w:rPr>
        <w:t>()</w:t>
      </w:r>
      <w:r>
        <w:t xml:space="preserve">: see Reduce Task description </w:t>
      </w:r>
    </w:p>
    <w:p w:rsidR="00031FC1" w:rsidRDefault="00031FC1" w:rsidP="00031FC1">
      <w:pPr>
        <w:pStyle w:val="BodyText"/>
      </w:pPr>
      <w:r>
        <w:t xml:space="preserve">The combiner typically use the same implementation of the standard </w:t>
      </w:r>
      <w:proofErr w:type="gramStart"/>
      <w:r>
        <w:rPr>
          <w:rStyle w:val="SourceText"/>
        </w:rPr>
        <w:t>reduce(</w:t>
      </w:r>
      <w:proofErr w:type="gramEnd"/>
      <w:r>
        <w:rPr>
          <w:rStyle w:val="SourceText"/>
        </w:rPr>
        <w:t>)</w:t>
      </w:r>
      <w:r>
        <w:t xml:space="preserve"> function and thus can be seen as a local reducer.</w:t>
      </w:r>
    </w:p>
    <w:bookmarkStart w:id="13" w:name="maptask-end-of-execution"/>
    <w:bookmarkEnd w:id="13"/>
    <w:p w:rsidR="00031FC1" w:rsidRDefault="00031FC1" w:rsidP="00031FC1">
      <w:pPr>
        <w:pStyle w:val="Heading3"/>
      </w:pPr>
      <w:r>
        <w:fldChar w:fldCharType="begin"/>
      </w:r>
      <w:r>
        <w:instrText xml:space="preserve"> HYPERLINK "http://ercoppa.github.io/HadoopInternals/AnatomyMapReduceJob.html" \l "maptask-end-of-execution"</w:instrText>
      </w:r>
      <w:r>
        <w:fldChar w:fldCharType="separate"/>
      </w:r>
      <w:proofErr w:type="spellStart"/>
      <w:r>
        <w:rPr>
          <w:rStyle w:val="Hyperlink"/>
        </w:rPr>
        <w:t>MapTask</w:t>
      </w:r>
      <w:proofErr w:type="spellEnd"/>
      <w:r>
        <w:rPr>
          <w:rStyle w:val="Hyperlink"/>
        </w:rPr>
        <w:t>: end of EXECUTION</w:t>
      </w:r>
      <w:r>
        <w:fldChar w:fldCharType="end"/>
      </w:r>
    </w:p>
    <w:p w:rsidR="00031FC1" w:rsidRDefault="00031FC1" w:rsidP="00031FC1">
      <w:pPr>
        <w:pStyle w:val="BodyText"/>
      </w:pPr>
      <w:r>
        <w:t>At the end of the EXECUTION phase, the SPILLING thread is triggered for the last time. In more detail, we:</w:t>
      </w:r>
    </w:p>
    <w:p w:rsidR="00031FC1" w:rsidRDefault="00031FC1" w:rsidP="00031FC1">
      <w:pPr>
        <w:pStyle w:val="BodyText"/>
        <w:numPr>
          <w:ilvl w:val="0"/>
          <w:numId w:val="35"/>
        </w:numPr>
        <w:tabs>
          <w:tab w:val="left" w:pos="707"/>
        </w:tabs>
        <w:spacing w:after="0"/>
      </w:pPr>
      <w:r>
        <w:t xml:space="preserve">sort and spill the remaining </w:t>
      </w:r>
      <w:proofErr w:type="spellStart"/>
      <w:r>
        <w:t>unspilled</w:t>
      </w:r>
      <w:proofErr w:type="spellEnd"/>
      <w:r>
        <w:t xml:space="preserve"> </w:t>
      </w:r>
      <w:proofErr w:type="spellStart"/>
      <w:r>
        <w:t>tuples</w:t>
      </w:r>
      <w:proofErr w:type="spellEnd"/>
      <w:r>
        <w:t xml:space="preserve"> </w:t>
      </w:r>
    </w:p>
    <w:p w:rsidR="00031FC1" w:rsidRDefault="00031FC1" w:rsidP="00031FC1">
      <w:pPr>
        <w:pStyle w:val="BodyText"/>
        <w:numPr>
          <w:ilvl w:val="0"/>
          <w:numId w:val="35"/>
        </w:numPr>
        <w:tabs>
          <w:tab w:val="left" w:pos="707"/>
        </w:tabs>
      </w:pPr>
      <w:r>
        <w:t xml:space="preserve">start the SHUFFLE phase </w:t>
      </w:r>
    </w:p>
    <w:p w:rsidR="00031FC1" w:rsidRDefault="00031FC1" w:rsidP="00031FC1">
      <w:pPr>
        <w:pStyle w:val="BodyText"/>
      </w:pPr>
      <w:r>
        <w:t>Notice that for each time the buffer was almost full, we get one spill file (</w:t>
      </w:r>
      <w:proofErr w:type="spellStart"/>
      <w:r>
        <w:rPr>
          <w:rStyle w:val="SourceText"/>
        </w:rPr>
        <w:t>SpillReciord</w:t>
      </w:r>
      <w:proofErr w:type="spellEnd"/>
      <w:r>
        <w:t xml:space="preserve"> + output file). Each Spill file contains several partitions (segments).</w:t>
      </w:r>
    </w:p>
    <w:bookmarkStart w:id="14" w:name="maptask-shuffle"/>
    <w:bookmarkEnd w:id="14"/>
    <w:p w:rsidR="00031FC1" w:rsidRDefault="00031FC1" w:rsidP="00031FC1">
      <w:pPr>
        <w:pStyle w:val="Heading4"/>
      </w:pPr>
      <w:r>
        <w:fldChar w:fldCharType="begin"/>
      </w:r>
      <w:r>
        <w:instrText xml:space="preserve"> HYPERLINK "http://ercoppa.github.io/HadoopInternals/AnatomyMapReduceJob.html" \l "maptask-shuffle"</w:instrText>
      </w:r>
      <w:r>
        <w:fldChar w:fldCharType="separate"/>
      </w:r>
      <w:proofErr w:type="spellStart"/>
      <w:r>
        <w:rPr>
          <w:rStyle w:val="Hyperlink"/>
        </w:rPr>
        <w:t>MapTask</w:t>
      </w:r>
      <w:proofErr w:type="spellEnd"/>
      <w:r>
        <w:rPr>
          <w:rStyle w:val="Hyperlink"/>
        </w:rPr>
        <w:t>: SHUFFLE</w:t>
      </w:r>
      <w:r>
        <w:fldChar w:fldCharType="end"/>
      </w:r>
    </w:p>
    <w:bookmarkStart w:id="15" w:name="reduce-phase"/>
    <w:bookmarkEnd w:id="15"/>
    <w:p w:rsidR="00031FC1" w:rsidRDefault="00031FC1" w:rsidP="00031FC1">
      <w:pPr>
        <w:pStyle w:val="Heading3"/>
      </w:pPr>
      <w:r>
        <w:fldChar w:fldCharType="begin"/>
      </w:r>
      <w:r>
        <w:instrText xml:space="preserve"> HYPERLINK "http://ercoppa.github.io/HadoopInternals/AnatomyMapReduceJob.html" \l "reduce-phase"</w:instrText>
      </w:r>
      <w:r>
        <w:fldChar w:fldCharType="separate"/>
      </w:r>
      <w:r>
        <w:rPr>
          <w:rStyle w:val="Hyperlink"/>
        </w:rPr>
        <w:t>Reduce Phase</w:t>
      </w:r>
      <w:r>
        <w:fldChar w:fldCharType="end"/>
      </w:r>
    </w:p>
    <w:p w:rsidR="00031FC1" w:rsidRDefault="00031FC1" w:rsidP="00031FC1">
      <w:pPr>
        <w:pStyle w:val="BodyText"/>
      </w:pPr>
      <w:r>
        <w:t>[…]</w:t>
      </w:r>
    </w:p>
    <w:bookmarkStart w:id="16" w:name="yarn-and-mapreduce-interaction"/>
    <w:bookmarkEnd w:id="16"/>
    <w:p w:rsidR="00031FC1" w:rsidRDefault="00031FC1" w:rsidP="00031FC1">
      <w:pPr>
        <w:pStyle w:val="BodyText"/>
      </w:pPr>
      <w:r>
        <w:fldChar w:fldCharType="begin"/>
      </w:r>
      <w:r>
        <w:instrText xml:space="preserve"> HYPERLINK "http://ercoppa.github.io/HadoopInternals/AnatomyMapReduceJob.html" \l "yarn-and-mapreduce-interaction"</w:instrText>
      </w:r>
      <w:r>
        <w:fldChar w:fldCharType="separate"/>
      </w:r>
      <w:r>
        <w:rPr>
          <w:rStyle w:val="Hyperlink"/>
        </w:rPr>
        <w:t xml:space="preserve">YARN and </w:t>
      </w:r>
      <w:proofErr w:type="spellStart"/>
      <w:r>
        <w:rPr>
          <w:rStyle w:val="Hyperlink"/>
        </w:rPr>
        <w:t>MapReduce</w:t>
      </w:r>
      <w:proofErr w:type="spellEnd"/>
      <w:r>
        <w:rPr>
          <w:rStyle w:val="Hyperlink"/>
        </w:rPr>
        <w:t xml:space="preserve"> interaction</w:t>
      </w:r>
      <w:r>
        <w:lastRenderedPageBreak/>
        <w:fldChar w:fldCharType="end"/>
      </w:r>
      <w:r>
        <w:rPr>
          <w:noProof/>
          <w:lang w:val="en-US" w:eastAsia="en-US" w:bidi="ar-SA"/>
        </w:rPr>
        <w:drawing>
          <wp:inline distT="0" distB="0" distL="0" distR="0">
            <wp:extent cx="6616700" cy="67087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6616700" cy="6708775"/>
                    </a:xfrm>
                    <a:prstGeom prst="rect">
                      <a:avLst/>
                    </a:prstGeom>
                    <a:solidFill>
                      <a:srgbClr val="FFFFFF"/>
                    </a:solidFill>
                    <a:ln w="9525">
                      <a:noFill/>
                      <a:miter lim="800000"/>
                      <a:headEnd/>
                      <a:tailEnd/>
                    </a:ln>
                  </pic:spPr>
                </pic:pic>
              </a:graphicData>
            </a:graphic>
          </wp:inline>
        </w:drawing>
      </w:r>
    </w:p>
    <w:p w:rsidR="00031FC1" w:rsidRDefault="00031FC1" w:rsidP="00D319F2">
      <w:pPr>
        <w:autoSpaceDE w:val="0"/>
        <w:autoSpaceDN w:val="0"/>
        <w:adjustRightInd w:val="0"/>
        <w:spacing w:after="0" w:line="240" w:lineRule="auto"/>
        <w:jc w:val="both"/>
        <w:rPr>
          <w:rFonts w:ascii="Times New Roman" w:hAnsi="Times New Roman" w:cs="Times New Roman"/>
          <w:sz w:val="24"/>
          <w:szCs w:val="24"/>
        </w:rPr>
      </w:pP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Scaling a simple program manually</w:t>
      </w: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p>
    <w:p w:rsidR="00000000" w:rsidRPr="00A66352" w:rsidRDefault="00031FC1" w:rsidP="00A66352">
      <w:pPr>
        <w:numPr>
          <w:ilvl w:val="0"/>
          <w:numId w:val="20"/>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Count the number of times each word occurs in a set of documents. In this example , we have a set of documents having only one document with only one sentence:</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Do </w:t>
      </w:r>
      <w:proofErr w:type="gramStart"/>
      <w:r w:rsidRPr="00A66352">
        <w:rPr>
          <w:rFonts w:ascii="Times New Roman" w:hAnsi="Times New Roman" w:cs="Times New Roman"/>
          <w:sz w:val="24"/>
          <w:szCs w:val="24"/>
        </w:rPr>
        <w:t>as  I</w:t>
      </w:r>
      <w:proofErr w:type="gramEnd"/>
      <w:r w:rsidRPr="00A66352">
        <w:rPr>
          <w:rFonts w:ascii="Times New Roman" w:hAnsi="Times New Roman" w:cs="Times New Roman"/>
          <w:sz w:val="24"/>
          <w:szCs w:val="24"/>
        </w:rPr>
        <w:t xml:space="preserve"> say, not as I do.</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w:t>
      </w:r>
      <w:proofErr w:type="gramStart"/>
      <w:r w:rsidRPr="00A66352">
        <w:rPr>
          <w:rFonts w:ascii="Times New Roman" w:hAnsi="Times New Roman" w:cs="Times New Roman"/>
          <w:sz w:val="24"/>
          <w:szCs w:val="24"/>
        </w:rPr>
        <w:t>as</w:t>
      </w:r>
      <w:proofErr w:type="gramEnd"/>
      <w:r w:rsidRPr="00A66352">
        <w:rPr>
          <w:rFonts w:ascii="Times New Roman" w:hAnsi="Times New Roman" w:cs="Times New Roman"/>
          <w:sz w:val="24"/>
          <w:szCs w:val="24"/>
        </w:rPr>
        <w:t xml:space="preserve">   2</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proofErr w:type="gramStart"/>
      <w:r w:rsidRPr="00A66352">
        <w:rPr>
          <w:rFonts w:ascii="Times New Roman" w:hAnsi="Times New Roman" w:cs="Times New Roman"/>
          <w:sz w:val="24"/>
          <w:szCs w:val="24"/>
        </w:rPr>
        <w:t>Do  2</w:t>
      </w:r>
      <w:proofErr w:type="gramEnd"/>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I     2</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proofErr w:type="gramStart"/>
      <w:r w:rsidRPr="00A66352">
        <w:rPr>
          <w:rFonts w:ascii="Times New Roman" w:hAnsi="Times New Roman" w:cs="Times New Roman"/>
          <w:sz w:val="24"/>
          <w:szCs w:val="24"/>
        </w:rPr>
        <w:t>Not  1</w:t>
      </w:r>
      <w:proofErr w:type="gramEnd"/>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Say   1</w:t>
      </w: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proofErr w:type="gramStart"/>
      <w:r w:rsidRPr="00A66352">
        <w:rPr>
          <w:rFonts w:ascii="Times New Roman" w:hAnsi="Times New Roman" w:cs="Times New Roman"/>
          <w:sz w:val="24"/>
          <w:szCs w:val="24"/>
        </w:rPr>
        <w:t>define</w:t>
      </w:r>
      <w:proofErr w:type="gramEnd"/>
      <w:r w:rsidRPr="00A66352">
        <w:rPr>
          <w:rFonts w:ascii="Times New Roman" w:hAnsi="Times New Roman" w:cs="Times New Roman"/>
          <w:sz w:val="24"/>
          <w:szCs w:val="24"/>
        </w:rPr>
        <w:t xml:space="preserve"> </w:t>
      </w:r>
      <w:proofErr w:type="spellStart"/>
      <w:r w:rsidRPr="00A66352">
        <w:rPr>
          <w:rFonts w:ascii="Times New Roman" w:hAnsi="Times New Roman" w:cs="Times New Roman"/>
          <w:sz w:val="24"/>
          <w:szCs w:val="24"/>
        </w:rPr>
        <w:t>wordCount</w:t>
      </w:r>
      <w:proofErr w:type="spellEnd"/>
      <w:r w:rsidRPr="00A66352">
        <w:rPr>
          <w:rFonts w:ascii="Times New Roman" w:hAnsi="Times New Roman" w:cs="Times New Roman"/>
          <w:sz w:val="24"/>
          <w:szCs w:val="24"/>
        </w:rPr>
        <w:t xml:space="preserve"> as </w:t>
      </w:r>
      <w:proofErr w:type="spellStart"/>
      <w:r w:rsidRPr="00A66352">
        <w:rPr>
          <w:rFonts w:ascii="Times New Roman" w:hAnsi="Times New Roman" w:cs="Times New Roman"/>
          <w:sz w:val="24"/>
          <w:szCs w:val="24"/>
        </w:rPr>
        <w:t>Multiset</w:t>
      </w:r>
      <w:proofErr w:type="spellEnd"/>
      <w:r w:rsidRPr="00A66352">
        <w:rPr>
          <w:rFonts w:ascii="Times New Roman" w:hAnsi="Times New Roman" w:cs="Times New Roman"/>
          <w:sz w:val="24"/>
          <w:szCs w:val="24"/>
        </w:rPr>
        <w:t>;</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lastRenderedPageBreak/>
        <w:t xml:space="preserve"> </w:t>
      </w:r>
      <w:proofErr w:type="gramStart"/>
      <w:r w:rsidRPr="00A66352">
        <w:rPr>
          <w:rFonts w:ascii="Times New Roman" w:hAnsi="Times New Roman" w:cs="Times New Roman"/>
          <w:sz w:val="24"/>
          <w:szCs w:val="24"/>
        </w:rPr>
        <w:t>for</w:t>
      </w:r>
      <w:proofErr w:type="gramEnd"/>
      <w:r w:rsidRPr="00A66352">
        <w:rPr>
          <w:rFonts w:ascii="Times New Roman" w:hAnsi="Times New Roman" w:cs="Times New Roman"/>
          <w:sz w:val="24"/>
          <w:szCs w:val="24"/>
        </w:rPr>
        <w:t xml:space="preserve"> each document in </w:t>
      </w:r>
      <w:proofErr w:type="spellStart"/>
      <w:r w:rsidRPr="00A66352">
        <w:rPr>
          <w:rFonts w:ascii="Times New Roman" w:hAnsi="Times New Roman" w:cs="Times New Roman"/>
          <w:sz w:val="24"/>
          <w:szCs w:val="24"/>
        </w:rPr>
        <w:t>documentSet</w:t>
      </w:r>
      <w:proofErr w:type="spellEnd"/>
      <w:r w:rsidRPr="00A66352">
        <w:rPr>
          <w:rFonts w:ascii="Times New Roman" w:hAnsi="Times New Roman" w:cs="Times New Roman"/>
          <w:sz w:val="24"/>
          <w:szCs w:val="24"/>
        </w:rPr>
        <w:t xml:space="preserve"> {</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T = </w:t>
      </w:r>
      <w:proofErr w:type="gramStart"/>
      <w:r w:rsidRPr="00A66352">
        <w:rPr>
          <w:rFonts w:ascii="Times New Roman" w:hAnsi="Times New Roman" w:cs="Times New Roman"/>
          <w:sz w:val="24"/>
          <w:szCs w:val="24"/>
        </w:rPr>
        <w:t>tokenize(</w:t>
      </w:r>
      <w:proofErr w:type="gramEnd"/>
      <w:r w:rsidRPr="00A66352">
        <w:rPr>
          <w:rFonts w:ascii="Times New Roman" w:hAnsi="Times New Roman" w:cs="Times New Roman"/>
          <w:sz w:val="24"/>
          <w:szCs w:val="24"/>
        </w:rPr>
        <w:t>document);</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w:t>
      </w:r>
      <w:proofErr w:type="gramStart"/>
      <w:r w:rsidRPr="00A66352">
        <w:rPr>
          <w:rFonts w:ascii="Times New Roman" w:hAnsi="Times New Roman" w:cs="Times New Roman"/>
          <w:sz w:val="24"/>
          <w:szCs w:val="24"/>
        </w:rPr>
        <w:t>for</w:t>
      </w:r>
      <w:proofErr w:type="gramEnd"/>
      <w:r w:rsidRPr="00A66352">
        <w:rPr>
          <w:rFonts w:ascii="Times New Roman" w:hAnsi="Times New Roman" w:cs="Times New Roman"/>
          <w:sz w:val="24"/>
          <w:szCs w:val="24"/>
        </w:rPr>
        <w:t xml:space="preserve"> each token in T {</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w:t>
      </w:r>
      <w:proofErr w:type="spellStart"/>
      <w:proofErr w:type="gramStart"/>
      <w:r w:rsidRPr="00A66352">
        <w:rPr>
          <w:rFonts w:ascii="Times New Roman" w:hAnsi="Times New Roman" w:cs="Times New Roman"/>
          <w:sz w:val="24"/>
          <w:szCs w:val="24"/>
        </w:rPr>
        <w:t>wordCount</w:t>
      </w:r>
      <w:proofErr w:type="spellEnd"/>
      <w:proofErr w:type="gramEnd"/>
      <w:r w:rsidRPr="00A66352">
        <w:rPr>
          <w:rFonts w:ascii="Times New Roman" w:hAnsi="Times New Roman" w:cs="Times New Roman"/>
          <w:sz w:val="24"/>
          <w:szCs w:val="24"/>
        </w:rPr>
        <w:t xml:space="preserve"> [token]++;</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proofErr w:type="gramStart"/>
      <w:r w:rsidRPr="00A66352">
        <w:rPr>
          <w:rFonts w:ascii="Times New Roman" w:hAnsi="Times New Roman" w:cs="Times New Roman"/>
          <w:sz w:val="24"/>
          <w:szCs w:val="24"/>
        </w:rPr>
        <w:t>Display(</w:t>
      </w:r>
      <w:proofErr w:type="spellStart"/>
      <w:proofErr w:type="gramEnd"/>
      <w:r w:rsidRPr="00A66352">
        <w:rPr>
          <w:rFonts w:ascii="Times New Roman" w:hAnsi="Times New Roman" w:cs="Times New Roman"/>
          <w:sz w:val="24"/>
          <w:szCs w:val="24"/>
        </w:rPr>
        <w:t>wordCount</w:t>
      </w:r>
      <w:proofErr w:type="spellEnd"/>
      <w:r w:rsidRPr="00A66352">
        <w:rPr>
          <w:rFonts w:ascii="Times New Roman" w:hAnsi="Times New Roman" w:cs="Times New Roman"/>
          <w:sz w:val="24"/>
          <w:szCs w:val="24"/>
        </w:rPr>
        <w:t>);</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For each document, the words are extracted one by one using a tokenization </w:t>
      </w:r>
      <w:proofErr w:type="spellStart"/>
      <w:r w:rsidRPr="00A66352">
        <w:rPr>
          <w:rFonts w:ascii="Times New Roman" w:hAnsi="Times New Roman" w:cs="Times New Roman"/>
          <w:sz w:val="24"/>
          <w:szCs w:val="24"/>
        </w:rPr>
        <w:t>process.A</w:t>
      </w:r>
      <w:proofErr w:type="spellEnd"/>
      <w:r w:rsidRPr="00A66352">
        <w:rPr>
          <w:rFonts w:ascii="Times New Roman" w:hAnsi="Times New Roman" w:cs="Times New Roman"/>
          <w:sz w:val="24"/>
          <w:szCs w:val="24"/>
        </w:rPr>
        <w:t xml:space="preserve"> </w:t>
      </w:r>
      <w:proofErr w:type="spellStart"/>
      <w:r w:rsidRPr="00A66352">
        <w:rPr>
          <w:rFonts w:ascii="Times New Roman" w:hAnsi="Times New Roman" w:cs="Times New Roman"/>
          <w:sz w:val="24"/>
          <w:szCs w:val="24"/>
        </w:rPr>
        <w:t>multiset</w:t>
      </w:r>
      <w:proofErr w:type="spellEnd"/>
      <w:r w:rsidRPr="00A66352">
        <w:rPr>
          <w:rFonts w:ascii="Times New Roman" w:hAnsi="Times New Roman" w:cs="Times New Roman"/>
          <w:sz w:val="24"/>
          <w:szCs w:val="24"/>
        </w:rPr>
        <w:t xml:space="preserve"> is a set where each element also has a </w:t>
      </w:r>
      <w:proofErr w:type="spellStart"/>
      <w:r w:rsidRPr="00A66352">
        <w:rPr>
          <w:rFonts w:ascii="Times New Roman" w:hAnsi="Times New Roman" w:cs="Times New Roman"/>
          <w:sz w:val="24"/>
          <w:szCs w:val="24"/>
        </w:rPr>
        <w:t>count.This</w:t>
      </w:r>
      <w:proofErr w:type="spellEnd"/>
      <w:r w:rsidRPr="00A66352">
        <w:rPr>
          <w:rFonts w:ascii="Times New Roman" w:hAnsi="Times New Roman" w:cs="Times New Roman"/>
          <w:sz w:val="24"/>
          <w:szCs w:val="24"/>
        </w:rPr>
        <w:t xml:space="preserve"> program works fine until the set of documents you want to process becomes </w:t>
      </w:r>
      <w:proofErr w:type="spellStart"/>
      <w:r w:rsidRPr="00A66352">
        <w:rPr>
          <w:rFonts w:ascii="Times New Roman" w:hAnsi="Times New Roman" w:cs="Times New Roman"/>
          <w:sz w:val="24"/>
          <w:szCs w:val="24"/>
        </w:rPr>
        <w:t>large.e.g</w:t>
      </w:r>
      <w:proofErr w:type="spellEnd"/>
      <w:r w:rsidRPr="00A66352">
        <w:rPr>
          <w:rFonts w:ascii="Times New Roman" w:hAnsi="Times New Roman" w:cs="Times New Roman"/>
          <w:sz w:val="24"/>
          <w:szCs w:val="24"/>
        </w:rPr>
        <w:t xml:space="preserve">., you want to build a spam filter to know the words frequently used in the millions of spam emails you have </w:t>
      </w:r>
      <w:proofErr w:type="spellStart"/>
      <w:r w:rsidRPr="00A66352">
        <w:rPr>
          <w:rFonts w:ascii="Times New Roman" w:hAnsi="Times New Roman" w:cs="Times New Roman"/>
          <w:sz w:val="24"/>
          <w:szCs w:val="24"/>
        </w:rPr>
        <w:t>received.Looping</w:t>
      </w:r>
      <w:proofErr w:type="spellEnd"/>
      <w:r w:rsidRPr="00A66352">
        <w:rPr>
          <w:rFonts w:ascii="Times New Roman" w:hAnsi="Times New Roman" w:cs="Times New Roman"/>
          <w:sz w:val="24"/>
          <w:szCs w:val="24"/>
        </w:rPr>
        <w:t xml:space="preserve"> through all the documents using a single computer will be extremely time consuming.</w:t>
      </w: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Issues with program</w:t>
      </w:r>
    </w:p>
    <w:p w:rsidR="00000000" w:rsidRPr="00A66352" w:rsidRDefault="00031FC1" w:rsidP="00A66352">
      <w:pPr>
        <w:numPr>
          <w:ilvl w:val="0"/>
          <w:numId w:val="21"/>
        </w:num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Another flaw with this program is that </w:t>
      </w:r>
      <w:proofErr w:type="spellStart"/>
      <w:r w:rsidRPr="00A66352">
        <w:rPr>
          <w:rFonts w:ascii="Times New Roman" w:hAnsi="Times New Roman" w:cs="Times New Roman"/>
          <w:sz w:val="24"/>
          <w:szCs w:val="24"/>
        </w:rPr>
        <w:t>wordCount</w:t>
      </w:r>
      <w:proofErr w:type="spellEnd"/>
      <w:r w:rsidRPr="00A66352">
        <w:rPr>
          <w:rFonts w:ascii="Times New Roman" w:hAnsi="Times New Roman" w:cs="Times New Roman"/>
          <w:sz w:val="24"/>
          <w:szCs w:val="24"/>
        </w:rPr>
        <w:t xml:space="preserve"> are stored in </w:t>
      </w:r>
      <w:proofErr w:type="spellStart"/>
      <w:r w:rsidRPr="00A66352">
        <w:rPr>
          <w:rFonts w:ascii="Times New Roman" w:hAnsi="Times New Roman" w:cs="Times New Roman"/>
          <w:sz w:val="24"/>
          <w:szCs w:val="24"/>
        </w:rPr>
        <w:t>memory.When</w:t>
      </w:r>
      <w:proofErr w:type="spellEnd"/>
      <w:r w:rsidRPr="00A66352">
        <w:rPr>
          <w:rFonts w:ascii="Times New Roman" w:hAnsi="Times New Roman" w:cs="Times New Roman"/>
          <w:sz w:val="24"/>
          <w:szCs w:val="24"/>
        </w:rPr>
        <w:t xml:space="preserve"> processing large document sets, the number of unique words can exceed the RAM storage of </w:t>
      </w:r>
      <w:proofErr w:type="spellStart"/>
      <w:r w:rsidRPr="00A66352">
        <w:rPr>
          <w:rFonts w:ascii="Times New Roman" w:hAnsi="Times New Roman" w:cs="Times New Roman"/>
          <w:sz w:val="24"/>
          <w:szCs w:val="24"/>
        </w:rPr>
        <w:t>machine.Looking</w:t>
      </w:r>
      <w:proofErr w:type="spellEnd"/>
      <w:r w:rsidRPr="00A66352">
        <w:rPr>
          <w:rFonts w:ascii="Times New Roman" w:hAnsi="Times New Roman" w:cs="Times New Roman"/>
          <w:sz w:val="24"/>
          <w:szCs w:val="24"/>
        </w:rPr>
        <w:t xml:space="preserve"> into growing complexities of </w:t>
      </w:r>
      <w:proofErr w:type="spellStart"/>
      <w:r w:rsidRPr="00A66352">
        <w:rPr>
          <w:rFonts w:ascii="Times New Roman" w:hAnsi="Times New Roman" w:cs="Times New Roman"/>
          <w:sz w:val="24"/>
          <w:szCs w:val="24"/>
        </w:rPr>
        <w:t>wordCount</w:t>
      </w:r>
      <w:proofErr w:type="spellEnd"/>
      <w:r w:rsidRPr="00A66352">
        <w:rPr>
          <w:rFonts w:ascii="Times New Roman" w:hAnsi="Times New Roman" w:cs="Times New Roman"/>
          <w:sz w:val="24"/>
          <w:szCs w:val="24"/>
        </w:rPr>
        <w:t xml:space="preserve"> program , we need to add functionalities:</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 Store files over many processing machines</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 write a disk-based hash table permitting processing without being limited by RAM capacity</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 Partition the intermediate data </w:t>
      </w:r>
    </w:p>
    <w:p w:rsidR="00A66352" w:rsidRPr="00A66352" w:rsidRDefault="00A66352" w:rsidP="00A66352">
      <w:pPr>
        <w:autoSpaceDE w:val="0"/>
        <w:autoSpaceDN w:val="0"/>
        <w:adjustRightInd w:val="0"/>
        <w:spacing w:after="0" w:line="240" w:lineRule="auto"/>
        <w:jc w:val="both"/>
        <w:rPr>
          <w:rFonts w:ascii="Times New Roman" w:hAnsi="Times New Roman" w:cs="Times New Roman"/>
          <w:sz w:val="24"/>
          <w:szCs w:val="24"/>
        </w:rPr>
      </w:pPr>
      <w:r w:rsidRPr="00A66352">
        <w:rPr>
          <w:rFonts w:ascii="Times New Roman" w:hAnsi="Times New Roman" w:cs="Times New Roman"/>
          <w:sz w:val="24"/>
          <w:szCs w:val="24"/>
        </w:rPr>
        <w:t xml:space="preserve"> - Shuffle the partitions to the appropriate machines in phase 2</w:t>
      </w:r>
    </w:p>
    <w:p w:rsidR="00A66352" w:rsidRDefault="00A66352" w:rsidP="00D319F2">
      <w:pPr>
        <w:autoSpaceDE w:val="0"/>
        <w:autoSpaceDN w:val="0"/>
        <w:adjustRightInd w:val="0"/>
        <w:spacing w:after="0" w:line="240" w:lineRule="auto"/>
        <w:jc w:val="both"/>
        <w:rPr>
          <w:rFonts w:ascii="Times New Roman" w:hAnsi="Times New Roman" w:cs="Times New Roman"/>
          <w:sz w:val="24"/>
          <w:szCs w:val="24"/>
        </w:rPr>
      </w:pPr>
    </w:p>
    <w:p w:rsidR="000E4085" w:rsidRDefault="000E4085" w:rsidP="00D319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Scaling the same program with Map-Reduce</w:t>
      </w:r>
    </w:p>
    <w:p w:rsidR="00000000" w:rsidRPr="000E4085" w:rsidRDefault="00031FC1" w:rsidP="000E4085">
      <w:pPr>
        <w:numPr>
          <w:ilvl w:val="0"/>
          <w:numId w:val="22"/>
        </w:numPr>
        <w:autoSpaceDE w:val="0"/>
        <w:autoSpaceDN w:val="0"/>
        <w:adjustRightInd w:val="0"/>
        <w:spacing w:after="0" w:line="240" w:lineRule="auto"/>
        <w:jc w:val="both"/>
        <w:rPr>
          <w:rFonts w:ascii="Times New Roman" w:hAnsi="Times New Roman" w:cs="Times New Roman"/>
          <w:sz w:val="24"/>
          <w:szCs w:val="24"/>
        </w:rPr>
      </w:pPr>
      <w:proofErr w:type="spellStart"/>
      <w:r w:rsidRPr="000E4085">
        <w:rPr>
          <w:rFonts w:ascii="Times New Roman" w:hAnsi="Times New Roman" w:cs="Times New Roman"/>
          <w:sz w:val="24"/>
          <w:szCs w:val="24"/>
        </w:rPr>
        <w:t>MapReduce</w:t>
      </w:r>
      <w:proofErr w:type="spellEnd"/>
      <w:r w:rsidRPr="000E4085">
        <w:rPr>
          <w:rFonts w:ascii="Times New Roman" w:hAnsi="Times New Roman" w:cs="Times New Roman"/>
          <w:sz w:val="24"/>
          <w:szCs w:val="24"/>
        </w:rPr>
        <w:t xml:space="preserve"> programs are executed in two phases: map</w:t>
      </w:r>
      <w:r w:rsidRPr="000E4085">
        <w:rPr>
          <w:rFonts w:ascii="Times New Roman" w:hAnsi="Times New Roman" w:cs="Times New Roman"/>
          <w:sz w:val="24"/>
          <w:szCs w:val="24"/>
        </w:rPr>
        <w:t xml:space="preserve">ping and </w:t>
      </w:r>
      <w:proofErr w:type="spellStart"/>
      <w:r w:rsidRPr="000E4085">
        <w:rPr>
          <w:rFonts w:ascii="Times New Roman" w:hAnsi="Times New Roman" w:cs="Times New Roman"/>
          <w:sz w:val="24"/>
          <w:szCs w:val="24"/>
        </w:rPr>
        <w:t>Reducing.Each</w:t>
      </w:r>
      <w:proofErr w:type="spellEnd"/>
      <w:r w:rsidRPr="000E4085">
        <w:rPr>
          <w:rFonts w:ascii="Times New Roman" w:hAnsi="Times New Roman" w:cs="Times New Roman"/>
          <w:sz w:val="24"/>
          <w:szCs w:val="24"/>
        </w:rPr>
        <w:t xml:space="preserve"> phase is defined by a data processing function and these functions are called </w:t>
      </w:r>
      <w:proofErr w:type="spellStart"/>
      <w:r w:rsidRPr="000E4085">
        <w:rPr>
          <w:rFonts w:ascii="Times New Roman" w:hAnsi="Times New Roman" w:cs="Times New Roman"/>
          <w:sz w:val="24"/>
          <w:szCs w:val="24"/>
        </w:rPr>
        <w:t>mapper</w:t>
      </w:r>
      <w:proofErr w:type="spellEnd"/>
      <w:r w:rsidRPr="000E4085">
        <w:rPr>
          <w:rFonts w:ascii="Times New Roman" w:hAnsi="Times New Roman" w:cs="Times New Roman"/>
          <w:sz w:val="24"/>
          <w:szCs w:val="24"/>
        </w:rPr>
        <w:t xml:space="preserve"> and reducer.</w:t>
      </w:r>
    </w:p>
    <w:p w:rsidR="00000000" w:rsidRPr="000E4085" w:rsidRDefault="00031FC1" w:rsidP="000E4085">
      <w:pPr>
        <w:numPr>
          <w:ilvl w:val="0"/>
          <w:numId w:val="22"/>
        </w:numPr>
        <w:autoSpaceDE w:val="0"/>
        <w:autoSpaceDN w:val="0"/>
        <w:adjustRightInd w:val="0"/>
        <w:spacing w:after="0" w:line="240" w:lineRule="auto"/>
        <w:jc w:val="both"/>
        <w:rPr>
          <w:rFonts w:ascii="Times New Roman" w:hAnsi="Times New Roman" w:cs="Times New Roman"/>
          <w:sz w:val="24"/>
          <w:szCs w:val="24"/>
        </w:rPr>
      </w:pPr>
      <w:proofErr w:type="spellStart"/>
      <w:r w:rsidRPr="000E4085">
        <w:rPr>
          <w:rFonts w:ascii="Times New Roman" w:hAnsi="Times New Roman" w:cs="Times New Roman"/>
          <w:sz w:val="24"/>
          <w:szCs w:val="24"/>
        </w:rPr>
        <w:t>Mapper-MapReduce</w:t>
      </w:r>
      <w:proofErr w:type="spellEnd"/>
      <w:r w:rsidRPr="000E4085">
        <w:rPr>
          <w:rFonts w:ascii="Times New Roman" w:hAnsi="Times New Roman" w:cs="Times New Roman"/>
          <w:sz w:val="24"/>
          <w:szCs w:val="24"/>
        </w:rPr>
        <w:t xml:space="preserve"> takes input </w:t>
      </w:r>
      <w:proofErr w:type="spellStart"/>
      <w:r w:rsidRPr="000E4085">
        <w:rPr>
          <w:rFonts w:ascii="Times New Roman" w:hAnsi="Times New Roman" w:cs="Times New Roman"/>
          <w:sz w:val="24"/>
          <w:szCs w:val="24"/>
        </w:rPr>
        <w:t>dataand</w:t>
      </w:r>
      <w:proofErr w:type="spellEnd"/>
      <w:r w:rsidRPr="000E4085">
        <w:rPr>
          <w:rFonts w:ascii="Times New Roman" w:hAnsi="Times New Roman" w:cs="Times New Roman"/>
          <w:sz w:val="24"/>
          <w:szCs w:val="24"/>
        </w:rPr>
        <w:t xml:space="preserve"> feeds each data element to the </w:t>
      </w:r>
      <w:proofErr w:type="spellStart"/>
      <w:r w:rsidRPr="000E4085">
        <w:rPr>
          <w:rFonts w:ascii="Times New Roman" w:hAnsi="Times New Roman" w:cs="Times New Roman"/>
          <w:sz w:val="24"/>
          <w:szCs w:val="24"/>
        </w:rPr>
        <w:t>mapper</w:t>
      </w:r>
      <w:proofErr w:type="spellEnd"/>
      <w:r w:rsidRPr="000E4085">
        <w:rPr>
          <w:rFonts w:ascii="Times New Roman" w:hAnsi="Times New Roman" w:cs="Times New Roman"/>
          <w:sz w:val="24"/>
          <w:szCs w:val="24"/>
        </w:rPr>
        <w:t>.</w:t>
      </w:r>
    </w:p>
    <w:p w:rsidR="00000000" w:rsidRPr="000E4085" w:rsidRDefault="00031FC1" w:rsidP="000E4085">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0E4085">
        <w:rPr>
          <w:rFonts w:ascii="Times New Roman" w:hAnsi="Times New Roman" w:cs="Times New Roman"/>
          <w:sz w:val="24"/>
          <w:szCs w:val="24"/>
        </w:rPr>
        <w:t xml:space="preserve">Reducer-processes all the outputs from the </w:t>
      </w:r>
      <w:proofErr w:type="spellStart"/>
      <w:r w:rsidRPr="000E4085">
        <w:rPr>
          <w:rFonts w:ascii="Times New Roman" w:hAnsi="Times New Roman" w:cs="Times New Roman"/>
          <w:sz w:val="24"/>
          <w:szCs w:val="24"/>
        </w:rPr>
        <w:t>mapper</w:t>
      </w:r>
      <w:proofErr w:type="spellEnd"/>
      <w:r w:rsidRPr="000E4085">
        <w:rPr>
          <w:rFonts w:ascii="Times New Roman" w:hAnsi="Times New Roman" w:cs="Times New Roman"/>
          <w:sz w:val="24"/>
          <w:szCs w:val="24"/>
        </w:rPr>
        <w:t xml:space="preserve"> and arr</w:t>
      </w:r>
      <w:r w:rsidRPr="000E4085">
        <w:rPr>
          <w:rFonts w:ascii="Times New Roman" w:hAnsi="Times New Roman" w:cs="Times New Roman"/>
          <w:sz w:val="24"/>
          <w:szCs w:val="24"/>
        </w:rPr>
        <w:t>ives at a final result.</w:t>
      </w:r>
    </w:p>
    <w:p w:rsidR="00000000" w:rsidRPr="000E4085" w:rsidRDefault="00031FC1" w:rsidP="000E4085">
      <w:pPr>
        <w:numPr>
          <w:ilvl w:val="0"/>
          <w:numId w:val="22"/>
        </w:numPr>
        <w:autoSpaceDE w:val="0"/>
        <w:autoSpaceDN w:val="0"/>
        <w:adjustRightInd w:val="0"/>
        <w:spacing w:after="0" w:line="240" w:lineRule="auto"/>
        <w:jc w:val="both"/>
        <w:rPr>
          <w:rFonts w:ascii="Times New Roman" w:hAnsi="Times New Roman" w:cs="Times New Roman"/>
          <w:sz w:val="24"/>
          <w:szCs w:val="24"/>
        </w:rPr>
      </w:pPr>
      <w:proofErr w:type="spellStart"/>
      <w:r w:rsidRPr="000E4085">
        <w:rPr>
          <w:rFonts w:ascii="Times New Roman" w:hAnsi="Times New Roman" w:cs="Times New Roman"/>
          <w:sz w:val="24"/>
          <w:szCs w:val="24"/>
        </w:rPr>
        <w:t>Mapper</w:t>
      </w:r>
      <w:proofErr w:type="spellEnd"/>
      <w:r w:rsidRPr="000E4085">
        <w:rPr>
          <w:rFonts w:ascii="Times New Roman" w:hAnsi="Times New Roman" w:cs="Times New Roman"/>
          <w:sz w:val="24"/>
          <w:szCs w:val="24"/>
        </w:rPr>
        <w:t xml:space="preserve"> is meant to filter and transform the input into something that the reducer can aggregate over.</w:t>
      </w:r>
    </w:p>
    <w:p w:rsidR="00000000" w:rsidRPr="000E4085" w:rsidRDefault="00031FC1" w:rsidP="000E4085">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0E4085">
        <w:rPr>
          <w:rFonts w:ascii="Times New Roman" w:hAnsi="Times New Roman" w:cs="Times New Roman"/>
          <w:sz w:val="24"/>
          <w:szCs w:val="24"/>
        </w:rPr>
        <w:t>Partitioning and shuffling are common design patterns that go along with mapping and reducing.</w:t>
      </w:r>
    </w:p>
    <w:p w:rsidR="000E4085" w:rsidRDefault="000E4085" w:rsidP="00D319F2">
      <w:pPr>
        <w:autoSpaceDE w:val="0"/>
        <w:autoSpaceDN w:val="0"/>
        <w:adjustRightInd w:val="0"/>
        <w:spacing w:after="0" w:line="240" w:lineRule="auto"/>
        <w:jc w:val="both"/>
        <w:rPr>
          <w:rFonts w:ascii="Times New Roman" w:hAnsi="Times New Roman" w:cs="Times New Roman"/>
          <w:sz w:val="24"/>
          <w:szCs w:val="24"/>
        </w:rPr>
      </w:pPr>
    </w:p>
    <w:p w:rsidR="000E4085" w:rsidRDefault="000E4085" w:rsidP="00D319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List Key-Value pairs</w:t>
      </w:r>
    </w:p>
    <w:p w:rsidR="000E4085" w:rsidRDefault="000E4085" w:rsidP="00D319F2">
      <w:pPr>
        <w:autoSpaceDE w:val="0"/>
        <w:autoSpaceDN w:val="0"/>
        <w:adjustRightInd w:val="0"/>
        <w:spacing w:after="0" w:line="240" w:lineRule="auto"/>
        <w:jc w:val="both"/>
        <w:rPr>
          <w:rFonts w:ascii="Times New Roman" w:hAnsi="Times New Roman" w:cs="Times New Roman"/>
          <w:sz w:val="24"/>
          <w:szCs w:val="24"/>
        </w:rPr>
      </w:pPr>
    </w:p>
    <w:p w:rsidR="00000000" w:rsidRPr="000E4085" w:rsidRDefault="00031FC1" w:rsidP="000E4085">
      <w:pPr>
        <w:numPr>
          <w:ilvl w:val="0"/>
          <w:numId w:val="23"/>
        </w:numPr>
        <w:autoSpaceDE w:val="0"/>
        <w:autoSpaceDN w:val="0"/>
        <w:adjustRightInd w:val="0"/>
        <w:spacing w:after="0" w:line="240" w:lineRule="auto"/>
        <w:jc w:val="both"/>
        <w:rPr>
          <w:rFonts w:ascii="Times New Roman" w:hAnsi="Times New Roman" w:cs="Times New Roman"/>
          <w:sz w:val="24"/>
          <w:szCs w:val="24"/>
        </w:rPr>
      </w:pPr>
      <w:r w:rsidRPr="000E4085">
        <w:rPr>
          <w:rFonts w:ascii="Times New Roman" w:hAnsi="Times New Roman" w:cs="Times New Roman"/>
          <w:sz w:val="24"/>
          <w:szCs w:val="24"/>
        </w:rPr>
        <w:t xml:space="preserve">In Map Reduce framework you write </w:t>
      </w:r>
      <w:proofErr w:type="spellStart"/>
      <w:r w:rsidRPr="000E4085">
        <w:rPr>
          <w:rFonts w:ascii="Times New Roman" w:hAnsi="Times New Roman" w:cs="Times New Roman"/>
          <w:sz w:val="24"/>
          <w:szCs w:val="24"/>
        </w:rPr>
        <w:t>applicationsby</w:t>
      </w:r>
      <w:proofErr w:type="spellEnd"/>
      <w:r w:rsidRPr="000E4085">
        <w:rPr>
          <w:rFonts w:ascii="Times New Roman" w:hAnsi="Times New Roman" w:cs="Times New Roman"/>
          <w:sz w:val="24"/>
          <w:szCs w:val="24"/>
        </w:rPr>
        <w:t xml:space="preserve"> specifying the </w:t>
      </w:r>
      <w:proofErr w:type="spellStart"/>
      <w:r w:rsidRPr="000E4085">
        <w:rPr>
          <w:rFonts w:ascii="Times New Roman" w:hAnsi="Times New Roman" w:cs="Times New Roman"/>
          <w:sz w:val="24"/>
          <w:szCs w:val="24"/>
        </w:rPr>
        <w:t>mapper</w:t>
      </w:r>
      <w:proofErr w:type="spellEnd"/>
      <w:r w:rsidRPr="000E4085">
        <w:rPr>
          <w:rFonts w:ascii="Times New Roman" w:hAnsi="Times New Roman" w:cs="Times New Roman"/>
          <w:sz w:val="24"/>
          <w:szCs w:val="24"/>
        </w:rPr>
        <w:t xml:space="preserve"> and reducer.</w:t>
      </w:r>
    </w:p>
    <w:p w:rsidR="00000000" w:rsidRPr="000E4085" w:rsidRDefault="00031FC1" w:rsidP="000E4085">
      <w:pPr>
        <w:numPr>
          <w:ilvl w:val="0"/>
          <w:numId w:val="24"/>
        </w:numPr>
        <w:autoSpaceDE w:val="0"/>
        <w:autoSpaceDN w:val="0"/>
        <w:adjustRightInd w:val="0"/>
        <w:spacing w:after="0" w:line="240" w:lineRule="auto"/>
        <w:jc w:val="both"/>
        <w:rPr>
          <w:rFonts w:ascii="Times New Roman" w:hAnsi="Times New Roman" w:cs="Times New Roman"/>
          <w:sz w:val="24"/>
          <w:szCs w:val="24"/>
        </w:rPr>
      </w:pPr>
      <w:r w:rsidRPr="000E4085">
        <w:rPr>
          <w:rFonts w:ascii="Times New Roman" w:hAnsi="Times New Roman" w:cs="Times New Roman"/>
          <w:sz w:val="24"/>
          <w:szCs w:val="24"/>
        </w:rPr>
        <w:t>The input to your applications must be structured as a list of (key/value) pairs, list(&lt;k1,v1&gt;).The input format for processing multiple files is usually list(&lt;Str</w:t>
      </w:r>
      <w:r w:rsidRPr="000E4085">
        <w:rPr>
          <w:rFonts w:ascii="Times New Roman" w:hAnsi="Times New Roman" w:cs="Times New Roman"/>
          <w:sz w:val="24"/>
          <w:szCs w:val="24"/>
        </w:rPr>
        <w:t xml:space="preserve">ing </w:t>
      </w:r>
      <w:proofErr w:type="spellStart"/>
      <w:r w:rsidRPr="000E4085">
        <w:rPr>
          <w:rFonts w:ascii="Times New Roman" w:hAnsi="Times New Roman" w:cs="Times New Roman"/>
          <w:sz w:val="24"/>
          <w:szCs w:val="24"/>
        </w:rPr>
        <w:t>filename,String</w:t>
      </w:r>
      <w:proofErr w:type="spellEnd"/>
      <w:r w:rsidRPr="000E4085">
        <w:rPr>
          <w:rFonts w:ascii="Times New Roman" w:hAnsi="Times New Roman" w:cs="Times New Roman"/>
          <w:sz w:val="24"/>
          <w:szCs w:val="24"/>
        </w:rPr>
        <w:t xml:space="preserve"> </w:t>
      </w:r>
      <w:proofErr w:type="spellStart"/>
      <w:r w:rsidRPr="000E4085">
        <w:rPr>
          <w:rFonts w:ascii="Times New Roman" w:hAnsi="Times New Roman" w:cs="Times New Roman"/>
          <w:sz w:val="24"/>
          <w:szCs w:val="24"/>
        </w:rPr>
        <w:t>file_content</w:t>
      </w:r>
      <w:proofErr w:type="spellEnd"/>
      <w:r w:rsidRPr="000E4085">
        <w:rPr>
          <w:rFonts w:ascii="Times New Roman" w:hAnsi="Times New Roman" w:cs="Times New Roman"/>
          <w:sz w:val="24"/>
          <w:szCs w:val="24"/>
        </w:rPr>
        <w:t xml:space="preserve">&gt;).The input format for processing one large file, such as a log file is , list(&lt;integer </w:t>
      </w:r>
      <w:proofErr w:type="spellStart"/>
      <w:r w:rsidRPr="000E4085">
        <w:rPr>
          <w:rFonts w:ascii="Times New Roman" w:hAnsi="Times New Roman" w:cs="Times New Roman"/>
          <w:sz w:val="24"/>
          <w:szCs w:val="24"/>
        </w:rPr>
        <w:t>line_number,String</w:t>
      </w:r>
      <w:proofErr w:type="spellEnd"/>
      <w:r w:rsidRPr="000E4085">
        <w:rPr>
          <w:rFonts w:ascii="Times New Roman" w:hAnsi="Times New Roman" w:cs="Times New Roman"/>
          <w:sz w:val="24"/>
          <w:szCs w:val="24"/>
        </w:rPr>
        <w:t xml:space="preserve"> </w:t>
      </w:r>
      <w:proofErr w:type="spellStart"/>
      <w:r w:rsidRPr="000E4085">
        <w:rPr>
          <w:rFonts w:ascii="Times New Roman" w:hAnsi="Times New Roman" w:cs="Times New Roman"/>
          <w:sz w:val="24"/>
          <w:szCs w:val="24"/>
        </w:rPr>
        <w:t>log_event</w:t>
      </w:r>
      <w:proofErr w:type="spellEnd"/>
      <w:r w:rsidRPr="000E4085">
        <w:rPr>
          <w:rFonts w:ascii="Times New Roman" w:hAnsi="Times New Roman" w:cs="Times New Roman"/>
          <w:sz w:val="24"/>
          <w:szCs w:val="24"/>
        </w:rPr>
        <w:t>&gt;).</w:t>
      </w:r>
    </w:p>
    <w:p w:rsidR="00000000" w:rsidRPr="000E4085" w:rsidRDefault="00031FC1" w:rsidP="000E4085">
      <w:pPr>
        <w:numPr>
          <w:ilvl w:val="0"/>
          <w:numId w:val="24"/>
        </w:numPr>
        <w:autoSpaceDE w:val="0"/>
        <w:autoSpaceDN w:val="0"/>
        <w:adjustRightInd w:val="0"/>
        <w:spacing w:after="0" w:line="240" w:lineRule="auto"/>
        <w:jc w:val="both"/>
        <w:rPr>
          <w:rFonts w:ascii="Times New Roman" w:hAnsi="Times New Roman" w:cs="Times New Roman"/>
          <w:sz w:val="24"/>
          <w:szCs w:val="24"/>
        </w:rPr>
      </w:pPr>
      <w:r w:rsidRPr="000E4085">
        <w:rPr>
          <w:rFonts w:ascii="Times New Roman" w:hAnsi="Times New Roman" w:cs="Times New Roman"/>
          <w:sz w:val="24"/>
          <w:szCs w:val="24"/>
        </w:rPr>
        <w:t>The list of (key/value) pairs is broken up and each individual (key/value) pair &lt;k1</w:t>
      </w:r>
      <w:proofErr w:type="gramStart"/>
      <w:r w:rsidRPr="000E4085">
        <w:rPr>
          <w:rFonts w:ascii="Times New Roman" w:hAnsi="Times New Roman" w:cs="Times New Roman"/>
          <w:sz w:val="24"/>
          <w:szCs w:val="24"/>
        </w:rPr>
        <w:t>,v1</w:t>
      </w:r>
      <w:proofErr w:type="gramEnd"/>
      <w:r w:rsidRPr="000E4085">
        <w:rPr>
          <w:rFonts w:ascii="Times New Roman" w:hAnsi="Times New Roman" w:cs="Times New Roman"/>
          <w:sz w:val="24"/>
          <w:szCs w:val="24"/>
        </w:rPr>
        <w:t>&gt;, is processed</w:t>
      </w:r>
      <w:r w:rsidRPr="000E4085">
        <w:rPr>
          <w:rFonts w:ascii="Times New Roman" w:hAnsi="Times New Roman" w:cs="Times New Roman"/>
          <w:sz w:val="24"/>
          <w:szCs w:val="24"/>
        </w:rPr>
        <w:t xml:space="preserve"> by calling the map function of the </w:t>
      </w:r>
      <w:proofErr w:type="spellStart"/>
      <w:r w:rsidRPr="000E4085">
        <w:rPr>
          <w:rFonts w:ascii="Times New Roman" w:hAnsi="Times New Roman" w:cs="Times New Roman"/>
          <w:sz w:val="24"/>
          <w:szCs w:val="24"/>
        </w:rPr>
        <w:t>mapper</w:t>
      </w:r>
      <w:proofErr w:type="spellEnd"/>
      <w:r w:rsidRPr="000E4085">
        <w:rPr>
          <w:rFonts w:ascii="Times New Roman" w:hAnsi="Times New Roman" w:cs="Times New Roman"/>
          <w:sz w:val="24"/>
          <w:szCs w:val="24"/>
        </w:rPr>
        <w:t>.</w:t>
      </w:r>
    </w:p>
    <w:p w:rsidR="00000000" w:rsidRPr="000E4085" w:rsidRDefault="00031FC1" w:rsidP="000E4085">
      <w:pPr>
        <w:numPr>
          <w:ilvl w:val="0"/>
          <w:numId w:val="24"/>
        </w:numPr>
        <w:autoSpaceDE w:val="0"/>
        <w:autoSpaceDN w:val="0"/>
        <w:adjustRightInd w:val="0"/>
        <w:spacing w:after="0" w:line="240" w:lineRule="auto"/>
        <w:jc w:val="both"/>
        <w:rPr>
          <w:rFonts w:ascii="Times New Roman" w:hAnsi="Times New Roman" w:cs="Times New Roman"/>
          <w:sz w:val="24"/>
          <w:szCs w:val="24"/>
        </w:rPr>
      </w:pPr>
      <w:r w:rsidRPr="000E4085">
        <w:rPr>
          <w:rFonts w:ascii="Times New Roman" w:hAnsi="Times New Roman" w:cs="Times New Roman"/>
          <w:sz w:val="24"/>
          <w:szCs w:val="24"/>
        </w:rPr>
        <w:t xml:space="preserve">The output of all </w:t>
      </w:r>
      <w:proofErr w:type="spellStart"/>
      <w:r w:rsidRPr="000E4085">
        <w:rPr>
          <w:rFonts w:ascii="Times New Roman" w:hAnsi="Times New Roman" w:cs="Times New Roman"/>
          <w:sz w:val="24"/>
          <w:szCs w:val="24"/>
        </w:rPr>
        <w:t>mappers</w:t>
      </w:r>
      <w:proofErr w:type="spellEnd"/>
      <w:r w:rsidRPr="000E4085">
        <w:rPr>
          <w:rFonts w:ascii="Times New Roman" w:hAnsi="Times New Roman" w:cs="Times New Roman"/>
          <w:sz w:val="24"/>
          <w:szCs w:val="24"/>
        </w:rPr>
        <w:t xml:space="preserve"> are aggregated into one giant list of &lt;k2</w:t>
      </w:r>
      <w:proofErr w:type="gramStart"/>
      <w:r w:rsidRPr="000E4085">
        <w:rPr>
          <w:rFonts w:ascii="Times New Roman" w:hAnsi="Times New Roman" w:cs="Times New Roman"/>
          <w:sz w:val="24"/>
          <w:szCs w:val="24"/>
        </w:rPr>
        <w:t>,v2</w:t>
      </w:r>
      <w:proofErr w:type="gramEnd"/>
      <w:r w:rsidRPr="000E4085">
        <w:rPr>
          <w:rFonts w:ascii="Times New Roman" w:hAnsi="Times New Roman" w:cs="Times New Roman"/>
          <w:sz w:val="24"/>
          <w:szCs w:val="24"/>
        </w:rPr>
        <w:t xml:space="preserve">&gt; </w:t>
      </w:r>
      <w:proofErr w:type="spellStart"/>
      <w:r w:rsidRPr="000E4085">
        <w:rPr>
          <w:rFonts w:ascii="Times New Roman" w:hAnsi="Times New Roman" w:cs="Times New Roman"/>
          <w:sz w:val="24"/>
          <w:szCs w:val="24"/>
        </w:rPr>
        <w:t>pairs.All</w:t>
      </w:r>
      <w:proofErr w:type="spellEnd"/>
      <w:r w:rsidRPr="000E4085">
        <w:rPr>
          <w:rFonts w:ascii="Times New Roman" w:hAnsi="Times New Roman" w:cs="Times New Roman"/>
          <w:sz w:val="24"/>
          <w:szCs w:val="24"/>
        </w:rPr>
        <w:t xml:space="preserve"> pairs sharing the same k2 are grouped together into a new (key/value) pair , &lt;k2,list(v2)&gt;.The framework asks reducer to process</w:t>
      </w:r>
      <w:r w:rsidRPr="000E4085">
        <w:rPr>
          <w:rFonts w:ascii="Times New Roman" w:hAnsi="Times New Roman" w:cs="Times New Roman"/>
          <w:sz w:val="24"/>
          <w:szCs w:val="24"/>
        </w:rPr>
        <w:t xml:space="preserve"> each one of these aggregated pairs individually.</w:t>
      </w:r>
    </w:p>
    <w:p w:rsidR="000E4085" w:rsidRPr="000E4085" w:rsidRDefault="000E4085" w:rsidP="000E4085">
      <w:pPr>
        <w:autoSpaceDE w:val="0"/>
        <w:autoSpaceDN w:val="0"/>
        <w:adjustRightInd w:val="0"/>
        <w:spacing w:after="0" w:line="240" w:lineRule="auto"/>
        <w:jc w:val="both"/>
        <w:rPr>
          <w:rFonts w:ascii="Times New Roman" w:hAnsi="Times New Roman" w:cs="Times New Roman"/>
          <w:sz w:val="24"/>
          <w:szCs w:val="24"/>
        </w:rPr>
      </w:pPr>
      <w:r w:rsidRPr="000E4085">
        <w:rPr>
          <w:rFonts w:ascii="Times New Roman" w:hAnsi="Times New Roman" w:cs="Times New Roman"/>
          <w:sz w:val="24"/>
          <w:szCs w:val="24"/>
        </w:rPr>
        <w:t xml:space="preserve">   </w:t>
      </w:r>
    </w:p>
    <w:p w:rsidR="000E4085" w:rsidRDefault="000E4085" w:rsidP="00D319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Word count Data Flow </w:t>
      </w:r>
    </w:p>
    <w:p w:rsidR="000E4085" w:rsidRDefault="000E4085" w:rsidP="00D319F2">
      <w:pPr>
        <w:autoSpaceDE w:val="0"/>
        <w:autoSpaceDN w:val="0"/>
        <w:adjustRightInd w:val="0"/>
        <w:spacing w:after="0" w:line="240" w:lineRule="auto"/>
        <w:jc w:val="both"/>
        <w:rPr>
          <w:rFonts w:ascii="Times New Roman" w:hAnsi="Times New Roman" w:cs="Times New Roman"/>
          <w:sz w:val="24"/>
          <w:szCs w:val="24"/>
        </w:rPr>
      </w:pPr>
      <w:r w:rsidRPr="000E4085">
        <w:rPr>
          <w:rFonts w:ascii="Times New Roman" w:hAnsi="Times New Roman" w:cs="Times New Roman"/>
          <w:sz w:val="24"/>
          <w:szCs w:val="24"/>
        </w:rPr>
        <w:lastRenderedPageBreak/>
        <w:drawing>
          <wp:inline distT="0" distB="0" distL="0" distR="0">
            <wp:extent cx="5943600" cy="2759710"/>
            <wp:effectExtent l="19050" t="0" r="0" b="0"/>
            <wp:docPr id="2" name="Picture 2" descr="MapReduceWordCountOverview1.png"/>
            <wp:cNvGraphicFramePr/>
            <a:graphic xmlns:a="http://schemas.openxmlformats.org/drawingml/2006/main">
              <a:graphicData uri="http://schemas.openxmlformats.org/drawingml/2006/picture">
                <pic:pic xmlns:pic="http://schemas.openxmlformats.org/drawingml/2006/picture">
                  <pic:nvPicPr>
                    <pic:cNvPr id="4" name="Content Placeholder 3" descr="MapReduceWordCountOverview1.png"/>
                    <pic:cNvPicPr>
                      <a:picLocks noGrp="1" noChangeAspect="1"/>
                    </pic:cNvPicPr>
                  </pic:nvPicPr>
                  <pic:blipFill>
                    <a:blip r:embed="rId16"/>
                    <a:srcRect/>
                    <a:stretch>
                      <a:fillRect/>
                    </a:stretch>
                  </pic:blipFill>
                  <pic:spPr bwMode="auto">
                    <a:xfrm>
                      <a:off x="0" y="0"/>
                      <a:ext cx="5943600" cy="2759710"/>
                    </a:xfrm>
                    <a:prstGeom prst="rect">
                      <a:avLst/>
                    </a:prstGeom>
                    <a:noFill/>
                    <a:ln w="9525">
                      <a:noFill/>
                      <a:miter lim="800000"/>
                      <a:headEnd/>
                      <a:tailEnd/>
                    </a:ln>
                  </pic:spPr>
                </pic:pic>
              </a:graphicData>
            </a:graphic>
          </wp:inline>
        </w:drawing>
      </w:r>
    </w:p>
    <w:p w:rsidR="00876E3E" w:rsidRDefault="00876E3E" w:rsidP="00D319F2">
      <w:pPr>
        <w:autoSpaceDE w:val="0"/>
        <w:autoSpaceDN w:val="0"/>
        <w:adjustRightInd w:val="0"/>
        <w:spacing w:after="0" w:line="240" w:lineRule="auto"/>
        <w:jc w:val="both"/>
        <w:rPr>
          <w:rFonts w:ascii="Times New Roman" w:hAnsi="Times New Roman" w:cs="Times New Roman"/>
          <w:sz w:val="24"/>
          <w:szCs w:val="24"/>
        </w:rPr>
      </w:pPr>
    </w:p>
    <w:p w:rsidR="00876E3E" w:rsidRDefault="00876E3E" w:rsidP="00D319F2">
      <w:pPr>
        <w:autoSpaceDE w:val="0"/>
        <w:autoSpaceDN w:val="0"/>
        <w:adjustRightInd w:val="0"/>
        <w:spacing w:after="0" w:line="240" w:lineRule="auto"/>
        <w:jc w:val="both"/>
        <w:rPr>
          <w:rFonts w:ascii="Times New Roman" w:hAnsi="Times New Roman" w:cs="Times New Roman"/>
          <w:sz w:val="24"/>
          <w:szCs w:val="24"/>
        </w:rPr>
      </w:pPr>
    </w:p>
    <w:p w:rsidR="00876E3E" w:rsidRDefault="00876E3E" w:rsidP="00D319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Word Count </w:t>
      </w:r>
      <w:proofErr w:type="spellStart"/>
      <w:r>
        <w:rPr>
          <w:rFonts w:ascii="Times New Roman" w:hAnsi="Times New Roman" w:cs="Times New Roman"/>
          <w:sz w:val="24"/>
          <w:szCs w:val="24"/>
        </w:rPr>
        <w:t>Mapper</w:t>
      </w:r>
      <w:proofErr w:type="spellEnd"/>
      <w:r>
        <w:rPr>
          <w:rFonts w:ascii="Times New Roman" w:hAnsi="Times New Roman" w:cs="Times New Roman"/>
          <w:sz w:val="24"/>
          <w:szCs w:val="24"/>
        </w:rPr>
        <w:t xml:space="preserve"> </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proofErr w:type="gramStart"/>
      <w:r w:rsidRPr="00876E3E">
        <w:rPr>
          <w:rFonts w:ascii="Times New Roman" w:hAnsi="Times New Roman" w:cs="Times New Roman"/>
          <w:i/>
          <w:iCs/>
          <w:sz w:val="24"/>
          <w:szCs w:val="24"/>
        </w:rPr>
        <w:t>public</w:t>
      </w:r>
      <w:proofErr w:type="gramEnd"/>
      <w:r w:rsidRPr="00876E3E">
        <w:rPr>
          <w:rFonts w:ascii="Times New Roman" w:hAnsi="Times New Roman" w:cs="Times New Roman"/>
          <w:i/>
          <w:iCs/>
          <w:sz w:val="24"/>
          <w:szCs w:val="24"/>
        </w:rPr>
        <w:t xml:space="preserve"> static class Map extends </w:t>
      </w:r>
      <w:proofErr w:type="spellStart"/>
      <w:r w:rsidRPr="00876E3E">
        <w:rPr>
          <w:rFonts w:ascii="Times New Roman" w:hAnsi="Times New Roman" w:cs="Times New Roman"/>
          <w:i/>
          <w:iCs/>
          <w:sz w:val="24"/>
          <w:szCs w:val="24"/>
        </w:rPr>
        <w:t>MapReduceBase</w:t>
      </w:r>
      <w:proofErr w:type="spellEnd"/>
      <w:r w:rsidRPr="00876E3E">
        <w:rPr>
          <w:rFonts w:ascii="Times New Roman" w:hAnsi="Times New Roman" w:cs="Times New Roman"/>
          <w:i/>
          <w:iCs/>
          <w:sz w:val="24"/>
          <w:szCs w:val="24"/>
        </w:rPr>
        <w:t xml:space="preserve"> implements </w:t>
      </w:r>
      <w:proofErr w:type="spellStart"/>
      <w:r w:rsidRPr="00876E3E">
        <w:rPr>
          <w:rFonts w:ascii="Times New Roman" w:hAnsi="Times New Roman" w:cs="Times New Roman"/>
          <w:i/>
          <w:iCs/>
          <w:sz w:val="24"/>
          <w:szCs w:val="24"/>
        </w:rPr>
        <w:t>Mapper</w:t>
      </w:r>
      <w:proofErr w:type="spellEnd"/>
      <w:r w:rsidRPr="00876E3E">
        <w:rPr>
          <w:rFonts w:ascii="Times New Roman" w:hAnsi="Times New Roman" w:cs="Times New Roman"/>
          <w:i/>
          <w:iCs/>
          <w:sz w:val="24"/>
          <w:szCs w:val="24"/>
        </w:rPr>
        <w:t>&lt;</w:t>
      </w:r>
      <w:proofErr w:type="spellStart"/>
      <w:r w:rsidRPr="00876E3E">
        <w:rPr>
          <w:rFonts w:ascii="Times New Roman" w:hAnsi="Times New Roman" w:cs="Times New Roman"/>
          <w:i/>
          <w:iCs/>
          <w:sz w:val="24"/>
          <w:szCs w:val="24"/>
        </w:rPr>
        <w:t>LongWritable,Text,Text,IntWritable</w:t>
      </w:r>
      <w:proofErr w:type="spellEnd"/>
      <w:r w:rsidRPr="00876E3E">
        <w:rPr>
          <w:rFonts w:ascii="Times New Roman" w:hAnsi="Times New Roman" w:cs="Times New Roman"/>
          <w:i/>
          <w:iCs/>
          <w:sz w:val="24"/>
          <w:szCs w:val="24"/>
        </w:rPr>
        <w:t>&gt; {</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gramStart"/>
      <w:r w:rsidRPr="00876E3E">
        <w:rPr>
          <w:rFonts w:ascii="Times New Roman" w:hAnsi="Times New Roman" w:cs="Times New Roman"/>
          <w:i/>
          <w:iCs/>
          <w:sz w:val="24"/>
          <w:szCs w:val="24"/>
        </w:rPr>
        <w:t>private</w:t>
      </w:r>
      <w:proofErr w:type="gramEnd"/>
      <w:r w:rsidRPr="00876E3E">
        <w:rPr>
          <w:rFonts w:ascii="Times New Roman" w:hAnsi="Times New Roman" w:cs="Times New Roman"/>
          <w:i/>
          <w:iCs/>
          <w:sz w:val="24"/>
          <w:szCs w:val="24"/>
        </w:rPr>
        <w:t xml:space="preserve"> static final </w:t>
      </w:r>
      <w:proofErr w:type="spellStart"/>
      <w:r w:rsidRPr="00876E3E">
        <w:rPr>
          <w:rFonts w:ascii="Times New Roman" w:hAnsi="Times New Roman" w:cs="Times New Roman"/>
          <w:i/>
          <w:iCs/>
          <w:sz w:val="24"/>
          <w:szCs w:val="24"/>
        </w:rPr>
        <w:t>IntWritable</w:t>
      </w:r>
      <w:proofErr w:type="spellEnd"/>
      <w:r w:rsidRPr="00876E3E">
        <w:rPr>
          <w:rFonts w:ascii="Times New Roman" w:hAnsi="Times New Roman" w:cs="Times New Roman"/>
          <w:i/>
          <w:iCs/>
          <w:sz w:val="24"/>
          <w:szCs w:val="24"/>
        </w:rPr>
        <w:t xml:space="preserve"> one = new </w:t>
      </w:r>
      <w:proofErr w:type="spellStart"/>
      <w:r w:rsidRPr="00876E3E">
        <w:rPr>
          <w:rFonts w:ascii="Times New Roman" w:hAnsi="Times New Roman" w:cs="Times New Roman"/>
          <w:i/>
          <w:iCs/>
          <w:sz w:val="24"/>
          <w:szCs w:val="24"/>
        </w:rPr>
        <w:t>IntWritable</w:t>
      </w:r>
      <w:proofErr w:type="spellEnd"/>
      <w:r w:rsidRPr="00876E3E">
        <w:rPr>
          <w:rFonts w:ascii="Times New Roman" w:hAnsi="Times New Roman" w:cs="Times New Roman"/>
          <w:i/>
          <w:iCs/>
          <w:sz w:val="24"/>
          <w:szCs w:val="24"/>
        </w:rPr>
        <w:t>(1);</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gramStart"/>
      <w:r w:rsidRPr="00876E3E">
        <w:rPr>
          <w:rFonts w:ascii="Times New Roman" w:hAnsi="Times New Roman" w:cs="Times New Roman"/>
          <w:i/>
          <w:iCs/>
          <w:sz w:val="24"/>
          <w:szCs w:val="24"/>
        </w:rPr>
        <w:t>private</w:t>
      </w:r>
      <w:proofErr w:type="gramEnd"/>
      <w:r w:rsidRPr="00876E3E">
        <w:rPr>
          <w:rFonts w:ascii="Times New Roman" w:hAnsi="Times New Roman" w:cs="Times New Roman"/>
          <w:i/>
          <w:iCs/>
          <w:sz w:val="24"/>
          <w:szCs w:val="24"/>
        </w:rPr>
        <w:t xml:space="preserve"> Text word  </w:t>
      </w:r>
      <w:r w:rsidRPr="00876E3E">
        <w:rPr>
          <w:rFonts w:ascii="Times New Roman" w:hAnsi="Times New Roman" w:cs="Times New Roman"/>
          <w:i/>
          <w:iCs/>
          <w:sz w:val="24"/>
          <w:szCs w:val="24"/>
        </w:rPr>
        <w:t>= new Text();</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gramStart"/>
      <w:r w:rsidRPr="00876E3E">
        <w:rPr>
          <w:rFonts w:ascii="Times New Roman" w:hAnsi="Times New Roman" w:cs="Times New Roman"/>
          <w:i/>
          <w:iCs/>
          <w:sz w:val="24"/>
          <w:szCs w:val="24"/>
        </w:rPr>
        <w:t>public</w:t>
      </w:r>
      <w:proofErr w:type="gramEnd"/>
      <w:r w:rsidRPr="00876E3E">
        <w:rPr>
          <w:rFonts w:ascii="Times New Roman" w:hAnsi="Times New Roman" w:cs="Times New Roman"/>
          <w:i/>
          <w:iCs/>
          <w:sz w:val="24"/>
          <w:szCs w:val="24"/>
        </w:rPr>
        <w:t xml:space="preserve"> static void map(</w:t>
      </w:r>
      <w:proofErr w:type="spellStart"/>
      <w:r w:rsidRPr="00876E3E">
        <w:rPr>
          <w:rFonts w:ascii="Times New Roman" w:hAnsi="Times New Roman" w:cs="Times New Roman"/>
          <w:i/>
          <w:iCs/>
          <w:sz w:val="24"/>
          <w:szCs w:val="24"/>
        </w:rPr>
        <w:t>LongWritable</w:t>
      </w:r>
      <w:proofErr w:type="spellEnd"/>
      <w:r w:rsidRPr="00876E3E">
        <w:rPr>
          <w:rFonts w:ascii="Times New Roman" w:hAnsi="Times New Roman" w:cs="Times New Roman"/>
          <w:i/>
          <w:iCs/>
          <w:sz w:val="24"/>
          <w:szCs w:val="24"/>
        </w:rPr>
        <w:t xml:space="preserve"> key, Text value, </w:t>
      </w:r>
      <w:proofErr w:type="spellStart"/>
      <w:r w:rsidRPr="00876E3E">
        <w:rPr>
          <w:rFonts w:ascii="Times New Roman" w:hAnsi="Times New Roman" w:cs="Times New Roman"/>
          <w:i/>
          <w:iCs/>
          <w:sz w:val="24"/>
          <w:szCs w:val="24"/>
        </w:rPr>
        <w:t>OutputCollector</w:t>
      </w:r>
      <w:proofErr w:type="spellEnd"/>
      <w:r w:rsidRPr="00876E3E">
        <w:rPr>
          <w:rFonts w:ascii="Times New Roman" w:hAnsi="Times New Roman" w:cs="Times New Roman"/>
          <w:i/>
          <w:iCs/>
          <w:sz w:val="24"/>
          <w:szCs w:val="24"/>
        </w:rPr>
        <w:t>&lt;</w:t>
      </w:r>
      <w:proofErr w:type="spellStart"/>
      <w:r w:rsidRPr="00876E3E">
        <w:rPr>
          <w:rFonts w:ascii="Times New Roman" w:hAnsi="Times New Roman" w:cs="Times New Roman"/>
          <w:i/>
          <w:iCs/>
          <w:sz w:val="24"/>
          <w:szCs w:val="24"/>
        </w:rPr>
        <w:t>Text,IntWritable</w:t>
      </w:r>
      <w:proofErr w:type="spellEnd"/>
      <w:r w:rsidRPr="00876E3E">
        <w:rPr>
          <w:rFonts w:ascii="Times New Roman" w:hAnsi="Times New Roman" w:cs="Times New Roman"/>
          <w:i/>
          <w:iCs/>
          <w:sz w:val="24"/>
          <w:szCs w:val="24"/>
        </w:rPr>
        <w:t xml:space="preserve">&gt; output, Reporter </w:t>
      </w:r>
      <w:proofErr w:type="spellStart"/>
      <w:r w:rsidRPr="00876E3E">
        <w:rPr>
          <w:rFonts w:ascii="Times New Roman" w:hAnsi="Times New Roman" w:cs="Times New Roman"/>
          <w:i/>
          <w:iCs/>
          <w:sz w:val="24"/>
          <w:szCs w:val="24"/>
        </w:rPr>
        <w:t>reporter</w:t>
      </w:r>
      <w:proofErr w:type="spellEnd"/>
      <w:r w:rsidRPr="00876E3E">
        <w:rPr>
          <w:rFonts w:ascii="Times New Roman" w:hAnsi="Times New Roman" w:cs="Times New Roman"/>
          <w:i/>
          <w:iCs/>
          <w:sz w:val="24"/>
          <w:szCs w:val="24"/>
        </w:rPr>
        <w:t xml:space="preserve">) throws </w:t>
      </w:r>
      <w:proofErr w:type="spellStart"/>
      <w:r w:rsidRPr="00876E3E">
        <w:rPr>
          <w:rFonts w:ascii="Times New Roman" w:hAnsi="Times New Roman" w:cs="Times New Roman"/>
          <w:i/>
          <w:iCs/>
          <w:sz w:val="24"/>
          <w:szCs w:val="24"/>
        </w:rPr>
        <w:t>IOException</w:t>
      </w:r>
      <w:proofErr w:type="spellEnd"/>
      <w:r w:rsidRPr="00876E3E">
        <w:rPr>
          <w:rFonts w:ascii="Times New Roman" w:hAnsi="Times New Roman" w:cs="Times New Roman"/>
          <w:i/>
          <w:iCs/>
          <w:sz w:val="24"/>
          <w:szCs w:val="24"/>
        </w:rPr>
        <w:t xml:space="preserve"> {</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String line = </w:t>
      </w:r>
      <w:proofErr w:type="spellStart"/>
      <w:proofErr w:type="gramStart"/>
      <w:r w:rsidRPr="00876E3E">
        <w:rPr>
          <w:rFonts w:ascii="Times New Roman" w:hAnsi="Times New Roman" w:cs="Times New Roman"/>
          <w:i/>
          <w:iCs/>
          <w:sz w:val="24"/>
          <w:szCs w:val="24"/>
        </w:rPr>
        <w:t>value.toString</w:t>
      </w:r>
      <w:proofErr w:type="spellEnd"/>
      <w:r w:rsidRPr="00876E3E">
        <w:rPr>
          <w:rFonts w:ascii="Times New Roman" w:hAnsi="Times New Roman" w:cs="Times New Roman"/>
          <w:i/>
          <w:iCs/>
          <w:sz w:val="24"/>
          <w:szCs w:val="24"/>
        </w:rPr>
        <w:t>(</w:t>
      </w:r>
      <w:proofErr w:type="gramEnd"/>
      <w:r w:rsidRPr="00876E3E">
        <w:rPr>
          <w:rFonts w:ascii="Times New Roman" w:hAnsi="Times New Roman" w:cs="Times New Roman"/>
          <w:i/>
          <w:iCs/>
          <w:sz w:val="24"/>
          <w:szCs w:val="24"/>
        </w:rPr>
        <w:t>);</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spellStart"/>
      <w:r w:rsidRPr="00876E3E">
        <w:rPr>
          <w:rFonts w:ascii="Times New Roman" w:hAnsi="Times New Roman" w:cs="Times New Roman"/>
          <w:i/>
          <w:iCs/>
          <w:sz w:val="24"/>
          <w:szCs w:val="24"/>
        </w:rPr>
        <w:t>StringTokenizer</w:t>
      </w:r>
      <w:proofErr w:type="spellEnd"/>
      <w:r w:rsidRPr="00876E3E">
        <w:rPr>
          <w:rFonts w:ascii="Times New Roman" w:hAnsi="Times New Roman" w:cs="Times New Roman"/>
          <w:i/>
          <w:iCs/>
          <w:sz w:val="24"/>
          <w:szCs w:val="24"/>
        </w:rPr>
        <w:t xml:space="preserve"> = new </w:t>
      </w:r>
      <w:proofErr w:type="spellStart"/>
      <w:proofErr w:type="gramStart"/>
      <w:r w:rsidRPr="00876E3E">
        <w:rPr>
          <w:rFonts w:ascii="Times New Roman" w:hAnsi="Times New Roman" w:cs="Times New Roman"/>
          <w:i/>
          <w:iCs/>
          <w:sz w:val="24"/>
          <w:szCs w:val="24"/>
        </w:rPr>
        <w:t>StringTokenizer</w:t>
      </w:r>
      <w:proofErr w:type="spellEnd"/>
      <w:r w:rsidRPr="00876E3E">
        <w:rPr>
          <w:rFonts w:ascii="Times New Roman" w:hAnsi="Times New Roman" w:cs="Times New Roman"/>
          <w:i/>
          <w:iCs/>
          <w:sz w:val="24"/>
          <w:szCs w:val="24"/>
        </w:rPr>
        <w:t>(</w:t>
      </w:r>
      <w:proofErr w:type="gramEnd"/>
      <w:r w:rsidRPr="00876E3E">
        <w:rPr>
          <w:rFonts w:ascii="Times New Roman" w:hAnsi="Times New Roman" w:cs="Times New Roman"/>
          <w:i/>
          <w:iCs/>
          <w:sz w:val="24"/>
          <w:szCs w:val="24"/>
        </w:rPr>
        <w:t>line);</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gramStart"/>
      <w:r w:rsidRPr="00876E3E">
        <w:rPr>
          <w:rFonts w:ascii="Times New Roman" w:hAnsi="Times New Roman" w:cs="Times New Roman"/>
          <w:i/>
          <w:iCs/>
          <w:sz w:val="24"/>
          <w:szCs w:val="24"/>
        </w:rPr>
        <w:t>while</w:t>
      </w:r>
      <w:r w:rsidRPr="00876E3E">
        <w:rPr>
          <w:rFonts w:ascii="Times New Roman" w:hAnsi="Times New Roman" w:cs="Times New Roman"/>
          <w:i/>
          <w:iCs/>
          <w:sz w:val="24"/>
          <w:szCs w:val="24"/>
        </w:rPr>
        <w:t>(</w:t>
      </w:r>
      <w:proofErr w:type="spellStart"/>
      <w:proofErr w:type="gramEnd"/>
      <w:r w:rsidRPr="00876E3E">
        <w:rPr>
          <w:rFonts w:ascii="Times New Roman" w:hAnsi="Times New Roman" w:cs="Times New Roman"/>
          <w:i/>
          <w:iCs/>
          <w:sz w:val="24"/>
          <w:szCs w:val="24"/>
        </w:rPr>
        <w:t>tokenizer.hasNext</w:t>
      </w:r>
      <w:proofErr w:type="spellEnd"/>
      <w:r w:rsidRPr="00876E3E">
        <w:rPr>
          <w:rFonts w:ascii="Times New Roman" w:hAnsi="Times New Roman" w:cs="Times New Roman"/>
          <w:i/>
          <w:iCs/>
          <w:sz w:val="24"/>
          <w:szCs w:val="24"/>
        </w:rPr>
        <w:t>()) {</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spellStart"/>
      <w:proofErr w:type="gramStart"/>
      <w:r w:rsidRPr="00876E3E">
        <w:rPr>
          <w:rFonts w:ascii="Times New Roman" w:hAnsi="Times New Roman" w:cs="Times New Roman"/>
          <w:i/>
          <w:iCs/>
          <w:sz w:val="24"/>
          <w:szCs w:val="24"/>
        </w:rPr>
        <w:t>word.set</w:t>
      </w:r>
      <w:proofErr w:type="spellEnd"/>
      <w:r w:rsidRPr="00876E3E">
        <w:rPr>
          <w:rFonts w:ascii="Times New Roman" w:hAnsi="Times New Roman" w:cs="Times New Roman"/>
          <w:i/>
          <w:iCs/>
          <w:sz w:val="24"/>
          <w:szCs w:val="24"/>
        </w:rPr>
        <w:t>(</w:t>
      </w:r>
      <w:proofErr w:type="spellStart"/>
      <w:proofErr w:type="gramEnd"/>
      <w:r w:rsidRPr="00876E3E">
        <w:rPr>
          <w:rFonts w:ascii="Times New Roman" w:hAnsi="Times New Roman" w:cs="Times New Roman"/>
          <w:i/>
          <w:iCs/>
          <w:sz w:val="24"/>
          <w:szCs w:val="24"/>
        </w:rPr>
        <w:t>tokenizer.nextToken</w:t>
      </w:r>
      <w:proofErr w:type="spellEnd"/>
      <w:r w:rsidRPr="00876E3E">
        <w:rPr>
          <w:rFonts w:ascii="Times New Roman" w:hAnsi="Times New Roman" w:cs="Times New Roman"/>
          <w:i/>
          <w:iCs/>
          <w:sz w:val="24"/>
          <w:szCs w:val="24"/>
        </w:rPr>
        <w:t>());</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spellStart"/>
      <w:proofErr w:type="gramStart"/>
      <w:r w:rsidRPr="00876E3E">
        <w:rPr>
          <w:rFonts w:ascii="Times New Roman" w:hAnsi="Times New Roman" w:cs="Times New Roman"/>
          <w:i/>
          <w:iCs/>
          <w:sz w:val="24"/>
          <w:szCs w:val="24"/>
        </w:rPr>
        <w:t>output.collect</w:t>
      </w:r>
      <w:proofErr w:type="spellEnd"/>
      <w:r w:rsidRPr="00876E3E">
        <w:rPr>
          <w:rFonts w:ascii="Times New Roman" w:hAnsi="Times New Roman" w:cs="Times New Roman"/>
          <w:i/>
          <w:iCs/>
          <w:sz w:val="24"/>
          <w:szCs w:val="24"/>
        </w:rPr>
        <w:t>(</w:t>
      </w:r>
      <w:proofErr w:type="spellStart"/>
      <w:proofErr w:type="gramEnd"/>
      <w:r w:rsidRPr="00876E3E">
        <w:rPr>
          <w:rFonts w:ascii="Times New Roman" w:hAnsi="Times New Roman" w:cs="Times New Roman"/>
          <w:i/>
          <w:iCs/>
          <w:sz w:val="24"/>
          <w:szCs w:val="24"/>
        </w:rPr>
        <w:t>word,one</w:t>
      </w:r>
      <w:proofErr w:type="spellEnd"/>
      <w:r w:rsidRPr="00876E3E">
        <w:rPr>
          <w:rFonts w:ascii="Times New Roman" w:hAnsi="Times New Roman" w:cs="Times New Roman"/>
          <w:i/>
          <w:iCs/>
          <w:sz w:val="24"/>
          <w:szCs w:val="24"/>
        </w:rPr>
        <w:t>);</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
    <w:p w:rsidR="00000000" w:rsidRDefault="00031FC1" w:rsidP="00876E3E">
      <w:pPr>
        <w:autoSpaceDE w:val="0"/>
        <w:autoSpaceDN w:val="0"/>
        <w:adjustRightInd w:val="0"/>
        <w:spacing w:after="0" w:line="240" w:lineRule="auto"/>
        <w:ind w:left="720"/>
        <w:jc w:val="both"/>
        <w:rPr>
          <w:rFonts w:ascii="Times New Roman" w:hAnsi="Times New Roman" w:cs="Times New Roman"/>
          <w:i/>
          <w:iCs/>
          <w:sz w:val="24"/>
          <w:szCs w:val="24"/>
        </w:rPr>
      </w:pPr>
      <w:r w:rsidRPr="00876E3E">
        <w:rPr>
          <w:rFonts w:ascii="Times New Roman" w:hAnsi="Times New Roman" w:cs="Times New Roman"/>
          <w:i/>
          <w:iCs/>
          <w:sz w:val="24"/>
          <w:szCs w:val="24"/>
        </w:rPr>
        <w:t xml:space="preserve">  }</w:t>
      </w:r>
    </w:p>
    <w:p w:rsidR="00876E3E" w:rsidRPr="00876E3E" w:rsidRDefault="00876E3E" w:rsidP="00876E3E">
      <w:pPr>
        <w:autoSpaceDE w:val="0"/>
        <w:autoSpaceDN w:val="0"/>
        <w:adjustRightInd w:val="0"/>
        <w:spacing w:after="0" w:line="240" w:lineRule="auto"/>
        <w:ind w:left="720"/>
        <w:jc w:val="both"/>
        <w:rPr>
          <w:rFonts w:ascii="Times New Roman" w:hAnsi="Times New Roman" w:cs="Times New Roman"/>
          <w:sz w:val="24"/>
          <w:szCs w:val="24"/>
        </w:rPr>
      </w:pPr>
    </w:p>
    <w:p w:rsidR="00876E3E" w:rsidRDefault="00876E3E" w:rsidP="00D319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Word Count Reducer </w:t>
      </w:r>
    </w:p>
    <w:p w:rsidR="00876E3E" w:rsidRDefault="00876E3E" w:rsidP="00D319F2">
      <w:pPr>
        <w:autoSpaceDE w:val="0"/>
        <w:autoSpaceDN w:val="0"/>
        <w:adjustRightInd w:val="0"/>
        <w:spacing w:after="0" w:line="240" w:lineRule="auto"/>
        <w:jc w:val="both"/>
        <w:rPr>
          <w:rFonts w:ascii="Times New Roman" w:hAnsi="Times New Roman" w:cs="Times New Roman"/>
          <w:sz w:val="24"/>
          <w:szCs w:val="24"/>
        </w:rPr>
      </w:pP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proofErr w:type="gramStart"/>
      <w:r w:rsidRPr="00876E3E">
        <w:rPr>
          <w:rFonts w:ascii="Times New Roman" w:hAnsi="Times New Roman" w:cs="Times New Roman"/>
          <w:i/>
          <w:iCs/>
          <w:sz w:val="24"/>
          <w:szCs w:val="24"/>
        </w:rPr>
        <w:t>public</w:t>
      </w:r>
      <w:proofErr w:type="gramEnd"/>
      <w:r w:rsidRPr="00876E3E">
        <w:rPr>
          <w:rFonts w:ascii="Times New Roman" w:hAnsi="Times New Roman" w:cs="Times New Roman"/>
          <w:i/>
          <w:iCs/>
          <w:sz w:val="24"/>
          <w:szCs w:val="24"/>
        </w:rPr>
        <w:t xml:space="preserve"> static class Reduce extends </w:t>
      </w:r>
      <w:proofErr w:type="spellStart"/>
      <w:r w:rsidRPr="00876E3E">
        <w:rPr>
          <w:rFonts w:ascii="Times New Roman" w:hAnsi="Times New Roman" w:cs="Times New Roman"/>
          <w:i/>
          <w:iCs/>
          <w:sz w:val="24"/>
          <w:szCs w:val="24"/>
        </w:rPr>
        <w:t>MapReduceBase</w:t>
      </w:r>
      <w:proofErr w:type="spellEnd"/>
      <w:r w:rsidRPr="00876E3E">
        <w:rPr>
          <w:rFonts w:ascii="Times New Roman" w:hAnsi="Times New Roman" w:cs="Times New Roman"/>
          <w:i/>
          <w:iCs/>
          <w:sz w:val="24"/>
          <w:szCs w:val="24"/>
        </w:rPr>
        <w:t xml:space="preserve"> implements Reducer&lt;</w:t>
      </w:r>
      <w:proofErr w:type="spellStart"/>
      <w:r w:rsidRPr="00876E3E">
        <w:rPr>
          <w:rFonts w:ascii="Times New Roman" w:hAnsi="Times New Roman" w:cs="Times New Roman"/>
          <w:i/>
          <w:iCs/>
          <w:sz w:val="24"/>
          <w:szCs w:val="24"/>
        </w:rPr>
        <w:t>Text,IntWritable,Text,IntWritable</w:t>
      </w:r>
      <w:proofErr w:type="spellEnd"/>
      <w:r w:rsidRPr="00876E3E">
        <w:rPr>
          <w:rFonts w:ascii="Times New Roman" w:hAnsi="Times New Roman" w:cs="Times New Roman"/>
          <w:i/>
          <w:iCs/>
          <w:sz w:val="24"/>
          <w:szCs w:val="24"/>
        </w:rPr>
        <w:t>&gt; {</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proofErr w:type="gramStart"/>
      <w:r w:rsidRPr="00876E3E">
        <w:rPr>
          <w:rFonts w:ascii="Times New Roman" w:hAnsi="Times New Roman" w:cs="Times New Roman"/>
          <w:i/>
          <w:iCs/>
          <w:sz w:val="24"/>
          <w:szCs w:val="24"/>
        </w:rPr>
        <w:t>public</w:t>
      </w:r>
      <w:proofErr w:type="gramEnd"/>
      <w:r w:rsidRPr="00876E3E">
        <w:rPr>
          <w:rFonts w:ascii="Times New Roman" w:hAnsi="Times New Roman" w:cs="Times New Roman"/>
          <w:i/>
          <w:iCs/>
          <w:sz w:val="24"/>
          <w:szCs w:val="24"/>
        </w:rPr>
        <w:t xml:space="preserve"> static void m</w:t>
      </w:r>
      <w:r w:rsidRPr="00876E3E">
        <w:rPr>
          <w:rFonts w:ascii="Times New Roman" w:hAnsi="Times New Roman" w:cs="Times New Roman"/>
          <w:i/>
          <w:iCs/>
          <w:sz w:val="24"/>
          <w:szCs w:val="24"/>
        </w:rPr>
        <w:t xml:space="preserve">ap(Text key, </w:t>
      </w:r>
      <w:proofErr w:type="spellStart"/>
      <w:r w:rsidRPr="00876E3E">
        <w:rPr>
          <w:rFonts w:ascii="Times New Roman" w:hAnsi="Times New Roman" w:cs="Times New Roman"/>
          <w:i/>
          <w:iCs/>
          <w:sz w:val="24"/>
          <w:szCs w:val="24"/>
        </w:rPr>
        <w:t>Iterator</w:t>
      </w:r>
      <w:proofErr w:type="spellEnd"/>
      <w:r w:rsidRPr="00876E3E">
        <w:rPr>
          <w:rFonts w:ascii="Times New Roman" w:hAnsi="Times New Roman" w:cs="Times New Roman"/>
          <w:i/>
          <w:iCs/>
          <w:sz w:val="24"/>
          <w:szCs w:val="24"/>
        </w:rPr>
        <w:t>&lt;</w:t>
      </w:r>
      <w:proofErr w:type="spellStart"/>
      <w:r w:rsidRPr="00876E3E">
        <w:rPr>
          <w:rFonts w:ascii="Times New Roman" w:hAnsi="Times New Roman" w:cs="Times New Roman"/>
          <w:i/>
          <w:iCs/>
          <w:sz w:val="24"/>
          <w:szCs w:val="24"/>
        </w:rPr>
        <w:t>IntWritable</w:t>
      </w:r>
      <w:proofErr w:type="spellEnd"/>
      <w:r w:rsidRPr="00876E3E">
        <w:rPr>
          <w:rFonts w:ascii="Times New Roman" w:hAnsi="Times New Roman" w:cs="Times New Roman"/>
          <w:i/>
          <w:iCs/>
          <w:sz w:val="24"/>
          <w:szCs w:val="24"/>
        </w:rPr>
        <w:t xml:space="preserve">&gt; values, </w:t>
      </w:r>
      <w:proofErr w:type="spellStart"/>
      <w:r w:rsidRPr="00876E3E">
        <w:rPr>
          <w:rFonts w:ascii="Times New Roman" w:hAnsi="Times New Roman" w:cs="Times New Roman"/>
          <w:i/>
          <w:iCs/>
          <w:sz w:val="24"/>
          <w:szCs w:val="24"/>
        </w:rPr>
        <w:t>OutputCollector</w:t>
      </w:r>
      <w:proofErr w:type="spellEnd"/>
      <w:r w:rsidRPr="00876E3E">
        <w:rPr>
          <w:rFonts w:ascii="Times New Roman" w:hAnsi="Times New Roman" w:cs="Times New Roman"/>
          <w:i/>
          <w:iCs/>
          <w:sz w:val="24"/>
          <w:szCs w:val="24"/>
        </w:rPr>
        <w:t>&lt;</w:t>
      </w:r>
      <w:proofErr w:type="spellStart"/>
      <w:r w:rsidRPr="00876E3E">
        <w:rPr>
          <w:rFonts w:ascii="Times New Roman" w:hAnsi="Times New Roman" w:cs="Times New Roman"/>
          <w:i/>
          <w:iCs/>
          <w:sz w:val="24"/>
          <w:szCs w:val="24"/>
        </w:rPr>
        <w:t>Text,IntWritable</w:t>
      </w:r>
      <w:proofErr w:type="spellEnd"/>
      <w:r w:rsidRPr="00876E3E">
        <w:rPr>
          <w:rFonts w:ascii="Times New Roman" w:hAnsi="Times New Roman" w:cs="Times New Roman"/>
          <w:i/>
          <w:iCs/>
          <w:sz w:val="24"/>
          <w:szCs w:val="24"/>
        </w:rPr>
        <w:t xml:space="preserve">&gt; output, Reporter </w:t>
      </w:r>
      <w:proofErr w:type="spellStart"/>
      <w:r w:rsidRPr="00876E3E">
        <w:rPr>
          <w:rFonts w:ascii="Times New Roman" w:hAnsi="Times New Roman" w:cs="Times New Roman"/>
          <w:i/>
          <w:iCs/>
          <w:sz w:val="24"/>
          <w:szCs w:val="24"/>
        </w:rPr>
        <w:t>reporter</w:t>
      </w:r>
      <w:proofErr w:type="spellEnd"/>
      <w:r w:rsidRPr="00876E3E">
        <w:rPr>
          <w:rFonts w:ascii="Times New Roman" w:hAnsi="Times New Roman" w:cs="Times New Roman"/>
          <w:i/>
          <w:iCs/>
          <w:sz w:val="24"/>
          <w:szCs w:val="24"/>
        </w:rPr>
        <w:t xml:space="preserve">) throws </w:t>
      </w:r>
      <w:proofErr w:type="spellStart"/>
      <w:r w:rsidRPr="00876E3E">
        <w:rPr>
          <w:rFonts w:ascii="Times New Roman" w:hAnsi="Times New Roman" w:cs="Times New Roman"/>
          <w:i/>
          <w:iCs/>
          <w:sz w:val="24"/>
          <w:szCs w:val="24"/>
        </w:rPr>
        <w:t>IOException</w:t>
      </w:r>
      <w:proofErr w:type="spellEnd"/>
      <w:r w:rsidRPr="00876E3E">
        <w:rPr>
          <w:rFonts w:ascii="Times New Roman" w:hAnsi="Times New Roman" w:cs="Times New Roman"/>
          <w:i/>
          <w:iCs/>
          <w:sz w:val="24"/>
          <w:szCs w:val="24"/>
        </w:rPr>
        <w:t xml:space="preserve"> {</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spellStart"/>
      <w:proofErr w:type="gramStart"/>
      <w:r w:rsidRPr="00876E3E">
        <w:rPr>
          <w:rFonts w:ascii="Times New Roman" w:hAnsi="Times New Roman" w:cs="Times New Roman"/>
          <w:i/>
          <w:iCs/>
          <w:sz w:val="24"/>
          <w:szCs w:val="24"/>
        </w:rPr>
        <w:t>int</w:t>
      </w:r>
      <w:proofErr w:type="spellEnd"/>
      <w:proofErr w:type="gramEnd"/>
      <w:r w:rsidRPr="00876E3E">
        <w:rPr>
          <w:rFonts w:ascii="Times New Roman" w:hAnsi="Times New Roman" w:cs="Times New Roman"/>
          <w:i/>
          <w:iCs/>
          <w:sz w:val="24"/>
          <w:szCs w:val="24"/>
        </w:rPr>
        <w:t xml:space="preserve"> sum = 0;</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gramStart"/>
      <w:r w:rsidRPr="00876E3E">
        <w:rPr>
          <w:rFonts w:ascii="Times New Roman" w:hAnsi="Times New Roman" w:cs="Times New Roman"/>
          <w:i/>
          <w:iCs/>
          <w:sz w:val="24"/>
          <w:szCs w:val="24"/>
        </w:rPr>
        <w:t>while(</w:t>
      </w:r>
      <w:proofErr w:type="spellStart"/>
      <w:proofErr w:type="gramEnd"/>
      <w:r w:rsidRPr="00876E3E">
        <w:rPr>
          <w:rFonts w:ascii="Times New Roman" w:hAnsi="Times New Roman" w:cs="Times New Roman"/>
          <w:i/>
          <w:iCs/>
          <w:sz w:val="24"/>
          <w:szCs w:val="24"/>
        </w:rPr>
        <w:t>values.hasNext</w:t>
      </w:r>
      <w:proofErr w:type="spellEnd"/>
      <w:r w:rsidRPr="00876E3E">
        <w:rPr>
          <w:rFonts w:ascii="Times New Roman" w:hAnsi="Times New Roman" w:cs="Times New Roman"/>
          <w:i/>
          <w:iCs/>
          <w:sz w:val="24"/>
          <w:szCs w:val="24"/>
        </w:rPr>
        <w:t>()) {</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gramStart"/>
      <w:r w:rsidRPr="00876E3E">
        <w:rPr>
          <w:rFonts w:ascii="Times New Roman" w:hAnsi="Times New Roman" w:cs="Times New Roman"/>
          <w:i/>
          <w:iCs/>
          <w:sz w:val="24"/>
          <w:szCs w:val="24"/>
        </w:rPr>
        <w:t>sum</w:t>
      </w:r>
      <w:proofErr w:type="gramEnd"/>
      <w:r w:rsidRPr="00876E3E">
        <w:rPr>
          <w:rFonts w:ascii="Times New Roman" w:hAnsi="Times New Roman" w:cs="Times New Roman"/>
          <w:i/>
          <w:iCs/>
          <w:sz w:val="24"/>
          <w:szCs w:val="24"/>
        </w:rPr>
        <w:t xml:space="preserve"> += </w:t>
      </w:r>
      <w:proofErr w:type="spellStart"/>
      <w:r w:rsidRPr="00876E3E">
        <w:rPr>
          <w:rFonts w:ascii="Times New Roman" w:hAnsi="Times New Roman" w:cs="Times New Roman"/>
          <w:i/>
          <w:iCs/>
          <w:sz w:val="24"/>
          <w:szCs w:val="24"/>
        </w:rPr>
        <w:t>values.next</w:t>
      </w:r>
      <w:proofErr w:type="spellEnd"/>
      <w:r w:rsidRPr="00876E3E">
        <w:rPr>
          <w:rFonts w:ascii="Times New Roman" w:hAnsi="Times New Roman" w:cs="Times New Roman"/>
          <w:i/>
          <w:iCs/>
          <w:sz w:val="24"/>
          <w:szCs w:val="24"/>
        </w:rPr>
        <w:t>().get();</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         </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roofErr w:type="spellStart"/>
      <w:proofErr w:type="gramStart"/>
      <w:r w:rsidRPr="00876E3E">
        <w:rPr>
          <w:rFonts w:ascii="Times New Roman" w:hAnsi="Times New Roman" w:cs="Times New Roman"/>
          <w:i/>
          <w:iCs/>
          <w:sz w:val="24"/>
          <w:szCs w:val="24"/>
        </w:rPr>
        <w:t>output.collect</w:t>
      </w:r>
      <w:proofErr w:type="spellEnd"/>
      <w:r w:rsidRPr="00876E3E">
        <w:rPr>
          <w:rFonts w:ascii="Times New Roman" w:hAnsi="Times New Roman" w:cs="Times New Roman"/>
          <w:i/>
          <w:iCs/>
          <w:sz w:val="24"/>
          <w:szCs w:val="24"/>
        </w:rPr>
        <w:t>(</w:t>
      </w:r>
      <w:proofErr w:type="gramEnd"/>
      <w:r w:rsidRPr="00876E3E">
        <w:rPr>
          <w:rFonts w:ascii="Times New Roman" w:hAnsi="Times New Roman" w:cs="Times New Roman"/>
          <w:i/>
          <w:iCs/>
          <w:sz w:val="24"/>
          <w:szCs w:val="24"/>
        </w:rPr>
        <w:t xml:space="preserve">key, new </w:t>
      </w:r>
      <w:proofErr w:type="spellStart"/>
      <w:r w:rsidRPr="00876E3E">
        <w:rPr>
          <w:rFonts w:ascii="Times New Roman" w:hAnsi="Times New Roman" w:cs="Times New Roman"/>
          <w:i/>
          <w:iCs/>
          <w:sz w:val="24"/>
          <w:szCs w:val="24"/>
        </w:rPr>
        <w:t>IntWritable</w:t>
      </w:r>
      <w:proofErr w:type="spellEnd"/>
      <w:r w:rsidRPr="00876E3E">
        <w:rPr>
          <w:rFonts w:ascii="Times New Roman" w:hAnsi="Times New Roman" w:cs="Times New Roman"/>
          <w:i/>
          <w:iCs/>
          <w:sz w:val="24"/>
          <w:szCs w:val="24"/>
        </w:rPr>
        <w:t>(sum));</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
    <w:p w:rsidR="00000000" w:rsidRPr="00876E3E" w:rsidRDefault="00031FC1" w:rsidP="00876E3E">
      <w:pPr>
        <w:autoSpaceDE w:val="0"/>
        <w:autoSpaceDN w:val="0"/>
        <w:adjustRightInd w:val="0"/>
        <w:spacing w:after="0" w:line="240" w:lineRule="auto"/>
        <w:ind w:left="720"/>
        <w:jc w:val="both"/>
        <w:rPr>
          <w:rFonts w:ascii="Times New Roman" w:hAnsi="Times New Roman" w:cs="Times New Roman"/>
          <w:sz w:val="24"/>
          <w:szCs w:val="24"/>
        </w:rPr>
      </w:pPr>
      <w:r w:rsidRPr="00876E3E">
        <w:rPr>
          <w:rFonts w:ascii="Times New Roman" w:hAnsi="Times New Roman" w:cs="Times New Roman"/>
          <w:i/>
          <w:iCs/>
          <w:sz w:val="24"/>
          <w:szCs w:val="24"/>
        </w:rPr>
        <w:t xml:space="preserve">  }</w:t>
      </w:r>
    </w:p>
    <w:p w:rsidR="00D428C8" w:rsidRDefault="00D428C8" w:rsidP="00D428C8">
      <w:pPr>
        <w:pStyle w:val="Heading1"/>
      </w:pPr>
      <w:r>
        <w:lastRenderedPageBreak/>
        <w:t>Map Reduce Types and Formats</w:t>
      </w:r>
    </w:p>
    <w:p w:rsidR="00D428C8" w:rsidRDefault="00D428C8" w:rsidP="00D428C8">
      <w:pPr>
        <w:pStyle w:val="Heading2"/>
      </w:pPr>
      <w:bookmarkStart w:id="17" w:name="user-content-mapreduce-types"/>
      <w:bookmarkEnd w:id="17"/>
      <w:proofErr w:type="spellStart"/>
      <w:r>
        <w:t>MapReduce</w:t>
      </w:r>
      <w:proofErr w:type="spellEnd"/>
      <w:r>
        <w:t xml:space="preserve"> types</w:t>
      </w:r>
    </w:p>
    <w:p w:rsidR="00D428C8" w:rsidRDefault="00D428C8" w:rsidP="00D428C8">
      <w:pPr>
        <w:pStyle w:val="BodyText"/>
        <w:numPr>
          <w:ilvl w:val="0"/>
          <w:numId w:val="27"/>
        </w:numPr>
        <w:tabs>
          <w:tab w:val="left" w:pos="707"/>
        </w:tabs>
        <w:spacing w:after="0"/>
      </w:pPr>
      <w:r>
        <w:t xml:space="preserve">map: (k1, v1) -&gt; list(k2, v2) </w:t>
      </w:r>
    </w:p>
    <w:p w:rsidR="00D428C8" w:rsidRDefault="00D428C8" w:rsidP="00D428C8">
      <w:pPr>
        <w:pStyle w:val="BodyText"/>
        <w:numPr>
          <w:ilvl w:val="0"/>
          <w:numId w:val="27"/>
        </w:numPr>
        <w:tabs>
          <w:tab w:val="left" w:pos="707"/>
        </w:tabs>
        <w:spacing w:after="0"/>
      </w:pPr>
      <w:r>
        <w:t xml:space="preserve">combine: (k2, list(v2)) -&gt; list(k2, v2) </w:t>
      </w:r>
    </w:p>
    <w:p w:rsidR="00D428C8" w:rsidRDefault="00D428C8" w:rsidP="00D428C8">
      <w:pPr>
        <w:pStyle w:val="BodyText"/>
        <w:numPr>
          <w:ilvl w:val="0"/>
          <w:numId w:val="27"/>
        </w:numPr>
        <w:tabs>
          <w:tab w:val="left" w:pos="707"/>
        </w:tabs>
      </w:pPr>
      <w:r>
        <w:t xml:space="preserve">reduce: (k2, list(v2)) -&gt; list(k3, v3) </w:t>
      </w:r>
    </w:p>
    <w:p w:rsidR="00D428C8" w:rsidRDefault="00D428C8" w:rsidP="00D428C8">
      <w:pPr>
        <w:pStyle w:val="BodyText"/>
      </w:pPr>
      <w:r>
        <w:t>Context objects are used for emitting key-value pairs. While it's good to match map output with reduce input, it's not enforced by the Java compiler</w:t>
      </w:r>
    </w:p>
    <w:p w:rsidR="00D428C8" w:rsidRDefault="00D428C8" w:rsidP="00D428C8">
      <w:pPr>
        <w:pStyle w:val="BodyText"/>
      </w:pPr>
      <w:r>
        <w:t>The partition operates on the intermediate key and value types (</w:t>
      </w:r>
      <w:proofErr w:type="gramStart"/>
      <w:r>
        <w:t>k2</w:t>
      </w:r>
      <w:proofErr w:type="gramEnd"/>
      <w:r>
        <w:t xml:space="preserve"> and v2) and returns the partition index.</w:t>
      </w:r>
    </w:p>
    <w:p w:rsidR="00D428C8" w:rsidRDefault="00D428C8" w:rsidP="00D428C8">
      <w:pPr>
        <w:pStyle w:val="BodyText"/>
      </w:pPr>
      <w:r>
        <w:t xml:space="preserve">Input types are set by the input </w:t>
      </w:r>
      <w:proofErr w:type="gramStart"/>
      <w:r>
        <w:t>format,</w:t>
      </w:r>
      <w:proofErr w:type="gramEnd"/>
      <w:r>
        <w:t xml:space="preserve"> the other types are set in the Job. If not set, the intermediates types default to the final output types, so if k2 and k3 are the same there is no need to call </w:t>
      </w:r>
      <w:proofErr w:type="spellStart"/>
      <w:proofErr w:type="gramStart"/>
      <w:r>
        <w:rPr>
          <w:rStyle w:val="Strong"/>
        </w:rPr>
        <w:t>setMapOutputKeyClass</w:t>
      </w:r>
      <w:proofErr w:type="spellEnd"/>
      <w:r>
        <w:rPr>
          <w:rStyle w:val="Strong"/>
        </w:rPr>
        <w:t>(</w:t>
      </w:r>
      <w:proofErr w:type="gramEnd"/>
      <w:r>
        <w:rPr>
          <w:rStyle w:val="Strong"/>
        </w:rPr>
        <w:t>)</w:t>
      </w:r>
      <w:r>
        <w:t>. Some must be set because some in some aspects the type can be checked at compile time.</w:t>
      </w:r>
    </w:p>
    <w:p w:rsidR="00D428C8" w:rsidRDefault="00D428C8" w:rsidP="00D428C8">
      <w:pPr>
        <w:pStyle w:val="Heading3"/>
      </w:pPr>
      <w:bookmarkStart w:id="18" w:name="user-content-the-default-mapreduce-job"/>
      <w:bookmarkEnd w:id="18"/>
      <w:r>
        <w:t xml:space="preserve">The default </w:t>
      </w:r>
      <w:proofErr w:type="spellStart"/>
      <w:r>
        <w:t>MapReduce</w:t>
      </w:r>
      <w:proofErr w:type="spellEnd"/>
      <w:r>
        <w:t xml:space="preserve"> Job</w:t>
      </w:r>
    </w:p>
    <w:p w:rsidR="00D428C8" w:rsidRDefault="00D428C8" w:rsidP="00D428C8">
      <w:pPr>
        <w:pStyle w:val="PreformattedText"/>
      </w:pPr>
      <w:r>
        <w:t xml:space="preserve">    </w:t>
      </w:r>
      <w:proofErr w:type="gramStart"/>
      <w:r>
        <w:t>public</w:t>
      </w:r>
      <w:proofErr w:type="gramEnd"/>
      <w:r>
        <w:t xml:space="preserve"> </w:t>
      </w:r>
      <w:proofErr w:type="spellStart"/>
      <w:r>
        <w:t>int</w:t>
      </w:r>
      <w:proofErr w:type="spellEnd"/>
      <w:r>
        <w:t xml:space="preserve"> run(String[] </w:t>
      </w:r>
      <w:proofErr w:type="spellStart"/>
      <w:r>
        <w:t>args</w:t>
      </w:r>
      <w:proofErr w:type="spellEnd"/>
      <w:r>
        <w:t>) throws Exception {</w:t>
      </w:r>
    </w:p>
    <w:p w:rsidR="00D428C8" w:rsidRDefault="00D428C8" w:rsidP="00D428C8">
      <w:pPr>
        <w:pStyle w:val="PreformattedText"/>
      </w:pPr>
      <w:r>
        <w:t xml:space="preserve">        Job </w:t>
      </w:r>
      <w:proofErr w:type="spellStart"/>
      <w:r>
        <w:t>job</w:t>
      </w:r>
      <w:proofErr w:type="spellEnd"/>
      <w:r>
        <w:t xml:space="preserve"> = </w:t>
      </w:r>
      <w:proofErr w:type="spellStart"/>
      <w:proofErr w:type="gramStart"/>
      <w:r>
        <w:t>JobBuilder.parseInputAndOutput</w:t>
      </w:r>
      <w:proofErr w:type="spellEnd"/>
      <w:r>
        <w:t>(</w:t>
      </w:r>
      <w:proofErr w:type="gramEnd"/>
      <w:r>
        <w:t xml:space="preserve">this, </w:t>
      </w:r>
      <w:proofErr w:type="spellStart"/>
      <w:r>
        <w:t>getConf</w:t>
      </w:r>
      <w:proofErr w:type="spellEnd"/>
      <w:r>
        <w:t xml:space="preserve">(), </w:t>
      </w:r>
      <w:proofErr w:type="spellStart"/>
      <w:r>
        <w:t>args</w:t>
      </w:r>
      <w:proofErr w:type="spellEnd"/>
      <w:r>
        <w:t>);</w:t>
      </w:r>
    </w:p>
    <w:p w:rsidR="00D428C8" w:rsidRDefault="00D428C8" w:rsidP="00D428C8">
      <w:pPr>
        <w:pStyle w:val="PreformattedText"/>
      </w:pPr>
    </w:p>
    <w:p w:rsidR="00D428C8" w:rsidRDefault="00D428C8" w:rsidP="00D428C8">
      <w:pPr>
        <w:pStyle w:val="PreformattedText"/>
      </w:pPr>
      <w:r>
        <w:t xml:space="preserve">        </w:t>
      </w:r>
      <w:proofErr w:type="spellStart"/>
      <w:proofErr w:type="gramStart"/>
      <w:r>
        <w:t>job.setInputFormatClass</w:t>
      </w:r>
      <w:proofErr w:type="spellEnd"/>
      <w:r>
        <w:t>(</w:t>
      </w:r>
      <w:proofErr w:type="spellStart"/>
      <w:proofErr w:type="gramEnd"/>
      <w:r>
        <w:t>TextInputFormat.class</w:t>
      </w:r>
      <w:proofErr w:type="spellEnd"/>
      <w:r>
        <w:t>);</w:t>
      </w:r>
    </w:p>
    <w:p w:rsidR="00D428C8" w:rsidRDefault="00D428C8" w:rsidP="00D428C8">
      <w:pPr>
        <w:pStyle w:val="PreformattedText"/>
      </w:pPr>
    </w:p>
    <w:p w:rsidR="00D428C8" w:rsidRDefault="00D428C8" w:rsidP="00D428C8">
      <w:pPr>
        <w:pStyle w:val="PreformattedText"/>
      </w:pPr>
      <w:r>
        <w:t xml:space="preserve">        </w:t>
      </w:r>
      <w:proofErr w:type="spellStart"/>
      <w:proofErr w:type="gramStart"/>
      <w:r>
        <w:t>job.setMapperClass</w:t>
      </w:r>
      <w:proofErr w:type="spellEnd"/>
      <w:r>
        <w:t>(</w:t>
      </w:r>
      <w:proofErr w:type="spellStart"/>
      <w:proofErr w:type="gramEnd"/>
      <w:r>
        <w:t>Mapper.class</w:t>
      </w:r>
      <w:proofErr w:type="spellEnd"/>
      <w:r>
        <w:t>);</w:t>
      </w:r>
    </w:p>
    <w:p w:rsidR="00D428C8" w:rsidRDefault="00D428C8" w:rsidP="00D428C8">
      <w:pPr>
        <w:pStyle w:val="PreformattedText"/>
      </w:pPr>
    </w:p>
    <w:p w:rsidR="00D428C8" w:rsidRDefault="00D428C8" w:rsidP="00D428C8">
      <w:pPr>
        <w:pStyle w:val="PreformattedText"/>
      </w:pPr>
      <w:r>
        <w:t xml:space="preserve">        </w:t>
      </w:r>
      <w:proofErr w:type="spellStart"/>
      <w:proofErr w:type="gramStart"/>
      <w:r>
        <w:t>job.setMapOutputKeyClass</w:t>
      </w:r>
      <w:proofErr w:type="spellEnd"/>
      <w:r>
        <w:t>(</w:t>
      </w:r>
      <w:proofErr w:type="spellStart"/>
      <w:proofErr w:type="gramEnd"/>
      <w:r>
        <w:t>LongWritable.class</w:t>
      </w:r>
      <w:proofErr w:type="spellEnd"/>
      <w:r>
        <w:t>);</w:t>
      </w:r>
    </w:p>
    <w:p w:rsidR="00D428C8" w:rsidRDefault="00D428C8" w:rsidP="00D428C8">
      <w:pPr>
        <w:pStyle w:val="PreformattedText"/>
      </w:pPr>
      <w:r>
        <w:t xml:space="preserve">        </w:t>
      </w:r>
      <w:proofErr w:type="spellStart"/>
      <w:proofErr w:type="gramStart"/>
      <w:r>
        <w:t>job.setMapOutputValueClass</w:t>
      </w:r>
      <w:proofErr w:type="spellEnd"/>
      <w:r>
        <w:t>(</w:t>
      </w:r>
      <w:proofErr w:type="spellStart"/>
      <w:proofErr w:type="gramEnd"/>
      <w:r>
        <w:t>Text.class</w:t>
      </w:r>
      <w:proofErr w:type="spellEnd"/>
      <w:r>
        <w:t>);</w:t>
      </w:r>
    </w:p>
    <w:p w:rsidR="00D428C8" w:rsidRDefault="00D428C8" w:rsidP="00D428C8">
      <w:pPr>
        <w:pStyle w:val="PreformattedText"/>
      </w:pPr>
    </w:p>
    <w:p w:rsidR="00D428C8" w:rsidRDefault="00D428C8" w:rsidP="00D428C8">
      <w:pPr>
        <w:pStyle w:val="PreformattedText"/>
      </w:pPr>
      <w:r>
        <w:t xml:space="preserve">        </w:t>
      </w:r>
      <w:proofErr w:type="spellStart"/>
      <w:proofErr w:type="gramStart"/>
      <w:r>
        <w:t>job.setPartitionerClass</w:t>
      </w:r>
      <w:proofErr w:type="spellEnd"/>
      <w:r>
        <w:t>(</w:t>
      </w:r>
      <w:proofErr w:type="spellStart"/>
      <w:proofErr w:type="gramEnd"/>
      <w:r>
        <w:t>HashPartitioner.class</w:t>
      </w:r>
      <w:proofErr w:type="spellEnd"/>
      <w:r>
        <w:t>);</w:t>
      </w:r>
    </w:p>
    <w:p w:rsidR="00D428C8" w:rsidRDefault="00D428C8" w:rsidP="00D428C8">
      <w:pPr>
        <w:pStyle w:val="PreformattedText"/>
      </w:pPr>
    </w:p>
    <w:p w:rsidR="00D428C8" w:rsidRDefault="00D428C8" w:rsidP="00D428C8">
      <w:pPr>
        <w:pStyle w:val="PreformattedText"/>
      </w:pPr>
      <w:r>
        <w:t xml:space="preserve">        </w:t>
      </w:r>
      <w:proofErr w:type="spellStart"/>
      <w:proofErr w:type="gramStart"/>
      <w:r>
        <w:t>job.setNumReduceTasks</w:t>
      </w:r>
      <w:proofErr w:type="spellEnd"/>
      <w:r>
        <w:t>(</w:t>
      </w:r>
      <w:proofErr w:type="gramEnd"/>
      <w:r>
        <w:t>1);</w:t>
      </w:r>
    </w:p>
    <w:p w:rsidR="00D428C8" w:rsidRDefault="00D428C8" w:rsidP="00D428C8">
      <w:pPr>
        <w:pStyle w:val="PreformattedText"/>
      </w:pPr>
    </w:p>
    <w:p w:rsidR="00D428C8" w:rsidRDefault="00D428C8" w:rsidP="00D428C8">
      <w:pPr>
        <w:pStyle w:val="PreformattedText"/>
      </w:pPr>
      <w:r>
        <w:t xml:space="preserve">        </w:t>
      </w:r>
      <w:proofErr w:type="spellStart"/>
      <w:proofErr w:type="gramStart"/>
      <w:r>
        <w:t>job.setReducerClass</w:t>
      </w:r>
      <w:proofErr w:type="spellEnd"/>
      <w:r>
        <w:t>(</w:t>
      </w:r>
      <w:proofErr w:type="spellStart"/>
      <w:proofErr w:type="gramEnd"/>
      <w:r>
        <w:t>Reducer.class</w:t>
      </w:r>
      <w:proofErr w:type="spellEnd"/>
      <w:r>
        <w:t>);</w:t>
      </w:r>
    </w:p>
    <w:p w:rsidR="00D428C8" w:rsidRDefault="00D428C8" w:rsidP="00D428C8">
      <w:pPr>
        <w:pStyle w:val="PreformattedText"/>
      </w:pPr>
    </w:p>
    <w:p w:rsidR="00D428C8" w:rsidRDefault="00D428C8" w:rsidP="00D428C8">
      <w:pPr>
        <w:pStyle w:val="PreformattedText"/>
      </w:pPr>
      <w:r>
        <w:t xml:space="preserve">        </w:t>
      </w:r>
      <w:proofErr w:type="spellStart"/>
      <w:proofErr w:type="gramStart"/>
      <w:r>
        <w:t>job.setOutputKeyClass</w:t>
      </w:r>
      <w:proofErr w:type="spellEnd"/>
      <w:r>
        <w:t>(</w:t>
      </w:r>
      <w:proofErr w:type="spellStart"/>
      <w:proofErr w:type="gramEnd"/>
      <w:r>
        <w:t>LongWritable.class</w:t>
      </w:r>
      <w:proofErr w:type="spellEnd"/>
      <w:r>
        <w:t>);</w:t>
      </w:r>
    </w:p>
    <w:p w:rsidR="00D428C8" w:rsidRDefault="00D428C8" w:rsidP="00D428C8">
      <w:pPr>
        <w:pStyle w:val="PreformattedText"/>
      </w:pPr>
      <w:r>
        <w:t xml:space="preserve">        </w:t>
      </w:r>
      <w:proofErr w:type="spellStart"/>
      <w:proofErr w:type="gramStart"/>
      <w:r>
        <w:t>job.setOutputValueClass</w:t>
      </w:r>
      <w:proofErr w:type="spellEnd"/>
      <w:r>
        <w:t>(</w:t>
      </w:r>
      <w:proofErr w:type="spellStart"/>
      <w:proofErr w:type="gramEnd"/>
      <w:r>
        <w:t>Text.class</w:t>
      </w:r>
      <w:proofErr w:type="spellEnd"/>
      <w:r>
        <w:t>);</w:t>
      </w:r>
    </w:p>
    <w:p w:rsidR="00D428C8" w:rsidRDefault="00D428C8" w:rsidP="00D428C8">
      <w:pPr>
        <w:pStyle w:val="PreformattedText"/>
      </w:pPr>
    </w:p>
    <w:p w:rsidR="00D428C8" w:rsidRDefault="00D428C8" w:rsidP="00D428C8">
      <w:pPr>
        <w:pStyle w:val="PreformattedText"/>
      </w:pPr>
      <w:r>
        <w:t xml:space="preserve">        </w:t>
      </w:r>
      <w:proofErr w:type="spellStart"/>
      <w:proofErr w:type="gramStart"/>
      <w:r>
        <w:t>job.setOutputFormatClass</w:t>
      </w:r>
      <w:proofErr w:type="spellEnd"/>
      <w:r>
        <w:t>(</w:t>
      </w:r>
      <w:proofErr w:type="spellStart"/>
      <w:proofErr w:type="gramEnd"/>
      <w:r>
        <w:t>TextOutputFormat.class</w:t>
      </w:r>
      <w:proofErr w:type="spellEnd"/>
      <w:r>
        <w:t>);</w:t>
      </w:r>
    </w:p>
    <w:p w:rsidR="00D428C8" w:rsidRDefault="00D428C8" w:rsidP="00D428C8">
      <w:pPr>
        <w:pStyle w:val="PreformattedText"/>
      </w:pPr>
    </w:p>
    <w:p w:rsidR="00D428C8" w:rsidRDefault="00D428C8" w:rsidP="00D428C8">
      <w:pPr>
        <w:pStyle w:val="PreformattedText"/>
      </w:pPr>
      <w:r>
        <w:t xml:space="preserve">        </w:t>
      </w:r>
      <w:proofErr w:type="gramStart"/>
      <w:r>
        <w:t>return</w:t>
      </w:r>
      <w:proofErr w:type="gramEnd"/>
      <w:r>
        <w:t xml:space="preserve"> </w:t>
      </w:r>
      <w:proofErr w:type="spellStart"/>
      <w:r>
        <w:t>job.waitForCompletion</w:t>
      </w:r>
      <w:proofErr w:type="spellEnd"/>
      <w:r>
        <w:t xml:space="preserve">(true) ? </w:t>
      </w:r>
      <w:proofErr w:type="gramStart"/>
      <w:r>
        <w:t>0 :</w:t>
      </w:r>
      <w:proofErr w:type="gramEnd"/>
      <w:r>
        <w:t xml:space="preserve"> 1;</w:t>
      </w:r>
    </w:p>
    <w:p w:rsidR="00D428C8" w:rsidRDefault="00D428C8" w:rsidP="00D428C8">
      <w:pPr>
        <w:pStyle w:val="PreformattedText"/>
        <w:spacing w:after="283"/>
      </w:pPr>
      <w:r>
        <w:t xml:space="preserve">    }</w:t>
      </w:r>
    </w:p>
    <w:p w:rsidR="00D428C8" w:rsidRDefault="00D428C8" w:rsidP="00D428C8">
      <w:pPr>
        <w:pStyle w:val="BodyText"/>
      </w:pPr>
      <w:r>
        <w:t xml:space="preserve">We set the input format as </w:t>
      </w:r>
      <w:proofErr w:type="spellStart"/>
      <w:r>
        <w:rPr>
          <w:rStyle w:val="Strong"/>
        </w:rPr>
        <w:t>TextInputFormat</w:t>
      </w:r>
      <w:proofErr w:type="spellEnd"/>
      <w:r>
        <w:t xml:space="preserve"> which produces </w:t>
      </w:r>
      <w:proofErr w:type="spellStart"/>
      <w:r>
        <w:rPr>
          <w:rStyle w:val="Strong"/>
        </w:rPr>
        <w:t>LongWritable</w:t>
      </w:r>
      <w:proofErr w:type="spellEnd"/>
      <w:r>
        <w:t xml:space="preserve"> (current line in file) and </w:t>
      </w:r>
      <w:r>
        <w:rPr>
          <w:rStyle w:val="Strong"/>
        </w:rPr>
        <w:t>Text</w:t>
      </w:r>
      <w:r>
        <w:t xml:space="preserve"> values. The integer in the final output is actually the line number. The map is the default </w:t>
      </w:r>
      <w:proofErr w:type="spellStart"/>
      <w:r>
        <w:rPr>
          <w:rStyle w:val="Strong"/>
        </w:rPr>
        <w:t>Mapper</w:t>
      </w:r>
      <w:proofErr w:type="spellEnd"/>
      <w:r>
        <w:t xml:space="preserve"> that writes the same input key and value, by default </w:t>
      </w:r>
      <w:proofErr w:type="spellStart"/>
      <w:r>
        <w:rPr>
          <w:rStyle w:val="Strong"/>
        </w:rPr>
        <w:t>LongWritable</w:t>
      </w:r>
      <w:proofErr w:type="spellEnd"/>
      <w:r>
        <w:t xml:space="preserve"> as input and </w:t>
      </w:r>
      <w:r>
        <w:rPr>
          <w:rStyle w:val="Strong"/>
        </w:rPr>
        <w:t>Text</w:t>
      </w:r>
      <w:r>
        <w:t xml:space="preserve"> as output.</w:t>
      </w:r>
    </w:p>
    <w:p w:rsidR="00D428C8" w:rsidRDefault="00D428C8" w:rsidP="00D428C8">
      <w:pPr>
        <w:pStyle w:val="BodyText"/>
      </w:pPr>
      <w:r>
        <w:t xml:space="preserve">The </w:t>
      </w:r>
      <w:proofErr w:type="spellStart"/>
      <w:r>
        <w:t>partitioner</w:t>
      </w:r>
      <w:proofErr w:type="spellEnd"/>
      <w:r>
        <w:t xml:space="preserve"> is </w:t>
      </w:r>
      <w:proofErr w:type="spellStart"/>
      <w:r>
        <w:rPr>
          <w:rStyle w:val="Strong"/>
        </w:rPr>
        <w:t>HashPartitioner</w:t>
      </w:r>
      <w:proofErr w:type="spellEnd"/>
      <w:r>
        <w:t xml:space="preserve"> that hashes the key to determine which partition belongs in. There are as many partitions as reducers and we have only one in the default but if not all records will be evenly allocated across reduce tasks and they will share the same key.</w:t>
      </w:r>
    </w:p>
    <w:p w:rsidR="00D428C8" w:rsidRDefault="00D428C8" w:rsidP="00D428C8">
      <w:pPr>
        <w:pStyle w:val="BodyText"/>
      </w:pPr>
      <w:r>
        <w:t xml:space="preserve">The number of map tasks is equal to the number of splits that the input is turned into. The number </w:t>
      </w:r>
      <w:r>
        <w:lastRenderedPageBreak/>
        <w:t xml:space="preserve">of reducers will be equal to the number of nodes multiplied by the slots per node </w:t>
      </w:r>
      <w:proofErr w:type="spellStart"/>
      <w:r>
        <w:rPr>
          <w:rStyle w:val="SourceText"/>
        </w:rPr>
        <w:t>mapred.tasktracker.reduce.tasks.maximum</w:t>
      </w:r>
      <w:proofErr w:type="spellEnd"/>
      <w:r>
        <w:t>. It it's good to have slightly fewer reducers than total slots.</w:t>
      </w:r>
    </w:p>
    <w:p w:rsidR="00D428C8" w:rsidRDefault="00D428C8" w:rsidP="00D428C8">
      <w:pPr>
        <w:pStyle w:val="BodyText"/>
      </w:pPr>
      <w:r>
        <w:t xml:space="preserve">The output key is </w:t>
      </w:r>
      <w:proofErr w:type="spellStart"/>
      <w:r>
        <w:rPr>
          <w:rStyle w:val="Strong"/>
        </w:rPr>
        <w:t>LongWritable</w:t>
      </w:r>
      <w:proofErr w:type="spellEnd"/>
      <w:r>
        <w:t xml:space="preserve"> and the output value is </w:t>
      </w:r>
      <w:r>
        <w:rPr>
          <w:rStyle w:val="Strong"/>
        </w:rPr>
        <w:t>Text</w:t>
      </w:r>
      <w:r>
        <w:t>. Records are sorted before the reducer.</w:t>
      </w:r>
    </w:p>
    <w:p w:rsidR="00D428C8" w:rsidRDefault="00D428C8" w:rsidP="00D428C8">
      <w:pPr>
        <w:pStyle w:val="Heading4"/>
      </w:pPr>
      <w:bookmarkStart w:id="19" w:name="user-content-the-default-streaming-job"/>
      <w:bookmarkStart w:id="20" w:name="user-content-keys-and-values-in-streamin"/>
      <w:bookmarkEnd w:id="19"/>
      <w:bookmarkEnd w:id="20"/>
      <w:r>
        <w:t>Keys and Values in Streaming</w:t>
      </w:r>
    </w:p>
    <w:p w:rsidR="00D428C8" w:rsidRDefault="00D428C8" w:rsidP="00D428C8">
      <w:pPr>
        <w:pStyle w:val="BodyText"/>
      </w:pPr>
      <w:r>
        <w:t>A Streaming app can control the separator used when a key-value pair is turned into a series of bytes (defaults is tab char)</w:t>
      </w:r>
    </w:p>
    <w:p w:rsidR="00D428C8" w:rsidRDefault="00D428C8" w:rsidP="00D428C8">
      <w:r>
        <w:rPr>
          <w:noProof/>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009640" cy="4114165"/>
            <wp:effectExtent l="19050" t="0" r="0" b="0"/>
            <wp:wrapSquare wrapText="largest"/>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6009640" cy="4114165"/>
                    </a:xfrm>
                    <a:prstGeom prst="rect">
                      <a:avLst/>
                    </a:prstGeom>
                    <a:solidFill>
                      <a:srgbClr val="FFFFFF"/>
                    </a:solidFill>
                    <a:ln w="9525">
                      <a:noFill/>
                      <a:miter lim="800000"/>
                      <a:headEnd/>
                      <a:tailEnd/>
                    </a:ln>
                  </pic:spPr>
                </pic:pic>
              </a:graphicData>
            </a:graphic>
          </wp:anchor>
        </w:drawing>
      </w:r>
    </w:p>
    <w:p w:rsidR="00D428C8" w:rsidRDefault="00D428C8" w:rsidP="00D428C8">
      <w:pPr>
        <w:pStyle w:val="Heading2"/>
      </w:pPr>
      <w:r>
        <w:rPr>
          <w:noProof/>
          <w:lang w:val="en-US" w:eastAsia="en-US"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6119495" cy="2182495"/>
            <wp:effectExtent l="19050" t="0" r="0" b="0"/>
            <wp:wrapSquare wrapText="larges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6119495" cy="2182495"/>
                    </a:xfrm>
                    <a:prstGeom prst="rect">
                      <a:avLst/>
                    </a:prstGeom>
                    <a:solidFill>
                      <a:srgbClr val="FFFFFF"/>
                    </a:solidFill>
                    <a:ln w="9525">
                      <a:noFill/>
                      <a:miter lim="800000"/>
                      <a:headEnd/>
                      <a:tailEnd/>
                    </a:ln>
                  </pic:spPr>
                </pic:pic>
              </a:graphicData>
            </a:graphic>
          </wp:anchor>
        </w:drawing>
      </w:r>
    </w:p>
    <w:p w:rsidR="00D428C8" w:rsidRDefault="00D428C8" w:rsidP="00D428C8">
      <w:pPr>
        <w:pStyle w:val="Heading2"/>
      </w:pPr>
      <w:r>
        <w:t>Input formats</w:t>
      </w:r>
    </w:p>
    <w:p w:rsidR="00D428C8" w:rsidRDefault="00D428C8" w:rsidP="00D428C8">
      <w:pPr>
        <w:pStyle w:val="Heading3"/>
      </w:pPr>
      <w:bookmarkStart w:id="21" w:name="user-content-inputsplits-and-records"/>
      <w:bookmarkEnd w:id="21"/>
      <w:proofErr w:type="spellStart"/>
      <w:r>
        <w:t>InputSplits</w:t>
      </w:r>
      <w:proofErr w:type="spellEnd"/>
      <w:r>
        <w:t xml:space="preserve"> and Records</w:t>
      </w:r>
    </w:p>
    <w:p w:rsidR="00D428C8" w:rsidRDefault="00D428C8" w:rsidP="00D428C8">
      <w:pPr>
        <w:pStyle w:val="BodyText"/>
      </w:pPr>
      <w:r>
        <w:t xml:space="preserve">Each map processes a split that is divided into records. A client running a job calls </w:t>
      </w:r>
      <w:proofErr w:type="spellStart"/>
      <w:proofErr w:type="gramStart"/>
      <w:r>
        <w:rPr>
          <w:rStyle w:val="Strong"/>
        </w:rPr>
        <w:t>InputFormat.getSplits</w:t>
      </w:r>
      <w:proofErr w:type="spellEnd"/>
      <w:r>
        <w:rPr>
          <w:rStyle w:val="Strong"/>
        </w:rPr>
        <w:t>(</w:t>
      </w:r>
      <w:proofErr w:type="gramEnd"/>
      <w:r>
        <w:rPr>
          <w:rStyle w:val="Strong"/>
        </w:rPr>
        <w:t>)</w:t>
      </w:r>
      <w:r>
        <w:t xml:space="preserve"> to retrieve the </w:t>
      </w:r>
      <w:proofErr w:type="spellStart"/>
      <w:r>
        <w:rPr>
          <w:rStyle w:val="Strong"/>
        </w:rPr>
        <w:t>InputSplit</w:t>
      </w:r>
      <w:proofErr w:type="spellEnd"/>
      <w:r>
        <w:t xml:space="preserve"> list that is sent to the </w:t>
      </w:r>
      <w:proofErr w:type="spellStart"/>
      <w:r>
        <w:rPr>
          <w:rStyle w:val="Strong"/>
        </w:rPr>
        <w:t>JobTracker</w:t>
      </w:r>
      <w:proofErr w:type="spellEnd"/>
      <w:r>
        <w:t xml:space="preserve"> to scheduling. On a </w:t>
      </w:r>
      <w:proofErr w:type="spellStart"/>
      <w:r>
        <w:rPr>
          <w:rStyle w:val="Strong"/>
        </w:rPr>
        <w:t>TaskTracker</w:t>
      </w:r>
      <w:proofErr w:type="spellEnd"/>
      <w:r>
        <w:t xml:space="preserve"> the map passes the split to </w:t>
      </w:r>
      <w:proofErr w:type="spellStart"/>
      <w:proofErr w:type="gramStart"/>
      <w:r>
        <w:rPr>
          <w:rStyle w:val="Strong"/>
        </w:rPr>
        <w:t>InputFormat.createRecordReader</w:t>
      </w:r>
      <w:proofErr w:type="spellEnd"/>
      <w:r>
        <w:rPr>
          <w:rStyle w:val="Strong"/>
        </w:rPr>
        <w:t>(</w:t>
      </w:r>
      <w:proofErr w:type="gramEnd"/>
      <w:r>
        <w:rPr>
          <w:rStyle w:val="Strong"/>
        </w:rPr>
        <w:t>)</w:t>
      </w:r>
      <w:r>
        <w:t xml:space="preserve"> to obtain the </w:t>
      </w:r>
      <w:proofErr w:type="spellStart"/>
      <w:r>
        <w:rPr>
          <w:rStyle w:val="Strong"/>
        </w:rPr>
        <w:t>RecordReader</w:t>
      </w:r>
      <w:proofErr w:type="spellEnd"/>
      <w:r>
        <w:t xml:space="preserve"> (that is a </w:t>
      </w:r>
      <w:proofErr w:type="spellStart"/>
      <w:r>
        <w:t>iterator</w:t>
      </w:r>
      <w:proofErr w:type="spellEnd"/>
      <w:r>
        <w:t xml:space="preserve">). The Map </w:t>
      </w:r>
      <w:proofErr w:type="gramStart"/>
      <w:r>
        <w:rPr>
          <w:rStyle w:val="Strong"/>
        </w:rPr>
        <w:t>run(</w:t>
      </w:r>
      <w:proofErr w:type="gramEnd"/>
      <w:r>
        <w:rPr>
          <w:rStyle w:val="Strong"/>
        </w:rPr>
        <w:t>)</w:t>
      </w:r>
      <w:r>
        <w:t xml:space="preserve"> method:</w:t>
      </w:r>
    </w:p>
    <w:p w:rsidR="00D428C8" w:rsidRDefault="00D428C8" w:rsidP="00D428C8">
      <w:pPr>
        <w:pStyle w:val="PreformattedText"/>
      </w:pPr>
      <w:r>
        <w:t xml:space="preserve">    </w:t>
      </w:r>
      <w:proofErr w:type="gramStart"/>
      <w:r>
        <w:t>public</w:t>
      </w:r>
      <w:proofErr w:type="gramEnd"/>
      <w:r>
        <w:t xml:space="preserve"> void run(Context context) throws </w:t>
      </w:r>
      <w:proofErr w:type="spellStart"/>
      <w:r>
        <w:t>IOException</w:t>
      </w:r>
      <w:proofErr w:type="spellEnd"/>
      <w:r>
        <w:t xml:space="preserve">, </w:t>
      </w:r>
      <w:proofErr w:type="spellStart"/>
      <w:r>
        <w:t>InterruptedException</w:t>
      </w:r>
      <w:proofErr w:type="spellEnd"/>
      <w:r>
        <w:t xml:space="preserve"> {</w:t>
      </w:r>
    </w:p>
    <w:p w:rsidR="00D428C8" w:rsidRDefault="00D428C8" w:rsidP="00D428C8">
      <w:pPr>
        <w:pStyle w:val="PreformattedText"/>
      </w:pPr>
      <w:r>
        <w:t xml:space="preserve">        </w:t>
      </w:r>
      <w:proofErr w:type="gramStart"/>
      <w:r>
        <w:t>setup(</w:t>
      </w:r>
      <w:proofErr w:type="gramEnd"/>
      <w:r>
        <w:t>context);</w:t>
      </w:r>
    </w:p>
    <w:p w:rsidR="00D428C8" w:rsidRDefault="00D428C8" w:rsidP="00D428C8">
      <w:pPr>
        <w:pStyle w:val="PreformattedText"/>
      </w:pPr>
      <w:r>
        <w:t xml:space="preserve">        </w:t>
      </w:r>
      <w:proofErr w:type="gramStart"/>
      <w:r>
        <w:t>while</w:t>
      </w:r>
      <w:proofErr w:type="gramEnd"/>
      <w:r>
        <w:t xml:space="preserve"> (</w:t>
      </w:r>
      <w:proofErr w:type="spellStart"/>
      <w:r>
        <w:t>context.nextKeyValue</w:t>
      </w:r>
      <w:proofErr w:type="spellEnd"/>
      <w:r>
        <w:t>()) {</w:t>
      </w:r>
    </w:p>
    <w:p w:rsidR="00D428C8" w:rsidRDefault="00D428C8" w:rsidP="00D428C8">
      <w:pPr>
        <w:pStyle w:val="PreformattedText"/>
      </w:pPr>
      <w:r>
        <w:t xml:space="preserve">            </w:t>
      </w:r>
      <w:proofErr w:type="gramStart"/>
      <w:r>
        <w:t>map(</w:t>
      </w:r>
      <w:proofErr w:type="spellStart"/>
      <w:proofErr w:type="gramEnd"/>
      <w:r>
        <w:t>context.getCurrentKey</w:t>
      </w:r>
      <w:proofErr w:type="spellEnd"/>
      <w:r>
        <w:t xml:space="preserve">(), context.   </w:t>
      </w:r>
      <w:proofErr w:type="spellStart"/>
      <w:proofErr w:type="gramStart"/>
      <w:r>
        <w:t>getCurrentValue</w:t>
      </w:r>
      <w:proofErr w:type="spellEnd"/>
      <w:r>
        <w:t>(</w:t>
      </w:r>
      <w:proofErr w:type="gramEnd"/>
      <w:r>
        <w:t>), context);</w:t>
      </w:r>
    </w:p>
    <w:p w:rsidR="00D428C8" w:rsidRDefault="00D428C8" w:rsidP="00D428C8">
      <w:pPr>
        <w:pStyle w:val="PreformattedText"/>
      </w:pPr>
      <w:r>
        <w:t xml:space="preserve">        }</w:t>
      </w:r>
    </w:p>
    <w:p w:rsidR="00D428C8" w:rsidRDefault="00D428C8" w:rsidP="00D428C8">
      <w:pPr>
        <w:pStyle w:val="PreformattedText"/>
      </w:pPr>
      <w:r>
        <w:t xml:space="preserve">        </w:t>
      </w:r>
      <w:proofErr w:type="gramStart"/>
      <w:r>
        <w:t>cleanup(</w:t>
      </w:r>
      <w:proofErr w:type="gramEnd"/>
      <w:r>
        <w:t>context);</w:t>
      </w:r>
    </w:p>
    <w:p w:rsidR="00D428C8" w:rsidRDefault="00D428C8" w:rsidP="00D428C8">
      <w:pPr>
        <w:pStyle w:val="PreformattedText"/>
        <w:spacing w:after="283"/>
        <w:rPr>
          <w:rStyle w:val="Strong"/>
        </w:rPr>
      </w:pPr>
      <w:r>
        <w:t xml:space="preserve">    }</w:t>
      </w:r>
    </w:p>
    <w:p w:rsidR="00D428C8" w:rsidRDefault="00D428C8" w:rsidP="00D428C8">
      <w:pPr>
        <w:pStyle w:val="BodyText"/>
      </w:pPr>
      <w:proofErr w:type="gramStart"/>
      <w:r>
        <w:rPr>
          <w:rStyle w:val="Strong"/>
        </w:rPr>
        <w:t>run(</w:t>
      </w:r>
      <w:proofErr w:type="gramEnd"/>
      <w:r>
        <w:rPr>
          <w:rStyle w:val="Strong"/>
        </w:rPr>
        <w:t>)</w:t>
      </w:r>
      <w:r>
        <w:t xml:space="preserve"> method is public and may be customized.</w:t>
      </w:r>
    </w:p>
    <w:p w:rsidR="00D428C8" w:rsidRDefault="00D428C8" w:rsidP="00D428C8">
      <w:pPr>
        <w:pStyle w:val="Heading4"/>
      </w:pPr>
      <w:bookmarkStart w:id="22" w:name="user-content-fileinputformat"/>
      <w:bookmarkEnd w:id="22"/>
      <w:proofErr w:type="spellStart"/>
      <w:r>
        <w:t>FileInputFormat</w:t>
      </w:r>
      <w:proofErr w:type="spellEnd"/>
    </w:p>
    <w:p w:rsidR="00D428C8" w:rsidRDefault="00D428C8" w:rsidP="00D428C8">
      <w:pPr>
        <w:pStyle w:val="BodyText"/>
      </w:pPr>
      <w:proofErr w:type="gramStart"/>
      <w:r>
        <w:t xml:space="preserve">Base class of </w:t>
      </w:r>
      <w:proofErr w:type="spellStart"/>
      <w:r>
        <w:rPr>
          <w:rStyle w:val="Strong"/>
        </w:rPr>
        <w:t>InputFormat</w:t>
      </w:r>
      <w:proofErr w:type="spellEnd"/>
      <w:r>
        <w:t xml:space="preserve"> for files.</w:t>
      </w:r>
      <w:proofErr w:type="gramEnd"/>
      <w:r>
        <w:t xml:space="preserve"> The input is a collection of input paths (file, directory or both)</w:t>
      </w:r>
    </w:p>
    <w:p w:rsidR="00D428C8" w:rsidRDefault="00D428C8" w:rsidP="00D428C8">
      <w:r>
        <w:rPr>
          <w:noProof/>
        </w:rPr>
        <w:lastRenderedPageBreak/>
        <w:drawing>
          <wp:anchor distT="0" distB="0" distL="0" distR="0" simplePos="0" relativeHeight="251662336" behindDoc="0" locked="0" layoutInCell="1" allowOverlap="1">
            <wp:simplePos x="0" y="0"/>
            <wp:positionH relativeFrom="column">
              <wp:align>center</wp:align>
            </wp:positionH>
            <wp:positionV relativeFrom="paragraph">
              <wp:posOffset>123825</wp:posOffset>
            </wp:positionV>
            <wp:extent cx="6119495" cy="4712970"/>
            <wp:effectExtent l="19050" t="0" r="0" b="0"/>
            <wp:wrapSquare wrapText="larges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6119495" cy="4712970"/>
                    </a:xfrm>
                    <a:prstGeom prst="rect">
                      <a:avLst/>
                    </a:prstGeom>
                    <a:solidFill>
                      <a:srgbClr val="FFFFFF"/>
                    </a:solidFill>
                    <a:ln w="9525">
                      <a:noFill/>
                      <a:miter lim="800000"/>
                      <a:headEnd/>
                      <a:tailEnd/>
                    </a:ln>
                  </pic:spPr>
                </pic:pic>
              </a:graphicData>
            </a:graphic>
          </wp:anchor>
        </w:drawing>
      </w:r>
    </w:p>
    <w:p w:rsidR="00D428C8" w:rsidRDefault="00D428C8" w:rsidP="00D428C8"/>
    <w:p w:rsidR="00D428C8" w:rsidRDefault="00D428C8" w:rsidP="00D428C8">
      <w:pPr>
        <w:pStyle w:val="BodyText"/>
      </w:pPr>
      <w:r>
        <w:t xml:space="preserve">To </w:t>
      </w:r>
      <w:proofErr w:type="spellStart"/>
      <w:r>
        <w:t>exlude</w:t>
      </w:r>
      <w:proofErr w:type="spellEnd"/>
      <w:r>
        <w:t xml:space="preserve"> certain files from the input, you can use </w:t>
      </w:r>
      <w:proofErr w:type="spellStart"/>
      <w:proofErr w:type="gramStart"/>
      <w:r>
        <w:rPr>
          <w:rStyle w:val="Strong"/>
        </w:rPr>
        <w:t>setInputPathFilter</w:t>
      </w:r>
      <w:proofErr w:type="spellEnd"/>
      <w:r>
        <w:rPr>
          <w:rStyle w:val="Strong"/>
        </w:rPr>
        <w:t>(</w:t>
      </w:r>
      <w:proofErr w:type="gramEnd"/>
      <w:r>
        <w:rPr>
          <w:rStyle w:val="Strong"/>
        </w:rPr>
        <w:t>)</w:t>
      </w:r>
      <w:r>
        <w:t>, by default it excludes hidden files.</w:t>
      </w:r>
    </w:p>
    <w:p w:rsidR="00D428C8" w:rsidRDefault="00D428C8" w:rsidP="00D428C8">
      <w:pPr>
        <w:pStyle w:val="Heading5"/>
      </w:pPr>
      <w:bookmarkStart w:id="23" w:name="user-content-fileinputformat-input-split"/>
      <w:bookmarkEnd w:id="23"/>
      <w:proofErr w:type="spellStart"/>
      <w:r>
        <w:t>FileInputFormat</w:t>
      </w:r>
      <w:proofErr w:type="spellEnd"/>
      <w:r>
        <w:t xml:space="preserve"> input splits</w:t>
      </w:r>
    </w:p>
    <w:p w:rsidR="00D428C8" w:rsidRDefault="00D428C8" w:rsidP="00D428C8">
      <w:pPr>
        <w:pStyle w:val="BodyText"/>
      </w:pPr>
      <w:proofErr w:type="spellStart"/>
      <w:r>
        <w:t>FileInputFormat</w:t>
      </w:r>
      <w:proofErr w:type="spellEnd"/>
      <w:r>
        <w:t xml:space="preserve"> splits files over the HDFS block size. You could also set a min and max size.</w:t>
      </w:r>
    </w:p>
    <w:p w:rsidR="00D428C8" w:rsidRDefault="00D428C8" w:rsidP="00D428C8">
      <w:pPr>
        <w:pStyle w:val="Heading5"/>
        <w:rPr>
          <w:rStyle w:val="Strong"/>
        </w:rPr>
      </w:pPr>
      <w:bookmarkStart w:id="24" w:name="user-content-small-files-and-combinefile"/>
      <w:bookmarkEnd w:id="24"/>
      <w:r>
        <w:t xml:space="preserve">Small files and </w:t>
      </w:r>
      <w:proofErr w:type="spellStart"/>
      <w:r>
        <w:t>CombineFileInputFormat</w:t>
      </w:r>
      <w:proofErr w:type="spellEnd"/>
    </w:p>
    <w:p w:rsidR="00D428C8" w:rsidRDefault="00D428C8" w:rsidP="00D428C8">
      <w:pPr>
        <w:pStyle w:val="BodyText"/>
      </w:pPr>
      <w:proofErr w:type="spellStart"/>
      <w:r>
        <w:rPr>
          <w:rStyle w:val="Strong"/>
        </w:rPr>
        <w:t>CombineFileInputFormat</w:t>
      </w:r>
      <w:proofErr w:type="spellEnd"/>
      <w:r>
        <w:t xml:space="preserve"> packs many small files into each split. It also takes into account the node and rack locality.</w:t>
      </w:r>
    </w:p>
    <w:p w:rsidR="00D428C8" w:rsidRDefault="00D428C8" w:rsidP="00D428C8">
      <w:pPr>
        <w:pStyle w:val="BodyText"/>
      </w:pPr>
      <w:r>
        <w:t xml:space="preserve">You could also use a </w:t>
      </w:r>
      <w:proofErr w:type="spellStart"/>
      <w:r>
        <w:rPr>
          <w:rStyle w:val="Strong"/>
        </w:rPr>
        <w:t>SequenceFile</w:t>
      </w:r>
      <w:proofErr w:type="spellEnd"/>
      <w:r>
        <w:t>: keys are filenames and values file contents.</w:t>
      </w:r>
    </w:p>
    <w:p w:rsidR="00D428C8" w:rsidRDefault="00D428C8" w:rsidP="00D428C8">
      <w:pPr>
        <w:pStyle w:val="Heading5"/>
      </w:pPr>
      <w:bookmarkStart w:id="25" w:name="user-content-preventing-splitting"/>
      <w:bookmarkEnd w:id="25"/>
      <w:r>
        <w:t>Preventing splitting</w:t>
      </w:r>
    </w:p>
    <w:p w:rsidR="00D428C8" w:rsidRDefault="00D428C8" w:rsidP="00D428C8">
      <w:pPr>
        <w:pStyle w:val="BodyText"/>
      </w:pPr>
      <w:r>
        <w:t xml:space="preserve">Some apps don't want files to be split, to avoid it you can increase the min split size to be larger than the largest file or subclass </w:t>
      </w:r>
      <w:proofErr w:type="spellStart"/>
      <w:r>
        <w:rPr>
          <w:rStyle w:val="Strong"/>
        </w:rPr>
        <w:t>FileInputFormat</w:t>
      </w:r>
      <w:proofErr w:type="spellEnd"/>
      <w:r>
        <w:t xml:space="preserve"> to override the </w:t>
      </w:r>
      <w:proofErr w:type="spellStart"/>
      <w:r>
        <w:rPr>
          <w:rStyle w:val="Strong"/>
        </w:rPr>
        <w:t>isSplittable</w:t>
      </w:r>
      <w:proofErr w:type="spellEnd"/>
      <w:r>
        <w:rPr>
          <w:rStyle w:val="Strong"/>
        </w:rPr>
        <w:t>()</w:t>
      </w:r>
      <w:r>
        <w:t xml:space="preserve"> to return false.</w:t>
      </w:r>
    </w:p>
    <w:p w:rsidR="00D428C8" w:rsidRDefault="00D428C8" w:rsidP="00D428C8">
      <w:pPr>
        <w:pStyle w:val="Heading5"/>
      </w:pPr>
      <w:bookmarkStart w:id="26" w:name="user-content-file-information-in-the-map"/>
      <w:bookmarkEnd w:id="26"/>
      <w:r>
        <w:t xml:space="preserve">File information in the </w:t>
      </w:r>
      <w:proofErr w:type="spellStart"/>
      <w:r>
        <w:t>mapper</w:t>
      </w:r>
      <w:proofErr w:type="spellEnd"/>
    </w:p>
    <w:p w:rsidR="00D428C8" w:rsidRDefault="00D428C8" w:rsidP="00D428C8">
      <w:pPr>
        <w:pStyle w:val="BodyText"/>
      </w:pPr>
      <w:r>
        <w:t xml:space="preserve">A </w:t>
      </w:r>
      <w:proofErr w:type="spellStart"/>
      <w:r>
        <w:t>mapper</w:t>
      </w:r>
      <w:proofErr w:type="spellEnd"/>
      <w:r>
        <w:t xml:space="preserve"> </w:t>
      </w:r>
      <w:proofErr w:type="spellStart"/>
      <w:r>
        <w:t>processign</w:t>
      </w:r>
      <w:proofErr w:type="spellEnd"/>
      <w:r>
        <w:t xml:space="preserve"> a file input split can find information about the split by calling the </w:t>
      </w:r>
      <w:proofErr w:type="spellStart"/>
      <w:proofErr w:type="gramStart"/>
      <w:r>
        <w:rPr>
          <w:rStyle w:val="Strong"/>
        </w:rPr>
        <w:t>getInputSplit</w:t>
      </w:r>
      <w:proofErr w:type="spellEnd"/>
      <w:r>
        <w:rPr>
          <w:rStyle w:val="Strong"/>
        </w:rPr>
        <w:t>(</w:t>
      </w:r>
      <w:proofErr w:type="gramEnd"/>
      <w:r>
        <w:rPr>
          <w:rStyle w:val="Strong"/>
        </w:rPr>
        <w:t>)</w:t>
      </w:r>
      <w:r>
        <w:t xml:space="preserve"> on </w:t>
      </w:r>
      <w:proofErr w:type="spellStart"/>
      <w:r>
        <w:t>Mapper's</w:t>
      </w:r>
      <w:proofErr w:type="spellEnd"/>
      <w:r>
        <w:t xml:space="preserve"> </w:t>
      </w:r>
      <w:r>
        <w:rPr>
          <w:rStyle w:val="Strong"/>
        </w:rPr>
        <w:t>Context</w:t>
      </w:r>
      <w:r>
        <w:t xml:space="preserve"> object</w:t>
      </w:r>
    </w:p>
    <w:p w:rsidR="00D428C8" w:rsidRDefault="00D428C8" w:rsidP="00D428C8">
      <w:pPr>
        <w:pStyle w:val="Heading5"/>
      </w:pPr>
      <w:bookmarkStart w:id="27" w:name="user-content-processing-a-whole-file-as-"/>
      <w:bookmarkEnd w:id="27"/>
      <w:r>
        <w:t>Processing a whole file as a record</w:t>
      </w:r>
    </w:p>
    <w:p w:rsidR="00D428C8" w:rsidRDefault="00D428C8" w:rsidP="00D428C8">
      <w:pPr>
        <w:pStyle w:val="BodyText"/>
      </w:pPr>
      <w:r>
        <w:t xml:space="preserve">First, avoid file splitting and to have a </w:t>
      </w:r>
      <w:proofErr w:type="spellStart"/>
      <w:r>
        <w:rPr>
          <w:rStyle w:val="Strong"/>
        </w:rPr>
        <w:t>RecordReader</w:t>
      </w:r>
      <w:proofErr w:type="spellEnd"/>
      <w:r>
        <w:t xml:space="preserve"> that delivers the file contents as the value of </w:t>
      </w:r>
      <w:r>
        <w:lastRenderedPageBreak/>
        <w:t>the record.</w:t>
      </w:r>
    </w:p>
    <w:p w:rsidR="00D428C8" w:rsidRDefault="00D428C8" w:rsidP="00D428C8">
      <w:pPr>
        <w:pStyle w:val="Heading3"/>
      </w:pPr>
      <w:bookmarkStart w:id="28" w:name="user-content-text-input"/>
      <w:bookmarkEnd w:id="28"/>
      <w:r>
        <w:t xml:space="preserve">Text Input                   </w:t>
      </w:r>
    </w:p>
    <w:p w:rsidR="00D428C8" w:rsidRDefault="00D428C8" w:rsidP="00D428C8">
      <w:pPr>
        <w:pStyle w:val="Heading4"/>
      </w:pPr>
      <w:bookmarkStart w:id="29" w:name="user-content-textinputformat"/>
      <w:bookmarkEnd w:id="29"/>
      <w:proofErr w:type="spellStart"/>
      <w:r>
        <w:t>TextInputFormat</w:t>
      </w:r>
      <w:proofErr w:type="spellEnd"/>
    </w:p>
    <w:p w:rsidR="00D428C8" w:rsidRDefault="00D428C8" w:rsidP="00D428C8">
      <w:pPr>
        <w:pStyle w:val="BodyText"/>
      </w:pPr>
      <w:r>
        <w:t xml:space="preserve">Each record is a line of input. The key, a </w:t>
      </w:r>
      <w:proofErr w:type="spellStart"/>
      <w:r>
        <w:rPr>
          <w:rStyle w:val="Strong"/>
        </w:rPr>
        <w:t>LongWritable</w:t>
      </w:r>
      <w:proofErr w:type="spellEnd"/>
      <w:r>
        <w:t xml:space="preserve"> is the byte offset (not line number) within the file of the beginning of the line.</w:t>
      </w:r>
    </w:p>
    <w:p w:rsidR="00D428C8" w:rsidRDefault="00D428C8" w:rsidP="00D428C8">
      <w:pPr>
        <w:pStyle w:val="Heading5"/>
      </w:pPr>
      <w:bookmarkStart w:id="30" w:name="user-content-keyvaluetextinputformat"/>
      <w:bookmarkEnd w:id="30"/>
      <w:proofErr w:type="spellStart"/>
      <w:r>
        <w:t>KeyValueTextInputFormat</w:t>
      </w:r>
      <w:proofErr w:type="spellEnd"/>
    </w:p>
    <w:p w:rsidR="00D428C8" w:rsidRDefault="00D428C8" w:rsidP="00D428C8">
      <w:pPr>
        <w:pStyle w:val="BodyText"/>
        <w:rPr>
          <w:rStyle w:val="SourceText"/>
        </w:rPr>
      </w:pPr>
      <w:proofErr w:type="gramStart"/>
      <w:r>
        <w:t>To interpret text files where the key needs to be something different than the line offset.</w:t>
      </w:r>
      <w:proofErr w:type="gramEnd"/>
      <w:r>
        <w:t xml:space="preserve"> For example, a file with key-values separated by commas:</w:t>
      </w:r>
    </w:p>
    <w:p w:rsidR="00D428C8" w:rsidRDefault="00D428C8" w:rsidP="00D428C8">
      <w:pPr>
        <w:pStyle w:val="PreformattedText"/>
        <w:rPr>
          <w:rStyle w:val="SourceText"/>
        </w:rPr>
      </w:pPr>
      <w:proofErr w:type="gramStart"/>
      <w:r>
        <w:rPr>
          <w:rStyle w:val="SourceText"/>
        </w:rPr>
        <w:t>a,</w:t>
      </w:r>
      <w:proofErr w:type="gramEnd"/>
      <w:r>
        <w:rPr>
          <w:rStyle w:val="SourceText"/>
        </w:rPr>
        <w:t>2</w:t>
      </w:r>
    </w:p>
    <w:p w:rsidR="00D428C8" w:rsidRDefault="00D428C8" w:rsidP="00D428C8">
      <w:pPr>
        <w:pStyle w:val="PreformattedText"/>
        <w:rPr>
          <w:rStyle w:val="SourceText"/>
        </w:rPr>
      </w:pPr>
      <w:proofErr w:type="gramStart"/>
      <w:r>
        <w:rPr>
          <w:rStyle w:val="SourceText"/>
        </w:rPr>
        <w:t>a,</w:t>
      </w:r>
      <w:proofErr w:type="gramEnd"/>
      <w:r>
        <w:rPr>
          <w:rStyle w:val="SourceText"/>
        </w:rPr>
        <w:t>3</w:t>
      </w:r>
    </w:p>
    <w:p w:rsidR="00D428C8" w:rsidRDefault="00D428C8" w:rsidP="00D428C8">
      <w:pPr>
        <w:pStyle w:val="PreformattedText"/>
        <w:spacing w:after="283"/>
      </w:pPr>
      <w:proofErr w:type="gramStart"/>
      <w:r>
        <w:rPr>
          <w:rStyle w:val="SourceText"/>
        </w:rPr>
        <w:t>b,</w:t>
      </w:r>
      <w:proofErr w:type="gramEnd"/>
      <w:r>
        <w:rPr>
          <w:rStyle w:val="SourceText"/>
        </w:rPr>
        <w:t>1</w:t>
      </w:r>
    </w:p>
    <w:p w:rsidR="00D428C8" w:rsidRDefault="00D428C8" w:rsidP="00D428C8">
      <w:pPr>
        <w:pStyle w:val="BodyText"/>
      </w:pPr>
      <w:r>
        <w:t xml:space="preserve">You can specify the separator (the comma) via the </w:t>
      </w:r>
      <w:proofErr w:type="spellStart"/>
      <w:r>
        <w:rPr>
          <w:rStyle w:val="Strong"/>
        </w:rPr>
        <w:t>mapreduce.input.keyvaluelinerecordreader.key.value.separator</w:t>
      </w:r>
      <w:proofErr w:type="spellEnd"/>
    </w:p>
    <w:p w:rsidR="00D428C8" w:rsidRDefault="00D428C8" w:rsidP="00D428C8">
      <w:pPr>
        <w:pStyle w:val="Heading5"/>
      </w:pPr>
      <w:bookmarkStart w:id="31" w:name="user-content-nlineinputformat"/>
      <w:bookmarkEnd w:id="31"/>
      <w:proofErr w:type="spellStart"/>
      <w:r>
        <w:t>NLineInputFormat</w:t>
      </w:r>
      <w:proofErr w:type="spellEnd"/>
    </w:p>
    <w:p w:rsidR="00D428C8" w:rsidRDefault="00D428C8" w:rsidP="00D428C8">
      <w:pPr>
        <w:pStyle w:val="BodyText"/>
      </w:pPr>
      <w:r>
        <w:t xml:space="preserve">To send a fixed number of lines to the </w:t>
      </w:r>
      <w:proofErr w:type="spellStart"/>
      <w:r>
        <w:t>mapper</w:t>
      </w:r>
      <w:proofErr w:type="spellEnd"/>
      <w:r>
        <w:t xml:space="preserve"> use </w:t>
      </w:r>
      <w:proofErr w:type="spellStart"/>
      <w:r>
        <w:t>NLineInputFormat</w:t>
      </w:r>
      <w:proofErr w:type="spellEnd"/>
    </w:p>
    <w:p w:rsidR="00D428C8" w:rsidRDefault="00D428C8" w:rsidP="00D428C8">
      <w:pPr>
        <w:pStyle w:val="Heading5"/>
        <w:rPr>
          <w:rStyle w:val="Strong"/>
        </w:rPr>
      </w:pPr>
      <w:bookmarkStart w:id="32" w:name="user-content-xml"/>
      <w:bookmarkEnd w:id="32"/>
      <w:r>
        <w:t>XML</w:t>
      </w:r>
    </w:p>
    <w:p w:rsidR="00D428C8" w:rsidRDefault="00D428C8" w:rsidP="00D428C8">
      <w:pPr>
        <w:pStyle w:val="BodyText"/>
      </w:pPr>
      <w:proofErr w:type="spellStart"/>
      <w:r>
        <w:rPr>
          <w:rStyle w:val="Strong"/>
        </w:rPr>
        <w:t>StreamXMLRecordReader</w:t>
      </w:r>
      <w:proofErr w:type="spellEnd"/>
      <w:r>
        <w:t xml:space="preserve"> is used, setting the input format to </w:t>
      </w:r>
      <w:proofErr w:type="spellStart"/>
      <w:r>
        <w:rPr>
          <w:rStyle w:val="Strong"/>
        </w:rPr>
        <w:t>StreamInputFormat</w:t>
      </w:r>
      <w:proofErr w:type="spellEnd"/>
      <w:r>
        <w:t xml:space="preserve"> and the </w:t>
      </w:r>
      <w:proofErr w:type="spellStart"/>
      <w:r>
        <w:rPr>
          <w:rStyle w:val="Strong"/>
        </w:rPr>
        <w:t>stream.recordreader.class</w:t>
      </w:r>
      <w:proofErr w:type="spellEnd"/>
      <w:r>
        <w:t xml:space="preserve"> property to </w:t>
      </w:r>
      <w:proofErr w:type="spellStart"/>
      <w:r>
        <w:rPr>
          <w:rStyle w:val="Strong"/>
        </w:rPr>
        <w:t>org.apache.hadoop.streaming.StreamXmlRecordReader</w:t>
      </w:r>
      <w:proofErr w:type="spellEnd"/>
    </w:p>
    <w:p w:rsidR="00D428C8" w:rsidRDefault="00D428C8" w:rsidP="00D428C8">
      <w:pPr>
        <w:pStyle w:val="Heading3"/>
      </w:pPr>
      <w:bookmarkStart w:id="33" w:name="user-content-binary-input"/>
      <w:bookmarkEnd w:id="33"/>
      <w:r>
        <w:t>Binary Input</w:t>
      </w:r>
    </w:p>
    <w:p w:rsidR="00D428C8" w:rsidRDefault="00D428C8" w:rsidP="00D428C8">
      <w:pPr>
        <w:pStyle w:val="Heading4"/>
      </w:pPr>
      <w:bookmarkStart w:id="34" w:name="user-content-sequencefileinputformat"/>
      <w:bookmarkEnd w:id="34"/>
      <w:proofErr w:type="spellStart"/>
      <w:r>
        <w:t>SequenceFileInputFormat</w:t>
      </w:r>
      <w:proofErr w:type="spellEnd"/>
    </w:p>
    <w:p w:rsidR="00D428C8" w:rsidRDefault="00D428C8" w:rsidP="00D428C8">
      <w:pPr>
        <w:pStyle w:val="BodyText"/>
      </w:pPr>
      <w:r>
        <w:t xml:space="preserve">The common way is to call </w:t>
      </w:r>
      <w:proofErr w:type="spellStart"/>
      <w:r>
        <w:rPr>
          <w:rStyle w:val="Strong"/>
        </w:rPr>
        <w:t>SequenceFileInputFormat</w:t>
      </w:r>
      <w:proofErr w:type="spellEnd"/>
      <w:r>
        <w:t xml:space="preserve"> that will delivers the corresponding key-values, like </w:t>
      </w:r>
      <w:proofErr w:type="spellStart"/>
      <w:r>
        <w:t>IntWritable</w:t>
      </w:r>
      <w:proofErr w:type="gramStart"/>
      <w:r>
        <w:t>:Text</w:t>
      </w:r>
      <w:proofErr w:type="spellEnd"/>
      <w:proofErr w:type="gramEnd"/>
      <w:r>
        <w:t xml:space="preserve"> but a casting is possible that it delivers only </w:t>
      </w:r>
      <w:proofErr w:type="spellStart"/>
      <w:r>
        <w:t>Text:Text</w:t>
      </w:r>
      <w:proofErr w:type="spellEnd"/>
      <w:r>
        <w:t xml:space="preserve"> with </w:t>
      </w:r>
      <w:proofErr w:type="spellStart"/>
      <w:r>
        <w:rPr>
          <w:rStyle w:val="Strong"/>
        </w:rPr>
        <w:t>SequenceFileAsTextInputFormat</w:t>
      </w:r>
      <w:proofErr w:type="spellEnd"/>
      <w:r>
        <w:t xml:space="preserve"> or </w:t>
      </w:r>
      <w:proofErr w:type="spellStart"/>
      <w:r>
        <w:t>BytesWritable</w:t>
      </w:r>
      <w:proofErr w:type="spellEnd"/>
      <w:r>
        <w:t xml:space="preserve"> objects with </w:t>
      </w:r>
      <w:proofErr w:type="spellStart"/>
      <w:r>
        <w:rPr>
          <w:rStyle w:val="Strong"/>
        </w:rPr>
        <w:t>SequenceFileAsBinaryInputFormat</w:t>
      </w:r>
      <w:proofErr w:type="spellEnd"/>
    </w:p>
    <w:p w:rsidR="00D428C8" w:rsidRDefault="00D428C8" w:rsidP="00D428C8">
      <w:pPr>
        <w:pStyle w:val="Heading3"/>
      </w:pPr>
      <w:bookmarkStart w:id="35" w:name="user-content-multiple-inputs"/>
      <w:bookmarkEnd w:id="35"/>
      <w:r>
        <w:t>Multiple Inputs</w:t>
      </w:r>
    </w:p>
    <w:p w:rsidR="00D428C8" w:rsidRDefault="00D428C8" w:rsidP="00D428C8">
      <w:pPr>
        <w:pStyle w:val="BodyText"/>
      </w:pPr>
      <w:r>
        <w:t xml:space="preserve">All of the inputs </w:t>
      </w:r>
      <w:proofErr w:type="gramStart"/>
      <w:r>
        <w:t>is</w:t>
      </w:r>
      <w:proofErr w:type="gramEnd"/>
      <w:r>
        <w:t xml:space="preserve"> interpreted by a single </w:t>
      </w:r>
      <w:proofErr w:type="spellStart"/>
      <w:r>
        <w:rPr>
          <w:rStyle w:val="Strong"/>
        </w:rPr>
        <w:t>InputFormat</w:t>
      </w:r>
      <w:proofErr w:type="spellEnd"/>
      <w:r>
        <w:t xml:space="preserve"> and a single </w:t>
      </w:r>
      <w:proofErr w:type="spellStart"/>
      <w:r>
        <w:rPr>
          <w:rStyle w:val="Strong"/>
        </w:rPr>
        <w:t>Mapper</w:t>
      </w:r>
      <w:proofErr w:type="spellEnd"/>
      <w:r>
        <w:t xml:space="preserve">. But when you have different inputs you must use the </w:t>
      </w:r>
      <w:proofErr w:type="spellStart"/>
      <w:r>
        <w:rPr>
          <w:rStyle w:val="Strong"/>
        </w:rPr>
        <w:t>MultipleInputs</w:t>
      </w:r>
      <w:proofErr w:type="spellEnd"/>
      <w:r>
        <w:t xml:space="preserve"> class that allows </w:t>
      </w:r>
      <w:proofErr w:type="gramStart"/>
      <w:r>
        <w:t>to use</w:t>
      </w:r>
      <w:proofErr w:type="gramEnd"/>
      <w:r>
        <w:t xml:space="preserve"> the </w:t>
      </w:r>
      <w:proofErr w:type="spellStart"/>
      <w:r>
        <w:rPr>
          <w:rStyle w:val="Strong"/>
        </w:rPr>
        <w:t>InputFormat</w:t>
      </w:r>
      <w:proofErr w:type="spellEnd"/>
      <w:r>
        <w:t xml:space="preserve"> and </w:t>
      </w:r>
      <w:proofErr w:type="spellStart"/>
      <w:r>
        <w:rPr>
          <w:rStyle w:val="Strong"/>
        </w:rPr>
        <w:t>Mapper</w:t>
      </w:r>
      <w:proofErr w:type="spellEnd"/>
      <w:r>
        <w:t xml:space="preserve"> on a per-path basis.</w:t>
      </w:r>
    </w:p>
    <w:p w:rsidR="00D428C8" w:rsidRDefault="00D428C8" w:rsidP="00D428C8">
      <w:pPr>
        <w:pStyle w:val="Heading3"/>
        <w:rPr>
          <w:rStyle w:val="Strong"/>
        </w:rPr>
      </w:pPr>
      <w:bookmarkStart w:id="36" w:name="user-content-database-input-and-output"/>
      <w:bookmarkEnd w:id="36"/>
      <w:r>
        <w:t>Database Input (and output)</w:t>
      </w:r>
    </w:p>
    <w:p w:rsidR="00D428C8" w:rsidRDefault="00D428C8" w:rsidP="00D428C8">
      <w:pPr>
        <w:pStyle w:val="BodyText"/>
        <w:rPr>
          <w:rStyle w:val="Strong"/>
        </w:rPr>
      </w:pPr>
      <w:proofErr w:type="spellStart"/>
      <w:r>
        <w:rPr>
          <w:rStyle w:val="Strong"/>
        </w:rPr>
        <w:t>DbInputFormat</w:t>
      </w:r>
      <w:proofErr w:type="spellEnd"/>
      <w:r>
        <w:t xml:space="preserve"> is for reading RDBS using JDBC. </w:t>
      </w:r>
      <w:proofErr w:type="spellStart"/>
      <w:r>
        <w:rPr>
          <w:rStyle w:val="Strong"/>
        </w:rPr>
        <w:t>DbOutputFormat</w:t>
      </w:r>
      <w:proofErr w:type="spellEnd"/>
      <w:r>
        <w:t xml:space="preserve"> is for dumping the results to a DDBB.</w:t>
      </w:r>
    </w:p>
    <w:p w:rsidR="00D428C8" w:rsidRDefault="00D428C8" w:rsidP="00D428C8">
      <w:pPr>
        <w:pStyle w:val="BodyText"/>
      </w:pPr>
      <w:proofErr w:type="spellStart"/>
      <w:r>
        <w:rPr>
          <w:rStyle w:val="Strong"/>
        </w:rPr>
        <w:t>TableInputFormat</w:t>
      </w:r>
      <w:proofErr w:type="spellEnd"/>
      <w:r>
        <w:t xml:space="preserve"> is used to read from </w:t>
      </w:r>
      <w:proofErr w:type="spellStart"/>
      <w:r>
        <w:rPr>
          <w:rStyle w:val="Strong"/>
        </w:rPr>
        <w:t>HBase</w:t>
      </w:r>
      <w:proofErr w:type="spellEnd"/>
      <w:r>
        <w:t>.</w:t>
      </w:r>
    </w:p>
    <w:p w:rsidR="00D428C8" w:rsidRDefault="00D428C8" w:rsidP="00D428C8">
      <w:pPr>
        <w:pStyle w:val="Heading2"/>
      </w:pPr>
      <w:bookmarkStart w:id="37" w:name="user-content-output-formats"/>
      <w:bookmarkEnd w:id="37"/>
      <w:r>
        <w:t>Output Formats</w:t>
      </w:r>
    </w:p>
    <w:p w:rsidR="00D428C8" w:rsidRDefault="00D428C8" w:rsidP="00D428C8">
      <w:r>
        <w:rPr>
          <w:noProof/>
        </w:rPr>
        <w:lastRenderedPageBreak/>
        <w:drawing>
          <wp:anchor distT="0" distB="0" distL="0" distR="0" simplePos="0" relativeHeight="251663360" behindDoc="0" locked="0" layoutInCell="1" allowOverlap="1">
            <wp:simplePos x="0" y="0"/>
            <wp:positionH relativeFrom="column">
              <wp:align>center</wp:align>
            </wp:positionH>
            <wp:positionV relativeFrom="paragraph">
              <wp:posOffset>76200</wp:posOffset>
            </wp:positionV>
            <wp:extent cx="6119495" cy="4155440"/>
            <wp:effectExtent l="19050" t="0" r="0" b="0"/>
            <wp:wrapSquare wrapText="largest"/>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119495" cy="4155440"/>
                    </a:xfrm>
                    <a:prstGeom prst="rect">
                      <a:avLst/>
                    </a:prstGeom>
                    <a:solidFill>
                      <a:srgbClr val="FFFFFF"/>
                    </a:solidFill>
                    <a:ln w="9525">
                      <a:noFill/>
                      <a:miter lim="800000"/>
                      <a:headEnd/>
                      <a:tailEnd/>
                    </a:ln>
                  </pic:spPr>
                </pic:pic>
              </a:graphicData>
            </a:graphic>
          </wp:anchor>
        </w:drawing>
      </w:r>
    </w:p>
    <w:p w:rsidR="00D428C8" w:rsidRDefault="00D428C8" w:rsidP="00D428C8"/>
    <w:p w:rsidR="00D428C8" w:rsidRDefault="00D428C8" w:rsidP="00D428C8">
      <w:pPr>
        <w:pStyle w:val="Heading3"/>
      </w:pPr>
      <w:r>
        <w:t>Text Output</w:t>
      </w:r>
    </w:p>
    <w:p w:rsidR="00D428C8" w:rsidRDefault="00D428C8" w:rsidP="00D428C8">
      <w:pPr>
        <w:pStyle w:val="BodyText"/>
      </w:pPr>
      <w:r>
        <w:t xml:space="preserve">The default </w:t>
      </w:r>
      <w:proofErr w:type="spellStart"/>
      <w:r>
        <w:rPr>
          <w:rStyle w:val="Strong"/>
        </w:rPr>
        <w:t>TextOutputFormat</w:t>
      </w:r>
      <w:proofErr w:type="spellEnd"/>
      <w:r>
        <w:t xml:space="preserve"> writes records as lines of text tab-separated (that can be changed using </w:t>
      </w:r>
      <w:proofErr w:type="spellStart"/>
      <w:r>
        <w:rPr>
          <w:rStyle w:val="SourceText"/>
        </w:rPr>
        <w:t>mapreduce.output.textoutputformat.separator</w:t>
      </w:r>
      <w:proofErr w:type="spellEnd"/>
      <w:r>
        <w:t xml:space="preserve">) calling to the </w:t>
      </w:r>
      <w:proofErr w:type="spellStart"/>
      <w:proofErr w:type="gramStart"/>
      <w:r>
        <w:rPr>
          <w:rStyle w:val="Strong"/>
        </w:rPr>
        <w:t>toString</w:t>
      </w:r>
      <w:proofErr w:type="spellEnd"/>
      <w:r>
        <w:rPr>
          <w:rStyle w:val="Strong"/>
        </w:rPr>
        <w:t>(</w:t>
      </w:r>
      <w:proofErr w:type="gramEnd"/>
      <w:r>
        <w:rPr>
          <w:rStyle w:val="Strong"/>
        </w:rPr>
        <w:t>)</w:t>
      </w:r>
      <w:r>
        <w:t xml:space="preserve"> method on each record.</w:t>
      </w:r>
    </w:p>
    <w:p w:rsidR="00D428C8" w:rsidRDefault="00D428C8" w:rsidP="00D428C8">
      <w:pPr>
        <w:pStyle w:val="Heading3"/>
      </w:pPr>
      <w:bookmarkStart w:id="38" w:name="user-content-binary-output"/>
      <w:bookmarkEnd w:id="38"/>
      <w:r>
        <w:t>Binary Output</w:t>
      </w:r>
    </w:p>
    <w:p w:rsidR="00D428C8" w:rsidRDefault="00D428C8" w:rsidP="00D428C8">
      <w:pPr>
        <w:pStyle w:val="Heading4"/>
      </w:pPr>
      <w:bookmarkStart w:id="39" w:name="user-content-sequencefileoutputformat-se"/>
      <w:bookmarkEnd w:id="39"/>
      <w:proofErr w:type="spellStart"/>
      <w:r>
        <w:t>SequenceFileOutputFormat</w:t>
      </w:r>
      <w:proofErr w:type="spellEnd"/>
      <w:r>
        <w:t xml:space="preserve">, </w:t>
      </w:r>
      <w:proofErr w:type="spellStart"/>
      <w:r>
        <w:t>SequenceFileAsBinaryOutputFormat</w:t>
      </w:r>
      <w:proofErr w:type="spellEnd"/>
      <w:r>
        <w:t xml:space="preserve"> and </w:t>
      </w:r>
      <w:proofErr w:type="spellStart"/>
      <w:r>
        <w:t>MapFileOutputFormat</w:t>
      </w:r>
      <w:proofErr w:type="spellEnd"/>
    </w:p>
    <w:p w:rsidR="00D428C8" w:rsidRDefault="00D428C8" w:rsidP="00D428C8">
      <w:pPr>
        <w:pStyle w:val="BodyText"/>
      </w:pPr>
      <w:r>
        <w:t xml:space="preserve">The two classes are to create </w:t>
      </w:r>
      <w:proofErr w:type="spellStart"/>
      <w:r>
        <w:rPr>
          <w:rStyle w:val="Strong"/>
        </w:rPr>
        <w:t>SequenceFile</w:t>
      </w:r>
      <w:proofErr w:type="spellEnd"/>
      <w:r>
        <w:t xml:space="preserve"> files, with and without compression. </w:t>
      </w:r>
      <w:proofErr w:type="spellStart"/>
      <w:r>
        <w:rPr>
          <w:rStyle w:val="Strong"/>
        </w:rPr>
        <w:t>MapFileOutputFormat</w:t>
      </w:r>
      <w:proofErr w:type="spellEnd"/>
      <w:r>
        <w:t xml:space="preserve"> is to write </w:t>
      </w:r>
      <w:proofErr w:type="spellStart"/>
      <w:r>
        <w:t>MapFiles</w:t>
      </w:r>
      <w:proofErr w:type="spellEnd"/>
      <w:r>
        <w:t>.</w:t>
      </w:r>
    </w:p>
    <w:p w:rsidR="00D428C8" w:rsidRDefault="00D428C8" w:rsidP="00D428C8">
      <w:pPr>
        <w:pStyle w:val="Heading3"/>
      </w:pPr>
      <w:bookmarkStart w:id="40" w:name="user-content-multiple-outputs"/>
      <w:bookmarkEnd w:id="40"/>
      <w:r>
        <w:t>Multiple Outputs</w:t>
      </w:r>
    </w:p>
    <w:p w:rsidR="00D428C8" w:rsidRDefault="00D428C8" w:rsidP="00D428C8">
      <w:pPr>
        <w:pStyle w:val="BodyText"/>
      </w:pPr>
      <w:r>
        <w:t xml:space="preserve">For example, </w:t>
      </w:r>
      <w:proofErr w:type="gramStart"/>
      <w:r>
        <w:t>We</w:t>
      </w:r>
      <w:proofErr w:type="gramEnd"/>
      <w:r>
        <w:t xml:space="preserve"> will consult data from weather stations we would like to have a file for each station. To do this we need </w:t>
      </w:r>
      <w:proofErr w:type="spellStart"/>
      <w:r>
        <w:rPr>
          <w:rStyle w:val="Strong"/>
        </w:rPr>
        <w:t>MultipleOutputs</w:t>
      </w:r>
      <w:proofErr w:type="spellEnd"/>
      <w:r>
        <w:t xml:space="preserve"> to write data to files whose names are derived from the output keys and values calling the </w:t>
      </w:r>
      <w:proofErr w:type="spellStart"/>
      <w:proofErr w:type="gramStart"/>
      <w:r>
        <w:rPr>
          <w:rStyle w:val="Strong"/>
        </w:rPr>
        <w:t>MultipleOutputs.write</w:t>
      </w:r>
      <w:proofErr w:type="spellEnd"/>
      <w:r>
        <w:rPr>
          <w:rStyle w:val="Strong"/>
        </w:rPr>
        <w:t>(</w:t>
      </w:r>
      <w:proofErr w:type="gramEnd"/>
      <w:r>
        <w:rPr>
          <w:rStyle w:val="Strong"/>
        </w:rPr>
        <w:t>)</w:t>
      </w:r>
      <w:r>
        <w:t xml:space="preserve"> in the reducer instead of the Context.</w:t>
      </w:r>
    </w:p>
    <w:p w:rsidR="00D428C8" w:rsidRDefault="00D428C8" w:rsidP="00D428C8">
      <w:pPr>
        <w:pStyle w:val="Heading3"/>
        <w:rPr>
          <w:rStyle w:val="Strong"/>
        </w:rPr>
      </w:pPr>
      <w:bookmarkStart w:id="41" w:name="user-content-lazyoutput"/>
      <w:bookmarkEnd w:id="41"/>
      <w:proofErr w:type="spellStart"/>
      <w:r>
        <w:t>LazyOutput</w:t>
      </w:r>
      <w:proofErr w:type="spellEnd"/>
    </w:p>
    <w:p w:rsidR="00D428C8" w:rsidRDefault="00D428C8" w:rsidP="00D428C8">
      <w:pPr>
        <w:pStyle w:val="BodyText"/>
      </w:pPr>
      <w:proofErr w:type="spellStart"/>
      <w:r>
        <w:rPr>
          <w:rStyle w:val="Strong"/>
        </w:rPr>
        <w:t>FileOutputFormat</w:t>
      </w:r>
      <w:proofErr w:type="spellEnd"/>
      <w:r>
        <w:t xml:space="preserve"> will create output (part-r-</w:t>
      </w:r>
      <w:proofErr w:type="spellStart"/>
      <w:r>
        <w:t>nnnnn</w:t>
      </w:r>
      <w:proofErr w:type="spellEnd"/>
      <w:r>
        <w:t xml:space="preserve">) files even if they are empty. </w:t>
      </w:r>
      <w:proofErr w:type="spellStart"/>
      <w:r>
        <w:rPr>
          <w:rStyle w:val="Strong"/>
        </w:rPr>
        <w:t>LazyOutput</w:t>
      </w:r>
      <w:proofErr w:type="spellEnd"/>
      <w:r>
        <w:t xml:space="preserve"> is used to avoid this.</w:t>
      </w:r>
    </w:p>
    <w:p w:rsidR="00D428C8" w:rsidRDefault="00D428C8" w:rsidP="00D428C8">
      <w:pPr>
        <w:pStyle w:val="Heading1"/>
      </w:pPr>
      <w:r>
        <w:lastRenderedPageBreak/>
        <w:t xml:space="preserve">Unit Test </w:t>
      </w:r>
      <w:proofErr w:type="spellStart"/>
      <w:r>
        <w:t>MapReduce</w:t>
      </w:r>
      <w:proofErr w:type="spellEnd"/>
      <w:r>
        <w:t xml:space="preserve"> using </w:t>
      </w:r>
      <w:proofErr w:type="spellStart"/>
      <w:r>
        <w:t>MRUnit</w:t>
      </w:r>
      <w:proofErr w:type="spellEnd"/>
    </w:p>
    <w:p w:rsidR="00D428C8" w:rsidRDefault="00D428C8" w:rsidP="00D428C8">
      <w:pPr>
        <w:pStyle w:val="BodyText"/>
      </w:pPr>
    </w:p>
    <w:p w:rsidR="00D428C8" w:rsidRDefault="00D428C8" w:rsidP="00D428C8">
      <w:pPr>
        <w:pStyle w:val="BodyText"/>
      </w:pPr>
      <w:r>
        <w:t xml:space="preserve">In order to make sure that your code is correct, you need to Unit test your code first. And like you </w:t>
      </w:r>
      <w:proofErr w:type="gramStart"/>
      <w:r>
        <w:t>unit</w:t>
      </w:r>
      <w:proofErr w:type="gramEnd"/>
      <w:r>
        <w:t xml:space="preserve"> test your Java code using </w:t>
      </w:r>
      <w:proofErr w:type="spellStart"/>
      <w:r>
        <w:t>JUnit</w:t>
      </w:r>
      <w:proofErr w:type="spellEnd"/>
      <w:r>
        <w:t xml:space="preserve"> testing framework, the same can be done using </w:t>
      </w:r>
      <w:proofErr w:type="spellStart"/>
      <w:r>
        <w:t>MRUnit</w:t>
      </w:r>
      <w:proofErr w:type="spellEnd"/>
      <w:r>
        <w:t xml:space="preserve"> to test </w:t>
      </w:r>
      <w:proofErr w:type="spellStart"/>
      <w:r>
        <w:t>MapReduce</w:t>
      </w:r>
      <w:proofErr w:type="spellEnd"/>
      <w:r>
        <w:t xml:space="preserve"> Jobs.</w:t>
      </w:r>
    </w:p>
    <w:p w:rsidR="00D428C8" w:rsidRDefault="00D428C8" w:rsidP="00D428C8">
      <w:pPr>
        <w:pStyle w:val="BodyText"/>
      </w:pPr>
      <w:proofErr w:type="spellStart"/>
      <w:r>
        <w:t>MRUnit</w:t>
      </w:r>
      <w:proofErr w:type="spellEnd"/>
      <w:r>
        <w:t xml:space="preserve"> is built on top of </w:t>
      </w:r>
      <w:proofErr w:type="spellStart"/>
      <w:r>
        <w:t>JUnit</w:t>
      </w:r>
      <w:proofErr w:type="spellEnd"/>
      <w:r>
        <w:t xml:space="preserve"> framework. So we will use the </w:t>
      </w:r>
      <w:proofErr w:type="spellStart"/>
      <w:r>
        <w:t>JUnit</w:t>
      </w:r>
      <w:proofErr w:type="spellEnd"/>
      <w:r>
        <w:t xml:space="preserve"> classes to implement unit test code for </w:t>
      </w:r>
      <w:proofErr w:type="spellStart"/>
      <w:r>
        <w:t>MapReduce</w:t>
      </w:r>
      <w:proofErr w:type="spellEnd"/>
      <w:r>
        <w:t xml:space="preserve">. If you are familiar with </w:t>
      </w:r>
      <w:proofErr w:type="spellStart"/>
      <w:r>
        <w:t>JUnits</w:t>
      </w:r>
      <w:proofErr w:type="spellEnd"/>
      <w:r>
        <w:t xml:space="preserve"> then you will find unit testing for </w:t>
      </w:r>
      <w:proofErr w:type="spellStart"/>
      <w:r>
        <w:t>MapReduce</w:t>
      </w:r>
      <w:proofErr w:type="spellEnd"/>
      <w:r>
        <w:t xml:space="preserve"> jobs also follows the same pattern.</w:t>
      </w:r>
    </w:p>
    <w:p w:rsidR="00D428C8" w:rsidRDefault="00D428C8" w:rsidP="00D428C8">
      <w:pPr>
        <w:pStyle w:val="BodyText"/>
      </w:pPr>
      <w:r>
        <w:t xml:space="preserve">I will now discuss the template that can be used for writing any unit test for </w:t>
      </w:r>
      <w:proofErr w:type="spellStart"/>
      <w:r>
        <w:t>MapReduce</w:t>
      </w:r>
      <w:proofErr w:type="spellEnd"/>
      <w:r>
        <w:t xml:space="preserve"> job.</w:t>
      </w:r>
    </w:p>
    <w:p w:rsidR="00D428C8" w:rsidRDefault="00D428C8" w:rsidP="00D428C8">
      <w:pPr>
        <w:pStyle w:val="BodyText"/>
      </w:pPr>
      <w:r>
        <w:t xml:space="preserve">To Unit test </w:t>
      </w:r>
      <w:proofErr w:type="spellStart"/>
      <w:r>
        <w:t>MapReduce</w:t>
      </w:r>
      <w:proofErr w:type="spellEnd"/>
      <w:r>
        <w:t xml:space="preserve"> jobs:</w:t>
      </w:r>
    </w:p>
    <w:p w:rsidR="00D428C8" w:rsidRDefault="00D428C8" w:rsidP="00D428C8">
      <w:pPr>
        <w:pStyle w:val="BodyText"/>
        <w:numPr>
          <w:ilvl w:val="0"/>
          <w:numId w:val="27"/>
        </w:numPr>
        <w:tabs>
          <w:tab w:val="left" w:pos="707"/>
        </w:tabs>
        <w:spacing w:after="0"/>
      </w:pPr>
      <w:r>
        <w:t xml:space="preserve">Create a new test class to the existing project </w:t>
      </w:r>
    </w:p>
    <w:p w:rsidR="00D428C8" w:rsidRDefault="00D428C8" w:rsidP="00D428C8">
      <w:pPr>
        <w:pStyle w:val="BodyText"/>
        <w:numPr>
          <w:ilvl w:val="0"/>
          <w:numId w:val="27"/>
        </w:numPr>
        <w:tabs>
          <w:tab w:val="left" w:pos="707"/>
        </w:tabs>
        <w:spacing w:after="0"/>
      </w:pPr>
      <w:r>
        <w:t xml:space="preserve">Add the </w:t>
      </w:r>
      <w:proofErr w:type="spellStart"/>
      <w:r>
        <w:t>mrunit</w:t>
      </w:r>
      <w:proofErr w:type="spellEnd"/>
      <w:r>
        <w:t xml:space="preserve"> jar file to build path </w:t>
      </w:r>
    </w:p>
    <w:p w:rsidR="00D428C8" w:rsidRDefault="00D428C8" w:rsidP="00D428C8">
      <w:pPr>
        <w:pStyle w:val="BodyText"/>
        <w:numPr>
          <w:ilvl w:val="0"/>
          <w:numId w:val="27"/>
        </w:numPr>
        <w:tabs>
          <w:tab w:val="left" w:pos="707"/>
        </w:tabs>
        <w:spacing w:after="0"/>
      </w:pPr>
      <w:r>
        <w:t xml:space="preserve">Declare the drivers </w:t>
      </w:r>
    </w:p>
    <w:p w:rsidR="00D428C8" w:rsidRDefault="00D428C8" w:rsidP="00D428C8">
      <w:pPr>
        <w:pStyle w:val="BodyText"/>
        <w:numPr>
          <w:ilvl w:val="0"/>
          <w:numId w:val="27"/>
        </w:numPr>
        <w:tabs>
          <w:tab w:val="left" w:pos="707"/>
        </w:tabs>
        <w:spacing w:after="0"/>
      </w:pPr>
      <w:r>
        <w:t xml:space="preserve">Write a method for initializations &amp; environment setup </w:t>
      </w:r>
    </w:p>
    <w:p w:rsidR="00D428C8" w:rsidRDefault="00D428C8" w:rsidP="00D428C8">
      <w:pPr>
        <w:pStyle w:val="BodyText"/>
        <w:numPr>
          <w:ilvl w:val="0"/>
          <w:numId w:val="27"/>
        </w:numPr>
        <w:tabs>
          <w:tab w:val="left" w:pos="707"/>
        </w:tabs>
        <w:spacing w:after="0"/>
      </w:pPr>
      <w:r>
        <w:t xml:space="preserve">Write a method to test </w:t>
      </w:r>
      <w:proofErr w:type="spellStart"/>
      <w:r>
        <w:t>mapper</w:t>
      </w:r>
      <w:proofErr w:type="spellEnd"/>
      <w:r>
        <w:t xml:space="preserve"> </w:t>
      </w:r>
    </w:p>
    <w:p w:rsidR="00D428C8" w:rsidRDefault="00D428C8" w:rsidP="00D428C8">
      <w:pPr>
        <w:pStyle w:val="BodyText"/>
        <w:numPr>
          <w:ilvl w:val="0"/>
          <w:numId w:val="27"/>
        </w:numPr>
        <w:tabs>
          <w:tab w:val="left" w:pos="707"/>
        </w:tabs>
        <w:spacing w:after="0"/>
      </w:pPr>
      <w:r>
        <w:t xml:space="preserve">Write a method to test reducer </w:t>
      </w:r>
    </w:p>
    <w:p w:rsidR="00D428C8" w:rsidRDefault="00D428C8" w:rsidP="00D428C8">
      <w:pPr>
        <w:pStyle w:val="BodyText"/>
        <w:numPr>
          <w:ilvl w:val="0"/>
          <w:numId w:val="27"/>
        </w:numPr>
        <w:tabs>
          <w:tab w:val="left" w:pos="707"/>
        </w:tabs>
        <w:spacing w:after="0"/>
      </w:pPr>
      <w:r>
        <w:t xml:space="preserve">Write a method to test the whole </w:t>
      </w:r>
      <w:proofErr w:type="spellStart"/>
      <w:r>
        <w:t>MapReduce</w:t>
      </w:r>
      <w:proofErr w:type="spellEnd"/>
      <w:r>
        <w:t xml:space="preserve"> job </w:t>
      </w:r>
    </w:p>
    <w:p w:rsidR="00D428C8" w:rsidRDefault="00D428C8" w:rsidP="00D428C8">
      <w:pPr>
        <w:pStyle w:val="BodyText"/>
        <w:numPr>
          <w:ilvl w:val="0"/>
          <w:numId w:val="27"/>
        </w:numPr>
        <w:tabs>
          <w:tab w:val="left" w:pos="707"/>
        </w:tabs>
        <w:rPr>
          <w:rStyle w:val="Strong"/>
        </w:rPr>
      </w:pPr>
      <w:r>
        <w:t xml:space="preserve">Run the test </w:t>
      </w:r>
    </w:p>
    <w:p w:rsidR="00D428C8" w:rsidRDefault="00D428C8" w:rsidP="00D428C8">
      <w:pPr>
        <w:pStyle w:val="Heading4"/>
        <w:spacing w:before="0" w:after="0"/>
      </w:pPr>
      <w:r>
        <w:rPr>
          <w:rStyle w:val="Strong"/>
        </w:rPr>
        <w:t>Declare the drivers</w:t>
      </w:r>
    </w:p>
    <w:p w:rsidR="00D428C8" w:rsidRDefault="00D428C8" w:rsidP="00D428C8">
      <w:pPr>
        <w:pStyle w:val="BodyText"/>
        <w:sectPr w:rsidR="00D428C8">
          <w:pgSz w:w="11906" w:h="16838"/>
          <w:pgMar w:top="1134" w:right="1134" w:bottom="1134" w:left="1134" w:header="720" w:footer="720" w:gutter="0"/>
          <w:cols w:space="720"/>
        </w:sectPr>
      </w:pPr>
      <w:r>
        <w:t xml:space="preserve">Instead of running the actual driver class, for unit testing we will declare drivers to test </w:t>
      </w:r>
      <w:proofErr w:type="spellStart"/>
      <w:r>
        <w:t>mapper</w:t>
      </w:r>
      <w:proofErr w:type="spellEnd"/>
      <w:r>
        <w:t xml:space="preserve">, reducer and the whole </w:t>
      </w:r>
      <w:proofErr w:type="spellStart"/>
      <w:r>
        <w:t>MapReduce</w:t>
      </w:r>
      <w:proofErr w:type="spellEnd"/>
      <w:r>
        <w:t xml:space="preserve"> job.</w:t>
      </w:r>
    </w:p>
    <w:tbl>
      <w:tblPr>
        <w:tblW w:w="0" w:type="auto"/>
        <w:tblLayout w:type="fixed"/>
        <w:tblCellMar>
          <w:left w:w="0" w:type="dxa"/>
          <w:right w:w="0" w:type="dxa"/>
        </w:tblCellMar>
        <w:tblLook w:val="0000"/>
      </w:tblPr>
      <w:tblGrid>
        <w:gridCol w:w="345"/>
        <w:gridCol w:w="9300"/>
      </w:tblGrid>
      <w:tr w:rsidR="00D428C8" w:rsidTr="0082285B">
        <w:tc>
          <w:tcPr>
            <w:tcW w:w="345" w:type="dxa"/>
            <w:shd w:val="clear" w:color="auto" w:fill="auto"/>
            <w:vAlign w:val="center"/>
          </w:tcPr>
          <w:p w:rsidR="00D428C8" w:rsidRDefault="00D428C8" w:rsidP="0082285B">
            <w:pPr>
              <w:pStyle w:val="TableContents"/>
            </w:pPr>
            <w:r>
              <w:lastRenderedPageBreak/>
              <w:t>1</w:t>
            </w:r>
          </w:p>
          <w:p w:rsidR="00D428C8" w:rsidRDefault="00D428C8" w:rsidP="0082285B">
            <w:pPr>
              <w:pStyle w:val="TableContents"/>
            </w:pPr>
            <w:r>
              <w:t>2</w:t>
            </w:r>
          </w:p>
          <w:p w:rsidR="00D428C8" w:rsidRDefault="00D428C8" w:rsidP="0082285B">
            <w:pPr>
              <w:pStyle w:val="TableContents"/>
              <w:rPr>
                <w:rStyle w:val="SourceText"/>
              </w:rPr>
            </w:pPr>
            <w:r>
              <w:t>3</w:t>
            </w:r>
          </w:p>
        </w:tc>
        <w:tc>
          <w:tcPr>
            <w:tcW w:w="9300" w:type="dxa"/>
            <w:shd w:val="clear" w:color="auto" w:fill="auto"/>
            <w:vAlign w:val="center"/>
          </w:tcPr>
          <w:p w:rsidR="00D428C8" w:rsidRDefault="00D428C8" w:rsidP="0082285B">
            <w:pPr>
              <w:pStyle w:val="TableContents"/>
              <w:rPr>
                <w:rStyle w:val="SourceText"/>
              </w:rPr>
            </w:pPr>
            <w:proofErr w:type="spellStart"/>
            <w:r>
              <w:rPr>
                <w:rStyle w:val="SourceText"/>
              </w:rPr>
              <w:t>MapDriver</w:t>
            </w:r>
            <w:proofErr w:type="spellEnd"/>
            <w:r>
              <w:rPr>
                <w:rStyle w:val="SourceText"/>
              </w:rPr>
              <w:t>&lt;</w:t>
            </w:r>
            <w:proofErr w:type="spellStart"/>
            <w:r>
              <w:rPr>
                <w:rStyle w:val="SourceText"/>
              </w:rPr>
              <w:t>LongWritable</w:t>
            </w:r>
            <w:proofErr w:type="spellEnd"/>
            <w:r>
              <w:rPr>
                <w:rStyle w:val="SourceText"/>
              </w:rPr>
              <w:t xml:space="preserve">, Text, Text, </w:t>
            </w:r>
            <w:proofErr w:type="spellStart"/>
            <w:r>
              <w:rPr>
                <w:rStyle w:val="SourceText"/>
              </w:rPr>
              <w:t>IntWritable</w:t>
            </w:r>
            <w:proofErr w:type="spellEnd"/>
            <w:r>
              <w:rPr>
                <w:rStyle w:val="SourceText"/>
              </w:rPr>
              <w:t xml:space="preserve">&gt; </w:t>
            </w:r>
            <w:proofErr w:type="spellStart"/>
            <w:r>
              <w:rPr>
                <w:rStyle w:val="SourceText"/>
              </w:rPr>
              <w:t>mapDriver</w:t>
            </w:r>
            <w:proofErr w:type="spellEnd"/>
            <w:r>
              <w:rPr>
                <w:rStyle w:val="SourceText"/>
              </w:rPr>
              <w:t>;</w:t>
            </w:r>
          </w:p>
          <w:p w:rsidR="00D428C8" w:rsidRDefault="00D428C8" w:rsidP="0082285B">
            <w:pPr>
              <w:pStyle w:val="TableContents"/>
              <w:rPr>
                <w:rStyle w:val="SourceText"/>
              </w:rPr>
            </w:pPr>
            <w:proofErr w:type="spellStart"/>
            <w:r>
              <w:rPr>
                <w:rStyle w:val="SourceText"/>
              </w:rPr>
              <w:t>ReduceDriver</w:t>
            </w:r>
            <w:proofErr w:type="spellEnd"/>
            <w:r>
              <w:rPr>
                <w:rStyle w:val="SourceText"/>
              </w:rPr>
              <w:t xml:space="preserve">&lt;Text, </w:t>
            </w:r>
            <w:proofErr w:type="spellStart"/>
            <w:r>
              <w:rPr>
                <w:rStyle w:val="SourceText"/>
              </w:rPr>
              <w:t>IntWritable</w:t>
            </w:r>
            <w:proofErr w:type="spellEnd"/>
            <w:r>
              <w:rPr>
                <w:rStyle w:val="SourceText"/>
              </w:rPr>
              <w:t xml:space="preserve">, Text, </w:t>
            </w:r>
            <w:proofErr w:type="spellStart"/>
            <w:r>
              <w:rPr>
                <w:rStyle w:val="SourceText"/>
              </w:rPr>
              <w:t>IntWritable</w:t>
            </w:r>
            <w:proofErr w:type="spellEnd"/>
            <w:r>
              <w:rPr>
                <w:rStyle w:val="SourceText"/>
              </w:rPr>
              <w:t xml:space="preserve">&gt; </w:t>
            </w:r>
            <w:proofErr w:type="spellStart"/>
            <w:r>
              <w:rPr>
                <w:rStyle w:val="SourceText"/>
              </w:rPr>
              <w:t>reduceDriver</w:t>
            </w:r>
            <w:proofErr w:type="spellEnd"/>
            <w:r>
              <w:rPr>
                <w:rStyle w:val="SourceText"/>
              </w:rPr>
              <w:t>;</w:t>
            </w:r>
          </w:p>
          <w:p w:rsidR="00D428C8" w:rsidRDefault="00D428C8" w:rsidP="0082285B">
            <w:pPr>
              <w:pStyle w:val="TableContents"/>
              <w:rPr>
                <w:rStyle w:val="SourceText"/>
              </w:rPr>
            </w:pPr>
            <w:proofErr w:type="spellStart"/>
            <w:r>
              <w:rPr>
                <w:rStyle w:val="SourceText"/>
              </w:rPr>
              <w:t>MapReduceDriver</w:t>
            </w:r>
            <w:proofErr w:type="spellEnd"/>
            <w:r>
              <w:rPr>
                <w:rStyle w:val="SourceText"/>
              </w:rPr>
              <w:t>&lt;</w:t>
            </w:r>
            <w:proofErr w:type="spellStart"/>
            <w:r>
              <w:rPr>
                <w:rStyle w:val="SourceText"/>
              </w:rPr>
              <w:t>LongWritable</w:t>
            </w:r>
            <w:proofErr w:type="spellEnd"/>
            <w:r>
              <w:rPr>
                <w:rStyle w:val="SourceText"/>
              </w:rPr>
              <w:t xml:space="preserve">, Text, Text, </w:t>
            </w:r>
            <w:proofErr w:type="spellStart"/>
            <w:r>
              <w:rPr>
                <w:rStyle w:val="SourceText"/>
              </w:rPr>
              <w:t>IntWritable</w:t>
            </w:r>
            <w:proofErr w:type="spellEnd"/>
            <w:r>
              <w:rPr>
                <w:rStyle w:val="SourceText"/>
              </w:rPr>
              <w:t xml:space="preserve">, Text, </w:t>
            </w:r>
            <w:proofErr w:type="spellStart"/>
            <w:r>
              <w:rPr>
                <w:rStyle w:val="SourceText"/>
              </w:rPr>
              <w:t>IntWritable</w:t>
            </w:r>
            <w:proofErr w:type="spellEnd"/>
            <w:r>
              <w:rPr>
                <w:rStyle w:val="SourceText"/>
              </w:rPr>
              <w:t xml:space="preserve">&gt; </w:t>
            </w:r>
            <w:proofErr w:type="spellStart"/>
            <w:r>
              <w:rPr>
                <w:rStyle w:val="SourceText"/>
              </w:rPr>
              <w:t>mapReduceDriver</w:t>
            </w:r>
            <w:proofErr w:type="spellEnd"/>
            <w:r>
              <w:rPr>
                <w:rStyle w:val="SourceText"/>
              </w:rPr>
              <w:t>;</w:t>
            </w:r>
          </w:p>
          <w:p w:rsidR="00D428C8" w:rsidRDefault="00D428C8" w:rsidP="0082285B">
            <w:pPr>
              <w:pStyle w:val="TableContents"/>
            </w:pPr>
          </w:p>
        </w:tc>
      </w:tr>
    </w:tbl>
    <w:p w:rsidR="00D428C8" w:rsidRDefault="00D428C8" w:rsidP="00D428C8">
      <w:pPr>
        <w:sectPr w:rsidR="00D428C8">
          <w:type w:val="continuous"/>
          <w:pgSz w:w="11906" w:h="16838"/>
          <w:pgMar w:top="1134" w:right="1134" w:bottom="1134" w:left="1134" w:header="720" w:footer="720" w:gutter="0"/>
          <w:cols w:space="720"/>
        </w:sectPr>
      </w:pPr>
    </w:p>
    <w:p w:rsidR="00D428C8" w:rsidRDefault="00D428C8" w:rsidP="00D428C8">
      <w:pPr>
        <w:pStyle w:val="BodyText"/>
        <w:sectPr w:rsidR="00D428C8">
          <w:type w:val="continuous"/>
          <w:pgSz w:w="11906" w:h="16838"/>
          <w:pgMar w:top="1134" w:right="1134" w:bottom="1134" w:left="1134" w:header="720" w:footer="720" w:gutter="0"/>
          <w:cols w:space="720"/>
        </w:sectPr>
      </w:pPr>
      <w:r>
        <w:lastRenderedPageBreak/>
        <w:t>Note that you need to import the following:</w:t>
      </w:r>
    </w:p>
    <w:tbl>
      <w:tblPr>
        <w:tblW w:w="0" w:type="auto"/>
        <w:tblLayout w:type="fixed"/>
        <w:tblCellMar>
          <w:left w:w="0" w:type="dxa"/>
          <w:right w:w="0" w:type="dxa"/>
        </w:tblCellMar>
        <w:tblLook w:val="0000"/>
      </w:tblPr>
      <w:tblGrid>
        <w:gridCol w:w="345"/>
        <w:gridCol w:w="11411"/>
      </w:tblGrid>
      <w:tr w:rsidR="00D428C8" w:rsidTr="0082285B">
        <w:tc>
          <w:tcPr>
            <w:tcW w:w="345" w:type="dxa"/>
            <w:shd w:val="clear" w:color="auto" w:fill="auto"/>
            <w:vAlign w:val="center"/>
          </w:tcPr>
          <w:p w:rsidR="00D428C8" w:rsidRDefault="00D428C8" w:rsidP="0082285B">
            <w:pPr>
              <w:pStyle w:val="TableContents"/>
            </w:pPr>
            <w:r>
              <w:lastRenderedPageBreak/>
              <w:t>1</w:t>
            </w:r>
          </w:p>
          <w:p w:rsidR="00D428C8" w:rsidRDefault="00D428C8" w:rsidP="0082285B">
            <w:pPr>
              <w:pStyle w:val="TableContents"/>
            </w:pPr>
            <w:r>
              <w:t>2</w:t>
            </w:r>
          </w:p>
          <w:p w:rsidR="00D428C8" w:rsidRDefault="00D428C8" w:rsidP="0082285B">
            <w:pPr>
              <w:pStyle w:val="TableContents"/>
              <w:rPr>
                <w:rStyle w:val="SourceText"/>
              </w:rPr>
            </w:pPr>
            <w:r>
              <w:t>3</w:t>
            </w:r>
          </w:p>
        </w:tc>
        <w:tc>
          <w:tcPr>
            <w:tcW w:w="11411" w:type="dxa"/>
            <w:shd w:val="clear" w:color="auto" w:fill="auto"/>
            <w:vAlign w:val="center"/>
          </w:tcPr>
          <w:p w:rsidR="00D428C8" w:rsidRDefault="00D428C8" w:rsidP="0082285B">
            <w:pPr>
              <w:pStyle w:val="TableContents"/>
              <w:rPr>
                <w:rStyle w:val="SourceText"/>
              </w:rPr>
            </w:pPr>
            <w:r>
              <w:rPr>
                <w:rStyle w:val="SourceText"/>
              </w:rPr>
              <w:t>import</w:t>
            </w:r>
            <w:r>
              <w:t xml:space="preserve"> </w:t>
            </w:r>
            <w:proofErr w:type="spellStart"/>
            <w:r>
              <w:rPr>
                <w:rStyle w:val="SourceText"/>
              </w:rPr>
              <w:t>org.apache.hadoop.mrunit.mapreduce.MapDriver</w:t>
            </w:r>
            <w:proofErr w:type="spellEnd"/>
            <w:r>
              <w:rPr>
                <w:rStyle w:val="SourceText"/>
              </w:rPr>
              <w:t>;</w:t>
            </w:r>
          </w:p>
          <w:p w:rsidR="00D428C8" w:rsidRDefault="00D428C8" w:rsidP="0082285B">
            <w:pPr>
              <w:pStyle w:val="TableContents"/>
              <w:rPr>
                <w:rStyle w:val="SourceText"/>
              </w:rPr>
            </w:pPr>
            <w:r>
              <w:rPr>
                <w:rStyle w:val="SourceText"/>
              </w:rPr>
              <w:t>import</w:t>
            </w:r>
            <w:r>
              <w:t xml:space="preserve"> </w:t>
            </w:r>
            <w:proofErr w:type="spellStart"/>
            <w:r>
              <w:rPr>
                <w:rStyle w:val="SourceText"/>
              </w:rPr>
              <w:t>org.apache.hadoop.mrunit.mapreduce.MapReduceDriver</w:t>
            </w:r>
            <w:proofErr w:type="spellEnd"/>
            <w:r>
              <w:rPr>
                <w:rStyle w:val="SourceText"/>
              </w:rPr>
              <w:t>;</w:t>
            </w:r>
          </w:p>
          <w:p w:rsidR="00D428C8" w:rsidRDefault="00D428C8" w:rsidP="0082285B">
            <w:pPr>
              <w:pStyle w:val="TableContents"/>
            </w:pPr>
            <w:r>
              <w:rPr>
                <w:rStyle w:val="SourceText"/>
              </w:rPr>
              <w:t>import</w:t>
            </w:r>
            <w:r>
              <w:t xml:space="preserve"> </w:t>
            </w:r>
            <w:proofErr w:type="spellStart"/>
            <w:r>
              <w:rPr>
                <w:rStyle w:val="SourceText"/>
              </w:rPr>
              <w:t>org.apache.hadoop.mrunit.mapreduce.ReduceDriver</w:t>
            </w:r>
            <w:proofErr w:type="spellEnd"/>
            <w:r>
              <w:rPr>
                <w:rStyle w:val="SourceText"/>
              </w:rPr>
              <w:t>;</w:t>
            </w:r>
          </w:p>
        </w:tc>
      </w:tr>
    </w:tbl>
    <w:p w:rsidR="00D428C8" w:rsidRDefault="00D428C8" w:rsidP="00D428C8">
      <w:pPr>
        <w:sectPr w:rsidR="00D428C8">
          <w:type w:val="continuous"/>
          <w:pgSz w:w="11906" w:h="16838"/>
          <w:pgMar w:top="1134" w:right="1134" w:bottom="1134" w:left="1134" w:header="720" w:footer="720" w:gutter="0"/>
          <w:cols w:space="720"/>
        </w:sectPr>
      </w:pPr>
    </w:p>
    <w:p w:rsidR="00D428C8" w:rsidRDefault="00D428C8" w:rsidP="00D428C8">
      <w:pPr>
        <w:pStyle w:val="BodyText"/>
        <w:sectPr w:rsidR="00D428C8">
          <w:type w:val="continuous"/>
          <w:pgSz w:w="11906" w:h="16838"/>
          <w:pgMar w:top="1134" w:right="1134" w:bottom="1134" w:left="1134" w:header="720" w:footer="720" w:gutter="0"/>
          <w:cols w:space="720"/>
        </w:sectPr>
      </w:pPr>
      <w:proofErr w:type="gramStart"/>
      <w:r>
        <w:lastRenderedPageBreak/>
        <w:t>and</w:t>
      </w:r>
      <w:proofErr w:type="gramEnd"/>
      <w:r>
        <w:t xml:space="preserve"> not</w:t>
      </w:r>
    </w:p>
    <w:tbl>
      <w:tblPr>
        <w:tblW w:w="0" w:type="auto"/>
        <w:tblLayout w:type="fixed"/>
        <w:tblCellMar>
          <w:left w:w="0" w:type="dxa"/>
          <w:right w:w="0" w:type="dxa"/>
        </w:tblCellMar>
        <w:tblLook w:val="0000"/>
      </w:tblPr>
      <w:tblGrid>
        <w:gridCol w:w="345"/>
        <w:gridCol w:w="9971"/>
      </w:tblGrid>
      <w:tr w:rsidR="00D428C8" w:rsidTr="0082285B">
        <w:tc>
          <w:tcPr>
            <w:tcW w:w="345" w:type="dxa"/>
            <w:shd w:val="clear" w:color="auto" w:fill="auto"/>
            <w:vAlign w:val="center"/>
          </w:tcPr>
          <w:p w:rsidR="00D428C8" w:rsidRDefault="00D428C8" w:rsidP="0082285B">
            <w:pPr>
              <w:pStyle w:val="TableContents"/>
            </w:pPr>
            <w:r>
              <w:lastRenderedPageBreak/>
              <w:t>1</w:t>
            </w:r>
          </w:p>
          <w:p w:rsidR="00D428C8" w:rsidRDefault="00D428C8" w:rsidP="0082285B">
            <w:pPr>
              <w:pStyle w:val="TableContents"/>
            </w:pPr>
            <w:r>
              <w:t>2</w:t>
            </w:r>
          </w:p>
          <w:p w:rsidR="00D428C8" w:rsidRDefault="00D428C8" w:rsidP="0082285B">
            <w:pPr>
              <w:pStyle w:val="TableContents"/>
              <w:rPr>
                <w:rStyle w:val="SourceText"/>
              </w:rPr>
            </w:pPr>
            <w:r>
              <w:t>3</w:t>
            </w:r>
          </w:p>
        </w:tc>
        <w:tc>
          <w:tcPr>
            <w:tcW w:w="9971" w:type="dxa"/>
            <w:shd w:val="clear" w:color="auto" w:fill="auto"/>
            <w:vAlign w:val="center"/>
          </w:tcPr>
          <w:p w:rsidR="00D428C8" w:rsidRDefault="00D428C8" w:rsidP="0082285B">
            <w:pPr>
              <w:pStyle w:val="TableContents"/>
              <w:rPr>
                <w:rStyle w:val="SourceText"/>
              </w:rPr>
            </w:pPr>
            <w:r>
              <w:rPr>
                <w:rStyle w:val="SourceText"/>
              </w:rPr>
              <w:t>import</w:t>
            </w:r>
            <w:r>
              <w:t xml:space="preserve"> </w:t>
            </w:r>
            <w:proofErr w:type="spellStart"/>
            <w:r>
              <w:rPr>
                <w:rStyle w:val="SourceText"/>
              </w:rPr>
              <w:t>org.apache.hadoop.mrunit.MapDriver</w:t>
            </w:r>
            <w:proofErr w:type="spellEnd"/>
            <w:r>
              <w:rPr>
                <w:rStyle w:val="SourceText"/>
              </w:rPr>
              <w:t>;</w:t>
            </w:r>
          </w:p>
          <w:p w:rsidR="00D428C8" w:rsidRDefault="00D428C8" w:rsidP="0082285B">
            <w:pPr>
              <w:pStyle w:val="TableContents"/>
              <w:rPr>
                <w:rStyle w:val="SourceText"/>
              </w:rPr>
            </w:pPr>
            <w:r>
              <w:rPr>
                <w:rStyle w:val="SourceText"/>
              </w:rPr>
              <w:t>import</w:t>
            </w:r>
            <w:r>
              <w:t xml:space="preserve"> </w:t>
            </w:r>
            <w:proofErr w:type="spellStart"/>
            <w:r>
              <w:rPr>
                <w:rStyle w:val="SourceText"/>
              </w:rPr>
              <w:t>org.apache.hadoop.mrunit.MapReduceDriver</w:t>
            </w:r>
            <w:proofErr w:type="spellEnd"/>
            <w:r>
              <w:rPr>
                <w:rStyle w:val="SourceText"/>
              </w:rPr>
              <w:t>;</w:t>
            </w:r>
          </w:p>
          <w:p w:rsidR="00D428C8" w:rsidRDefault="00D428C8" w:rsidP="0082285B">
            <w:pPr>
              <w:pStyle w:val="TableContents"/>
            </w:pPr>
            <w:r>
              <w:rPr>
                <w:rStyle w:val="SourceText"/>
              </w:rPr>
              <w:t>import</w:t>
            </w:r>
            <w:r>
              <w:t xml:space="preserve"> </w:t>
            </w:r>
            <w:proofErr w:type="spellStart"/>
            <w:r>
              <w:rPr>
                <w:rStyle w:val="SourceText"/>
              </w:rPr>
              <w:t>org.apache.hadoop.mrunit.ReduceDriver</w:t>
            </w:r>
            <w:proofErr w:type="spellEnd"/>
            <w:r>
              <w:rPr>
                <w:rStyle w:val="SourceText"/>
              </w:rPr>
              <w:t>;</w:t>
            </w:r>
          </w:p>
        </w:tc>
      </w:tr>
    </w:tbl>
    <w:p w:rsidR="00D428C8" w:rsidRDefault="00D428C8" w:rsidP="00D428C8">
      <w:pPr>
        <w:sectPr w:rsidR="00D428C8">
          <w:type w:val="continuous"/>
          <w:pgSz w:w="11906" w:h="16838"/>
          <w:pgMar w:top="1134" w:right="1134" w:bottom="1134" w:left="1134" w:header="720" w:footer="720" w:gutter="0"/>
          <w:cols w:space="720"/>
        </w:sectPr>
      </w:pPr>
    </w:p>
    <w:p w:rsidR="00D428C8" w:rsidRDefault="00D428C8" w:rsidP="00D428C8">
      <w:pPr>
        <w:pStyle w:val="BodyText"/>
        <w:rPr>
          <w:rStyle w:val="Strong"/>
        </w:rPr>
      </w:pPr>
      <w:r>
        <w:lastRenderedPageBreak/>
        <w:t xml:space="preserve">As the word count </w:t>
      </w:r>
      <w:proofErr w:type="spellStart"/>
      <w:r>
        <w:t>mapper</w:t>
      </w:r>
      <w:proofErr w:type="spellEnd"/>
      <w:r>
        <w:t xml:space="preserve"> takes </w:t>
      </w:r>
      <w:proofErr w:type="spellStart"/>
      <w:r>
        <w:t>LongWritable</w:t>
      </w:r>
      <w:proofErr w:type="spellEnd"/>
      <w:r>
        <w:t xml:space="preserve"> offset and Text of line, we have given the same as the generic parameters of the </w:t>
      </w:r>
      <w:proofErr w:type="spellStart"/>
      <w:r>
        <w:t>mapDriver</w:t>
      </w:r>
      <w:proofErr w:type="spellEnd"/>
      <w:r>
        <w:t xml:space="preserve">. Same is the case with the </w:t>
      </w:r>
      <w:proofErr w:type="spellStart"/>
      <w:r>
        <w:t>reduceDriver</w:t>
      </w:r>
      <w:proofErr w:type="spellEnd"/>
      <w:r>
        <w:t xml:space="preserve"> and </w:t>
      </w:r>
      <w:proofErr w:type="spellStart"/>
      <w:r>
        <w:t>mapReduceDriver</w:t>
      </w:r>
      <w:proofErr w:type="spellEnd"/>
      <w:r>
        <w:t>.</w:t>
      </w:r>
    </w:p>
    <w:sectPr w:rsidR="00D428C8" w:rsidSect="00D428C8">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Nimbus Mono L">
    <w:altName w:val="Courier New"/>
    <w:charset w:val="00"/>
    <w:family w:val="modern"/>
    <w:pitch w:val="fixed"/>
    <w:sig w:usb0="00000000" w:usb1="00000000" w:usb2="00000000" w:usb3="00000000" w:csb0="00000000" w:csb1="00000000"/>
  </w:font>
  <w:font w:name="Cambri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7"/>
    <w:multiLevelType w:val="multilevel"/>
    <w:tmpl w:val="0000000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00000008"/>
    <w:multiLevelType w:val="multilevel"/>
    <w:tmpl w:val="0000000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00000009"/>
    <w:multiLevelType w:val="multilevel"/>
    <w:tmpl w:val="0000000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0000000A"/>
    <w:multiLevelType w:val="multilevel"/>
    <w:tmpl w:val="000000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02FF21B4"/>
    <w:multiLevelType w:val="hybridMultilevel"/>
    <w:tmpl w:val="7A709868"/>
    <w:lvl w:ilvl="0" w:tplc="75F6F240">
      <w:start w:val="1"/>
      <w:numFmt w:val="bullet"/>
      <w:lvlText w:val="•"/>
      <w:lvlJc w:val="left"/>
      <w:pPr>
        <w:tabs>
          <w:tab w:val="num" w:pos="720"/>
        </w:tabs>
        <w:ind w:left="720" w:hanging="360"/>
      </w:pPr>
      <w:rPr>
        <w:rFonts w:ascii="Arial" w:hAnsi="Arial" w:hint="default"/>
      </w:rPr>
    </w:lvl>
    <w:lvl w:ilvl="1" w:tplc="0592F226" w:tentative="1">
      <w:start w:val="1"/>
      <w:numFmt w:val="bullet"/>
      <w:lvlText w:val="•"/>
      <w:lvlJc w:val="left"/>
      <w:pPr>
        <w:tabs>
          <w:tab w:val="num" w:pos="1440"/>
        </w:tabs>
        <w:ind w:left="1440" w:hanging="360"/>
      </w:pPr>
      <w:rPr>
        <w:rFonts w:ascii="Arial" w:hAnsi="Arial" w:hint="default"/>
      </w:rPr>
    </w:lvl>
    <w:lvl w:ilvl="2" w:tplc="1C8A44B4" w:tentative="1">
      <w:start w:val="1"/>
      <w:numFmt w:val="bullet"/>
      <w:lvlText w:val="•"/>
      <w:lvlJc w:val="left"/>
      <w:pPr>
        <w:tabs>
          <w:tab w:val="num" w:pos="2160"/>
        </w:tabs>
        <w:ind w:left="2160" w:hanging="360"/>
      </w:pPr>
      <w:rPr>
        <w:rFonts w:ascii="Arial" w:hAnsi="Arial" w:hint="default"/>
      </w:rPr>
    </w:lvl>
    <w:lvl w:ilvl="3" w:tplc="071E8EC6" w:tentative="1">
      <w:start w:val="1"/>
      <w:numFmt w:val="bullet"/>
      <w:lvlText w:val="•"/>
      <w:lvlJc w:val="left"/>
      <w:pPr>
        <w:tabs>
          <w:tab w:val="num" w:pos="2880"/>
        </w:tabs>
        <w:ind w:left="2880" w:hanging="360"/>
      </w:pPr>
      <w:rPr>
        <w:rFonts w:ascii="Arial" w:hAnsi="Arial" w:hint="default"/>
      </w:rPr>
    </w:lvl>
    <w:lvl w:ilvl="4" w:tplc="BF26C1FA" w:tentative="1">
      <w:start w:val="1"/>
      <w:numFmt w:val="bullet"/>
      <w:lvlText w:val="•"/>
      <w:lvlJc w:val="left"/>
      <w:pPr>
        <w:tabs>
          <w:tab w:val="num" w:pos="3600"/>
        </w:tabs>
        <w:ind w:left="3600" w:hanging="360"/>
      </w:pPr>
      <w:rPr>
        <w:rFonts w:ascii="Arial" w:hAnsi="Arial" w:hint="default"/>
      </w:rPr>
    </w:lvl>
    <w:lvl w:ilvl="5" w:tplc="42AAD05E" w:tentative="1">
      <w:start w:val="1"/>
      <w:numFmt w:val="bullet"/>
      <w:lvlText w:val="•"/>
      <w:lvlJc w:val="left"/>
      <w:pPr>
        <w:tabs>
          <w:tab w:val="num" w:pos="4320"/>
        </w:tabs>
        <w:ind w:left="4320" w:hanging="360"/>
      </w:pPr>
      <w:rPr>
        <w:rFonts w:ascii="Arial" w:hAnsi="Arial" w:hint="default"/>
      </w:rPr>
    </w:lvl>
    <w:lvl w:ilvl="6" w:tplc="5810C586" w:tentative="1">
      <w:start w:val="1"/>
      <w:numFmt w:val="bullet"/>
      <w:lvlText w:val="•"/>
      <w:lvlJc w:val="left"/>
      <w:pPr>
        <w:tabs>
          <w:tab w:val="num" w:pos="5040"/>
        </w:tabs>
        <w:ind w:left="5040" w:hanging="360"/>
      </w:pPr>
      <w:rPr>
        <w:rFonts w:ascii="Arial" w:hAnsi="Arial" w:hint="default"/>
      </w:rPr>
    </w:lvl>
    <w:lvl w:ilvl="7" w:tplc="1902A480" w:tentative="1">
      <w:start w:val="1"/>
      <w:numFmt w:val="bullet"/>
      <w:lvlText w:val="•"/>
      <w:lvlJc w:val="left"/>
      <w:pPr>
        <w:tabs>
          <w:tab w:val="num" w:pos="5760"/>
        </w:tabs>
        <w:ind w:left="5760" w:hanging="360"/>
      </w:pPr>
      <w:rPr>
        <w:rFonts w:ascii="Arial" w:hAnsi="Arial" w:hint="default"/>
      </w:rPr>
    </w:lvl>
    <w:lvl w:ilvl="8" w:tplc="5E704BBA" w:tentative="1">
      <w:start w:val="1"/>
      <w:numFmt w:val="bullet"/>
      <w:lvlText w:val="•"/>
      <w:lvlJc w:val="left"/>
      <w:pPr>
        <w:tabs>
          <w:tab w:val="num" w:pos="6480"/>
        </w:tabs>
        <w:ind w:left="6480" w:hanging="360"/>
      </w:pPr>
      <w:rPr>
        <w:rFonts w:ascii="Arial" w:hAnsi="Arial" w:hint="default"/>
      </w:rPr>
    </w:lvl>
  </w:abstractNum>
  <w:abstractNum w:abstractNumId="10">
    <w:nsid w:val="0C3E6828"/>
    <w:multiLevelType w:val="hybridMultilevel"/>
    <w:tmpl w:val="2A988C72"/>
    <w:lvl w:ilvl="0" w:tplc="6E8A2FB8">
      <w:start w:val="1"/>
      <w:numFmt w:val="bullet"/>
      <w:lvlText w:val="•"/>
      <w:lvlJc w:val="left"/>
      <w:pPr>
        <w:tabs>
          <w:tab w:val="num" w:pos="720"/>
        </w:tabs>
        <w:ind w:left="720" w:hanging="360"/>
      </w:pPr>
      <w:rPr>
        <w:rFonts w:ascii="Arial" w:hAnsi="Arial" w:hint="default"/>
      </w:rPr>
    </w:lvl>
    <w:lvl w:ilvl="1" w:tplc="223E2C62" w:tentative="1">
      <w:start w:val="1"/>
      <w:numFmt w:val="bullet"/>
      <w:lvlText w:val="•"/>
      <w:lvlJc w:val="left"/>
      <w:pPr>
        <w:tabs>
          <w:tab w:val="num" w:pos="1440"/>
        </w:tabs>
        <w:ind w:left="1440" w:hanging="360"/>
      </w:pPr>
      <w:rPr>
        <w:rFonts w:ascii="Arial" w:hAnsi="Arial" w:hint="default"/>
      </w:rPr>
    </w:lvl>
    <w:lvl w:ilvl="2" w:tplc="F63E3D5A" w:tentative="1">
      <w:start w:val="1"/>
      <w:numFmt w:val="bullet"/>
      <w:lvlText w:val="•"/>
      <w:lvlJc w:val="left"/>
      <w:pPr>
        <w:tabs>
          <w:tab w:val="num" w:pos="2160"/>
        </w:tabs>
        <w:ind w:left="2160" w:hanging="360"/>
      </w:pPr>
      <w:rPr>
        <w:rFonts w:ascii="Arial" w:hAnsi="Arial" w:hint="default"/>
      </w:rPr>
    </w:lvl>
    <w:lvl w:ilvl="3" w:tplc="09148F8A" w:tentative="1">
      <w:start w:val="1"/>
      <w:numFmt w:val="bullet"/>
      <w:lvlText w:val="•"/>
      <w:lvlJc w:val="left"/>
      <w:pPr>
        <w:tabs>
          <w:tab w:val="num" w:pos="2880"/>
        </w:tabs>
        <w:ind w:left="2880" w:hanging="360"/>
      </w:pPr>
      <w:rPr>
        <w:rFonts w:ascii="Arial" w:hAnsi="Arial" w:hint="default"/>
      </w:rPr>
    </w:lvl>
    <w:lvl w:ilvl="4" w:tplc="1220D5CE" w:tentative="1">
      <w:start w:val="1"/>
      <w:numFmt w:val="bullet"/>
      <w:lvlText w:val="•"/>
      <w:lvlJc w:val="left"/>
      <w:pPr>
        <w:tabs>
          <w:tab w:val="num" w:pos="3600"/>
        </w:tabs>
        <w:ind w:left="3600" w:hanging="360"/>
      </w:pPr>
      <w:rPr>
        <w:rFonts w:ascii="Arial" w:hAnsi="Arial" w:hint="default"/>
      </w:rPr>
    </w:lvl>
    <w:lvl w:ilvl="5" w:tplc="F4064798" w:tentative="1">
      <w:start w:val="1"/>
      <w:numFmt w:val="bullet"/>
      <w:lvlText w:val="•"/>
      <w:lvlJc w:val="left"/>
      <w:pPr>
        <w:tabs>
          <w:tab w:val="num" w:pos="4320"/>
        </w:tabs>
        <w:ind w:left="4320" w:hanging="360"/>
      </w:pPr>
      <w:rPr>
        <w:rFonts w:ascii="Arial" w:hAnsi="Arial" w:hint="default"/>
      </w:rPr>
    </w:lvl>
    <w:lvl w:ilvl="6" w:tplc="006214BC" w:tentative="1">
      <w:start w:val="1"/>
      <w:numFmt w:val="bullet"/>
      <w:lvlText w:val="•"/>
      <w:lvlJc w:val="left"/>
      <w:pPr>
        <w:tabs>
          <w:tab w:val="num" w:pos="5040"/>
        </w:tabs>
        <w:ind w:left="5040" w:hanging="360"/>
      </w:pPr>
      <w:rPr>
        <w:rFonts w:ascii="Arial" w:hAnsi="Arial" w:hint="default"/>
      </w:rPr>
    </w:lvl>
    <w:lvl w:ilvl="7" w:tplc="E4B8040E" w:tentative="1">
      <w:start w:val="1"/>
      <w:numFmt w:val="bullet"/>
      <w:lvlText w:val="•"/>
      <w:lvlJc w:val="left"/>
      <w:pPr>
        <w:tabs>
          <w:tab w:val="num" w:pos="5760"/>
        </w:tabs>
        <w:ind w:left="5760" w:hanging="360"/>
      </w:pPr>
      <w:rPr>
        <w:rFonts w:ascii="Arial" w:hAnsi="Arial" w:hint="default"/>
      </w:rPr>
    </w:lvl>
    <w:lvl w:ilvl="8" w:tplc="033C7168" w:tentative="1">
      <w:start w:val="1"/>
      <w:numFmt w:val="bullet"/>
      <w:lvlText w:val="•"/>
      <w:lvlJc w:val="left"/>
      <w:pPr>
        <w:tabs>
          <w:tab w:val="num" w:pos="6480"/>
        </w:tabs>
        <w:ind w:left="6480" w:hanging="360"/>
      </w:pPr>
      <w:rPr>
        <w:rFonts w:ascii="Arial" w:hAnsi="Arial" w:hint="default"/>
      </w:rPr>
    </w:lvl>
  </w:abstractNum>
  <w:abstractNum w:abstractNumId="11">
    <w:nsid w:val="14E30F90"/>
    <w:multiLevelType w:val="hybridMultilevel"/>
    <w:tmpl w:val="5C64F54A"/>
    <w:lvl w:ilvl="0" w:tplc="A3D48D78">
      <w:start w:val="1"/>
      <w:numFmt w:val="bullet"/>
      <w:lvlText w:val="•"/>
      <w:lvlJc w:val="left"/>
      <w:pPr>
        <w:tabs>
          <w:tab w:val="num" w:pos="720"/>
        </w:tabs>
        <w:ind w:left="720" w:hanging="360"/>
      </w:pPr>
      <w:rPr>
        <w:rFonts w:ascii="Arial" w:hAnsi="Arial" w:hint="default"/>
      </w:rPr>
    </w:lvl>
    <w:lvl w:ilvl="1" w:tplc="968AC6FA" w:tentative="1">
      <w:start w:val="1"/>
      <w:numFmt w:val="bullet"/>
      <w:lvlText w:val="•"/>
      <w:lvlJc w:val="left"/>
      <w:pPr>
        <w:tabs>
          <w:tab w:val="num" w:pos="1440"/>
        </w:tabs>
        <w:ind w:left="1440" w:hanging="360"/>
      </w:pPr>
      <w:rPr>
        <w:rFonts w:ascii="Arial" w:hAnsi="Arial" w:hint="default"/>
      </w:rPr>
    </w:lvl>
    <w:lvl w:ilvl="2" w:tplc="091274A0" w:tentative="1">
      <w:start w:val="1"/>
      <w:numFmt w:val="bullet"/>
      <w:lvlText w:val="•"/>
      <w:lvlJc w:val="left"/>
      <w:pPr>
        <w:tabs>
          <w:tab w:val="num" w:pos="2160"/>
        </w:tabs>
        <w:ind w:left="2160" w:hanging="360"/>
      </w:pPr>
      <w:rPr>
        <w:rFonts w:ascii="Arial" w:hAnsi="Arial" w:hint="default"/>
      </w:rPr>
    </w:lvl>
    <w:lvl w:ilvl="3" w:tplc="BA7CB6D4" w:tentative="1">
      <w:start w:val="1"/>
      <w:numFmt w:val="bullet"/>
      <w:lvlText w:val="•"/>
      <w:lvlJc w:val="left"/>
      <w:pPr>
        <w:tabs>
          <w:tab w:val="num" w:pos="2880"/>
        </w:tabs>
        <w:ind w:left="2880" w:hanging="360"/>
      </w:pPr>
      <w:rPr>
        <w:rFonts w:ascii="Arial" w:hAnsi="Arial" w:hint="default"/>
      </w:rPr>
    </w:lvl>
    <w:lvl w:ilvl="4" w:tplc="5F84E700" w:tentative="1">
      <w:start w:val="1"/>
      <w:numFmt w:val="bullet"/>
      <w:lvlText w:val="•"/>
      <w:lvlJc w:val="left"/>
      <w:pPr>
        <w:tabs>
          <w:tab w:val="num" w:pos="3600"/>
        </w:tabs>
        <w:ind w:left="3600" w:hanging="360"/>
      </w:pPr>
      <w:rPr>
        <w:rFonts w:ascii="Arial" w:hAnsi="Arial" w:hint="default"/>
      </w:rPr>
    </w:lvl>
    <w:lvl w:ilvl="5" w:tplc="6DDE69E8" w:tentative="1">
      <w:start w:val="1"/>
      <w:numFmt w:val="bullet"/>
      <w:lvlText w:val="•"/>
      <w:lvlJc w:val="left"/>
      <w:pPr>
        <w:tabs>
          <w:tab w:val="num" w:pos="4320"/>
        </w:tabs>
        <w:ind w:left="4320" w:hanging="360"/>
      </w:pPr>
      <w:rPr>
        <w:rFonts w:ascii="Arial" w:hAnsi="Arial" w:hint="default"/>
      </w:rPr>
    </w:lvl>
    <w:lvl w:ilvl="6" w:tplc="3F949C30" w:tentative="1">
      <w:start w:val="1"/>
      <w:numFmt w:val="bullet"/>
      <w:lvlText w:val="•"/>
      <w:lvlJc w:val="left"/>
      <w:pPr>
        <w:tabs>
          <w:tab w:val="num" w:pos="5040"/>
        </w:tabs>
        <w:ind w:left="5040" w:hanging="360"/>
      </w:pPr>
      <w:rPr>
        <w:rFonts w:ascii="Arial" w:hAnsi="Arial" w:hint="default"/>
      </w:rPr>
    </w:lvl>
    <w:lvl w:ilvl="7" w:tplc="5FA0DDE8" w:tentative="1">
      <w:start w:val="1"/>
      <w:numFmt w:val="bullet"/>
      <w:lvlText w:val="•"/>
      <w:lvlJc w:val="left"/>
      <w:pPr>
        <w:tabs>
          <w:tab w:val="num" w:pos="5760"/>
        </w:tabs>
        <w:ind w:left="5760" w:hanging="360"/>
      </w:pPr>
      <w:rPr>
        <w:rFonts w:ascii="Arial" w:hAnsi="Arial" w:hint="default"/>
      </w:rPr>
    </w:lvl>
    <w:lvl w:ilvl="8" w:tplc="94A60DFC" w:tentative="1">
      <w:start w:val="1"/>
      <w:numFmt w:val="bullet"/>
      <w:lvlText w:val="•"/>
      <w:lvlJc w:val="left"/>
      <w:pPr>
        <w:tabs>
          <w:tab w:val="num" w:pos="6480"/>
        </w:tabs>
        <w:ind w:left="6480" w:hanging="360"/>
      </w:pPr>
      <w:rPr>
        <w:rFonts w:ascii="Arial" w:hAnsi="Arial" w:hint="default"/>
      </w:rPr>
    </w:lvl>
  </w:abstractNum>
  <w:abstractNum w:abstractNumId="12">
    <w:nsid w:val="19242EB6"/>
    <w:multiLevelType w:val="hybridMultilevel"/>
    <w:tmpl w:val="83049988"/>
    <w:lvl w:ilvl="0" w:tplc="A1B64E20">
      <w:start w:val="1"/>
      <w:numFmt w:val="bullet"/>
      <w:lvlText w:val="•"/>
      <w:lvlJc w:val="left"/>
      <w:pPr>
        <w:tabs>
          <w:tab w:val="num" w:pos="720"/>
        </w:tabs>
        <w:ind w:left="720" w:hanging="360"/>
      </w:pPr>
      <w:rPr>
        <w:rFonts w:ascii="Arial" w:hAnsi="Arial" w:hint="default"/>
      </w:rPr>
    </w:lvl>
    <w:lvl w:ilvl="1" w:tplc="B37AF340" w:tentative="1">
      <w:start w:val="1"/>
      <w:numFmt w:val="bullet"/>
      <w:lvlText w:val="•"/>
      <w:lvlJc w:val="left"/>
      <w:pPr>
        <w:tabs>
          <w:tab w:val="num" w:pos="1440"/>
        </w:tabs>
        <w:ind w:left="1440" w:hanging="360"/>
      </w:pPr>
      <w:rPr>
        <w:rFonts w:ascii="Arial" w:hAnsi="Arial" w:hint="default"/>
      </w:rPr>
    </w:lvl>
    <w:lvl w:ilvl="2" w:tplc="95161064" w:tentative="1">
      <w:start w:val="1"/>
      <w:numFmt w:val="bullet"/>
      <w:lvlText w:val="•"/>
      <w:lvlJc w:val="left"/>
      <w:pPr>
        <w:tabs>
          <w:tab w:val="num" w:pos="2160"/>
        </w:tabs>
        <w:ind w:left="2160" w:hanging="360"/>
      </w:pPr>
      <w:rPr>
        <w:rFonts w:ascii="Arial" w:hAnsi="Arial" w:hint="default"/>
      </w:rPr>
    </w:lvl>
    <w:lvl w:ilvl="3" w:tplc="2ECC9FFC" w:tentative="1">
      <w:start w:val="1"/>
      <w:numFmt w:val="bullet"/>
      <w:lvlText w:val="•"/>
      <w:lvlJc w:val="left"/>
      <w:pPr>
        <w:tabs>
          <w:tab w:val="num" w:pos="2880"/>
        </w:tabs>
        <w:ind w:left="2880" w:hanging="360"/>
      </w:pPr>
      <w:rPr>
        <w:rFonts w:ascii="Arial" w:hAnsi="Arial" w:hint="default"/>
      </w:rPr>
    </w:lvl>
    <w:lvl w:ilvl="4" w:tplc="0D40B238" w:tentative="1">
      <w:start w:val="1"/>
      <w:numFmt w:val="bullet"/>
      <w:lvlText w:val="•"/>
      <w:lvlJc w:val="left"/>
      <w:pPr>
        <w:tabs>
          <w:tab w:val="num" w:pos="3600"/>
        </w:tabs>
        <w:ind w:left="3600" w:hanging="360"/>
      </w:pPr>
      <w:rPr>
        <w:rFonts w:ascii="Arial" w:hAnsi="Arial" w:hint="default"/>
      </w:rPr>
    </w:lvl>
    <w:lvl w:ilvl="5" w:tplc="B068F326" w:tentative="1">
      <w:start w:val="1"/>
      <w:numFmt w:val="bullet"/>
      <w:lvlText w:val="•"/>
      <w:lvlJc w:val="left"/>
      <w:pPr>
        <w:tabs>
          <w:tab w:val="num" w:pos="4320"/>
        </w:tabs>
        <w:ind w:left="4320" w:hanging="360"/>
      </w:pPr>
      <w:rPr>
        <w:rFonts w:ascii="Arial" w:hAnsi="Arial" w:hint="default"/>
      </w:rPr>
    </w:lvl>
    <w:lvl w:ilvl="6" w:tplc="9F504DE0" w:tentative="1">
      <w:start w:val="1"/>
      <w:numFmt w:val="bullet"/>
      <w:lvlText w:val="•"/>
      <w:lvlJc w:val="left"/>
      <w:pPr>
        <w:tabs>
          <w:tab w:val="num" w:pos="5040"/>
        </w:tabs>
        <w:ind w:left="5040" w:hanging="360"/>
      </w:pPr>
      <w:rPr>
        <w:rFonts w:ascii="Arial" w:hAnsi="Arial" w:hint="default"/>
      </w:rPr>
    </w:lvl>
    <w:lvl w:ilvl="7" w:tplc="DEB456A2" w:tentative="1">
      <w:start w:val="1"/>
      <w:numFmt w:val="bullet"/>
      <w:lvlText w:val="•"/>
      <w:lvlJc w:val="left"/>
      <w:pPr>
        <w:tabs>
          <w:tab w:val="num" w:pos="5760"/>
        </w:tabs>
        <w:ind w:left="5760" w:hanging="360"/>
      </w:pPr>
      <w:rPr>
        <w:rFonts w:ascii="Arial" w:hAnsi="Arial" w:hint="default"/>
      </w:rPr>
    </w:lvl>
    <w:lvl w:ilvl="8" w:tplc="045C9A96" w:tentative="1">
      <w:start w:val="1"/>
      <w:numFmt w:val="bullet"/>
      <w:lvlText w:val="•"/>
      <w:lvlJc w:val="left"/>
      <w:pPr>
        <w:tabs>
          <w:tab w:val="num" w:pos="6480"/>
        </w:tabs>
        <w:ind w:left="6480" w:hanging="360"/>
      </w:pPr>
      <w:rPr>
        <w:rFonts w:ascii="Arial" w:hAnsi="Arial" w:hint="default"/>
      </w:rPr>
    </w:lvl>
  </w:abstractNum>
  <w:abstractNum w:abstractNumId="13">
    <w:nsid w:val="1B0F3AF1"/>
    <w:multiLevelType w:val="hybridMultilevel"/>
    <w:tmpl w:val="BA6EA09A"/>
    <w:lvl w:ilvl="0" w:tplc="A6861298">
      <w:start w:val="1"/>
      <w:numFmt w:val="bullet"/>
      <w:lvlText w:val="•"/>
      <w:lvlJc w:val="left"/>
      <w:pPr>
        <w:tabs>
          <w:tab w:val="num" w:pos="720"/>
        </w:tabs>
        <w:ind w:left="720" w:hanging="360"/>
      </w:pPr>
      <w:rPr>
        <w:rFonts w:ascii="Arial" w:hAnsi="Arial" w:hint="default"/>
      </w:rPr>
    </w:lvl>
    <w:lvl w:ilvl="1" w:tplc="9FB43358" w:tentative="1">
      <w:start w:val="1"/>
      <w:numFmt w:val="bullet"/>
      <w:lvlText w:val="•"/>
      <w:lvlJc w:val="left"/>
      <w:pPr>
        <w:tabs>
          <w:tab w:val="num" w:pos="1440"/>
        </w:tabs>
        <w:ind w:left="1440" w:hanging="360"/>
      </w:pPr>
      <w:rPr>
        <w:rFonts w:ascii="Arial" w:hAnsi="Arial" w:hint="default"/>
      </w:rPr>
    </w:lvl>
    <w:lvl w:ilvl="2" w:tplc="0F686D2A" w:tentative="1">
      <w:start w:val="1"/>
      <w:numFmt w:val="bullet"/>
      <w:lvlText w:val="•"/>
      <w:lvlJc w:val="left"/>
      <w:pPr>
        <w:tabs>
          <w:tab w:val="num" w:pos="2160"/>
        </w:tabs>
        <w:ind w:left="2160" w:hanging="360"/>
      </w:pPr>
      <w:rPr>
        <w:rFonts w:ascii="Arial" w:hAnsi="Arial" w:hint="default"/>
      </w:rPr>
    </w:lvl>
    <w:lvl w:ilvl="3" w:tplc="4FDAC356" w:tentative="1">
      <w:start w:val="1"/>
      <w:numFmt w:val="bullet"/>
      <w:lvlText w:val="•"/>
      <w:lvlJc w:val="left"/>
      <w:pPr>
        <w:tabs>
          <w:tab w:val="num" w:pos="2880"/>
        </w:tabs>
        <w:ind w:left="2880" w:hanging="360"/>
      </w:pPr>
      <w:rPr>
        <w:rFonts w:ascii="Arial" w:hAnsi="Arial" w:hint="default"/>
      </w:rPr>
    </w:lvl>
    <w:lvl w:ilvl="4" w:tplc="53486DC8" w:tentative="1">
      <w:start w:val="1"/>
      <w:numFmt w:val="bullet"/>
      <w:lvlText w:val="•"/>
      <w:lvlJc w:val="left"/>
      <w:pPr>
        <w:tabs>
          <w:tab w:val="num" w:pos="3600"/>
        </w:tabs>
        <w:ind w:left="3600" w:hanging="360"/>
      </w:pPr>
      <w:rPr>
        <w:rFonts w:ascii="Arial" w:hAnsi="Arial" w:hint="default"/>
      </w:rPr>
    </w:lvl>
    <w:lvl w:ilvl="5" w:tplc="32E62F56" w:tentative="1">
      <w:start w:val="1"/>
      <w:numFmt w:val="bullet"/>
      <w:lvlText w:val="•"/>
      <w:lvlJc w:val="left"/>
      <w:pPr>
        <w:tabs>
          <w:tab w:val="num" w:pos="4320"/>
        </w:tabs>
        <w:ind w:left="4320" w:hanging="360"/>
      </w:pPr>
      <w:rPr>
        <w:rFonts w:ascii="Arial" w:hAnsi="Arial" w:hint="default"/>
      </w:rPr>
    </w:lvl>
    <w:lvl w:ilvl="6" w:tplc="5010090A" w:tentative="1">
      <w:start w:val="1"/>
      <w:numFmt w:val="bullet"/>
      <w:lvlText w:val="•"/>
      <w:lvlJc w:val="left"/>
      <w:pPr>
        <w:tabs>
          <w:tab w:val="num" w:pos="5040"/>
        </w:tabs>
        <w:ind w:left="5040" w:hanging="360"/>
      </w:pPr>
      <w:rPr>
        <w:rFonts w:ascii="Arial" w:hAnsi="Arial" w:hint="default"/>
      </w:rPr>
    </w:lvl>
    <w:lvl w:ilvl="7" w:tplc="05A85AB8" w:tentative="1">
      <w:start w:val="1"/>
      <w:numFmt w:val="bullet"/>
      <w:lvlText w:val="•"/>
      <w:lvlJc w:val="left"/>
      <w:pPr>
        <w:tabs>
          <w:tab w:val="num" w:pos="5760"/>
        </w:tabs>
        <w:ind w:left="5760" w:hanging="360"/>
      </w:pPr>
      <w:rPr>
        <w:rFonts w:ascii="Arial" w:hAnsi="Arial" w:hint="default"/>
      </w:rPr>
    </w:lvl>
    <w:lvl w:ilvl="8" w:tplc="9BCEAB7E" w:tentative="1">
      <w:start w:val="1"/>
      <w:numFmt w:val="bullet"/>
      <w:lvlText w:val="•"/>
      <w:lvlJc w:val="left"/>
      <w:pPr>
        <w:tabs>
          <w:tab w:val="num" w:pos="6480"/>
        </w:tabs>
        <w:ind w:left="6480" w:hanging="360"/>
      </w:pPr>
      <w:rPr>
        <w:rFonts w:ascii="Arial" w:hAnsi="Arial" w:hint="default"/>
      </w:rPr>
    </w:lvl>
  </w:abstractNum>
  <w:abstractNum w:abstractNumId="14">
    <w:nsid w:val="2A757591"/>
    <w:multiLevelType w:val="hybridMultilevel"/>
    <w:tmpl w:val="2F8A1A44"/>
    <w:lvl w:ilvl="0" w:tplc="27986020">
      <w:start w:val="1"/>
      <w:numFmt w:val="bullet"/>
      <w:lvlText w:val="•"/>
      <w:lvlJc w:val="left"/>
      <w:pPr>
        <w:tabs>
          <w:tab w:val="num" w:pos="720"/>
        </w:tabs>
        <w:ind w:left="720" w:hanging="360"/>
      </w:pPr>
      <w:rPr>
        <w:rFonts w:ascii="Arial" w:hAnsi="Arial" w:hint="default"/>
      </w:rPr>
    </w:lvl>
    <w:lvl w:ilvl="1" w:tplc="0D6EABE4" w:tentative="1">
      <w:start w:val="1"/>
      <w:numFmt w:val="bullet"/>
      <w:lvlText w:val="•"/>
      <w:lvlJc w:val="left"/>
      <w:pPr>
        <w:tabs>
          <w:tab w:val="num" w:pos="1440"/>
        </w:tabs>
        <w:ind w:left="1440" w:hanging="360"/>
      </w:pPr>
      <w:rPr>
        <w:rFonts w:ascii="Arial" w:hAnsi="Arial" w:hint="default"/>
      </w:rPr>
    </w:lvl>
    <w:lvl w:ilvl="2" w:tplc="F7BA38EA" w:tentative="1">
      <w:start w:val="1"/>
      <w:numFmt w:val="bullet"/>
      <w:lvlText w:val="•"/>
      <w:lvlJc w:val="left"/>
      <w:pPr>
        <w:tabs>
          <w:tab w:val="num" w:pos="2160"/>
        </w:tabs>
        <w:ind w:left="2160" w:hanging="360"/>
      </w:pPr>
      <w:rPr>
        <w:rFonts w:ascii="Arial" w:hAnsi="Arial" w:hint="default"/>
      </w:rPr>
    </w:lvl>
    <w:lvl w:ilvl="3" w:tplc="B0CE3F34" w:tentative="1">
      <w:start w:val="1"/>
      <w:numFmt w:val="bullet"/>
      <w:lvlText w:val="•"/>
      <w:lvlJc w:val="left"/>
      <w:pPr>
        <w:tabs>
          <w:tab w:val="num" w:pos="2880"/>
        </w:tabs>
        <w:ind w:left="2880" w:hanging="360"/>
      </w:pPr>
      <w:rPr>
        <w:rFonts w:ascii="Arial" w:hAnsi="Arial" w:hint="default"/>
      </w:rPr>
    </w:lvl>
    <w:lvl w:ilvl="4" w:tplc="2AC87DFA" w:tentative="1">
      <w:start w:val="1"/>
      <w:numFmt w:val="bullet"/>
      <w:lvlText w:val="•"/>
      <w:lvlJc w:val="left"/>
      <w:pPr>
        <w:tabs>
          <w:tab w:val="num" w:pos="3600"/>
        </w:tabs>
        <w:ind w:left="3600" w:hanging="360"/>
      </w:pPr>
      <w:rPr>
        <w:rFonts w:ascii="Arial" w:hAnsi="Arial" w:hint="default"/>
      </w:rPr>
    </w:lvl>
    <w:lvl w:ilvl="5" w:tplc="54F83F24" w:tentative="1">
      <w:start w:val="1"/>
      <w:numFmt w:val="bullet"/>
      <w:lvlText w:val="•"/>
      <w:lvlJc w:val="left"/>
      <w:pPr>
        <w:tabs>
          <w:tab w:val="num" w:pos="4320"/>
        </w:tabs>
        <w:ind w:left="4320" w:hanging="360"/>
      </w:pPr>
      <w:rPr>
        <w:rFonts w:ascii="Arial" w:hAnsi="Arial" w:hint="default"/>
      </w:rPr>
    </w:lvl>
    <w:lvl w:ilvl="6" w:tplc="94062802" w:tentative="1">
      <w:start w:val="1"/>
      <w:numFmt w:val="bullet"/>
      <w:lvlText w:val="•"/>
      <w:lvlJc w:val="left"/>
      <w:pPr>
        <w:tabs>
          <w:tab w:val="num" w:pos="5040"/>
        </w:tabs>
        <w:ind w:left="5040" w:hanging="360"/>
      </w:pPr>
      <w:rPr>
        <w:rFonts w:ascii="Arial" w:hAnsi="Arial" w:hint="default"/>
      </w:rPr>
    </w:lvl>
    <w:lvl w:ilvl="7" w:tplc="26F02112" w:tentative="1">
      <w:start w:val="1"/>
      <w:numFmt w:val="bullet"/>
      <w:lvlText w:val="•"/>
      <w:lvlJc w:val="left"/>
      <w:pPr>
        <w:tabs>
          <w:tab w:val="num" w:pos="5760"/>
        </w:tabs>
        <w:ind w:left="5760" w:hanging="360"/>
      </w:pPr>
      <w:rPr>
        <w:rFonts w:ascii="Arial" w:hAnsi="Arial" w:hint="default"/>
      </w:rPr>
    </w:lvl>
    <w:lvl w:ilvl="8" w:tplc="161C783C" w:tentative="1">
      <w:start w:val="1"/>
      <w:numFmt w:val="bullet"/>
      <w:lvlText w:val="•"/>
      <w:lvlJc w:val="left"/>
      <w:pPr>
        <w:tabs>
          <w:tab w:val="num" w:pos="6480"/>
        </w:tabs>
        <w:ind w:left="6480" w:hanging="360"/>
      </w:pPr>
      <w:rPr>
        <w:rFonts w:ascii="Arial" w:hAnsi="Arial" w:hint="default"/>
      </w:rPr>
    </w:lvl>
  </w:abstractNum>
  <w:abstractNum w:abstractNumId="15">
    <w:nsid w:val="2A8E3385"/>
    <w:multiLevelType w:val="hybridMultilevel"/>
    <w:tmpl w:val="541E7596"/>
    <w:lvl w:ilvl="0" w:tplc="75000D9E">
      <w:start w:val="1"/>
      <w:numFmt w:val="bullet"/>
      <w:lvlText w:val="-"/>
      <w:lvlJc w:val="left"/>
      <w:pPr>
        <w:tabs>
          <w:tab w:val="num" w:pos="720"/>
        </w:tabs>
        <w:ind w:left="720" w:hanging="360"/>
      </w:pPr>
      <w:rPr>
        <w:rFonts w:ascii="Times New Roman" w:hAnsi="Times New Roman" w:hint="default"/>
      </w:rPr>
    </w:lvl>
    <w:lvl w:ilvl="1" w:tplc="EB70AD90" w:tentative="1">
      <w:start w:val="1"/>
      <w:numFmt w:val="bullet"/>
      <w:lvlText w:val="-"/>
      <w:lvlJc w:val="left"/>
      <w:pPr>
        <w:tabs>
          <w:tab w:val="num" w:pos="1440"/>
        </w:tabs>
        <w:ind w:left="1440" w:hanging="360"/>
      </w:pPr>
      <w:rPr>
        <w:rFonts w:ascii="Times New Roman" w:hAnsi="Times New Roman" w:hint="default"/>
      </w:rPr>
    </w:lvl>
    <w:lvl w:ilvl="2" w:tplc="0BDEB352" w:tentative="1">
      <w:start w:val="1"/>
      <w:numFmt w:val="bullet"/>
      <w:lvlText w:val="-"/>
      <w:lvlJc w:val="left"/>
      <w:pPr>
        <w:tabs>
          <w:tab w:val="num" w:pos="2160"/>
        </w:tabs>
        <w:ind w:left="2160" w:hanging="360"/>
      </w:pPr>
      <w:rPr>
        <w:rFonts w:ascii="Times New Roman" w:hAnsi="Times New Roman" w:hint="default"/>
      </w:rPr>
    </w:lvl>
    <w:lvl w:ilvl="3" w:tplc="E79284D2" w:tentative="1">
      <w:start w:val="1"/>
      <w:numFmt w:val="bullet"/>
      <w:lvlText w:val="-"/>
      <w:lvlJc w:val="left"/>
      <w:pPr>
        <w:tabs>
          <w:tab w:val="num" w:pos="2880"/>
        </w:tabs>
        <w:ind w:left="2880" w:hanging="360"/>
      </w:pPr>
      <w:rPr>
        <w:rFonts w:ascii="Times New Roman" w:hAnsi="Times New Roman" w:hint="default"/>
      </w:rPr>
    </w:lvl>
    <w:lvl w:ilvl="4" w:tplc="DA78D6F6" w:tentative="1">
      <w:start w:val="1"/>
      <w:numFmt w:val="bullet"/>
      <w:lvlText w:val="-"/>
      <w:lvlJc w:val="left"/>
      <w:pPr>
        <w:tabs>
          <w:tab w:val="num" w:pos="3600"/>
        </w:tabs>
        <w:ind w:left="3600" w:hanging="360"/>
      </w:pPr>
      <w:rPr>
        <w:rFonts w:ascii="Times New Roman" w:hAnsi="Times New Roman" w:hint="default"/>
      </w:rPr>
    </w:lvl>
    <w:lvl w:ilvl="5" w:tplc="5D82B41C" w:tentative="1">
      <w:start w:val="1"/>
      <w:numFmt w:val="bullet"/>
      <w:lvlText w:val="-"/>
      <w:lvlJc w:val="left"/>
      <w:pPr>
        <w:tabs>
          <w:tab w:val="num" w:pos="4320"/>
        </w:tabs>
        <w:ind w:left="4320" w:hanging="360"/>
      </w:pPr>
      <w:rPr>
        <w:rFonts w:ascii="Times New Roman" w:hAnsi="Times New Roman" w:hint="default"/>
      </w:rPr>
    </w:lvl>
    <w:lvl w:ilvl="6" w:tplc="33A0F6A0" w:tentative="1">
      <w:start w:val="1"/>
      <w:numFmt w:val="bullet"/>
      <w:lvlText w:val="-"/>
      <w:lvlJc w:val="left"/>
      <w:pPr>
        <w:tabs>
          <w:tab w:val="num" w:pos="5040"/>
        </w:tabs>
        <w:ind w:left="5040" w:hanging="360"/>
      </w:pPr>
      <w:rPr>
        <w:rFonts w:ascii="Times New Roman" w:hAnsi="Times New Roman" w:hint="default"/>
      </w:rPr>
    </w:lvl>
    <w:lvl w:ilvl="7" w:tplc="0A7A294E" w:tentative="1">
      <w:start w:val="1"/>
      <w:numFmt w:val="bullet"/>
      <w:lvlText w:val="-"/>
      <w:lvlJc w:val="left"/>
      <w:pPr>
        <w:tabs>
          <w:tab w:val="num" w:pos="5760"/>
        </w:tabs>
        <w:ind w:left="5760" w:hanging="360"/>
      </w:pPr>
      <w:rPr>
        <w:rFonts w:ascii="Times New Roman" w:hAnsi="Times New Roman" w:hint="default"/>
      </w:rPr>
    </w:lvl>
    <w:lvl w:ilvl="8" w:tplc="F646935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F592E0F"/>
    <w:multiLevelType w:val="hybridMultilevel"/>
    <w:tmpl w:val="435215EE"/>
    <w:lvl w:ilvl="0" w:tplc="B338DFEE">
      <w:start w:val="1"/>
      <w:numFmt w:val="decimal"/>
      <w:lvlText w:val="%1."/>
      <w:lvlJc w:val="left"/>
      <w:pPr>
        <w:tabs>
          <w:tab w:val="num" w:pos="720"/>
        </w:tabs>
        <w:ind w:left="720" w:hanging="360"/>
      </w:pPr>
    </w:lvl>
    <w:lvl w:ilvl="1" w:tplc="45D45A1E" w:tentative="1">
      <w:start w:val="1"/>
      <w:numFmt w:val="decimal"/>
      <w:lvlText w:val="%2."/>
      <w:lvlJc w:val="left"/>
      <w:pPr>
        <w:tabs>
          <w:tab w:val="num" w:pos="1440"/>
        </w:tabs>
        <w:ind w:left="1440" w:hanging="360"/>
      </w:pPr>
    </w:lvl>
    <w:lvl w:ilvl="2" w:tplc="90603CF6" w:tentative="1">
      <w:start w:val="1"/>
      <w:numFmt w:val="decimal"/>
      <w:lvlText w:val="%3."/>
      <w:lvlJc w:val="left"/>
      <w:pPr>
        <w:tabs>
          <w:tab w:val="num" w:pos="2160"/>
        </w:tabs>
        <w:ind w:left="2160" w:hanging="360"/>
      </w:pPr>
    </w:lvl>
    <w:lvl w:ilvl="3" w:tplc="3DA0830A" w:tentative="1">
      <w:start w:val="1"/>
      <w:numFmt w:val="decimal"/>
      <w:lvlText w:val="%4."/>
      <w:lvlJc w:val="left"/>
      <w:pPr>
        <w:tabs>
          <w:tab w:val="num" w:pos="2880"/>
        </w:tabs>
        <w:ind w:left="2880" w:hanging="360"/>
      </w:pPr>
    </w:lvl>
    <w:lvl w:ilvl="4" w:tplc="A13E6BB2" w:tentative="1">
      <w:start w:val="1"/>
      <w:numFmt w:val="decimal"/>
      <w:lvlText w:val="%5."/>
      <w:lvlJc w:val="left"/>
      <w:pPr>
        <w:tabs>
          <w:tab w:val="num" w:pos="3600"/>
        </w:tabs>
        <w:ind w:left="3600" w:hanging="360"/>
      </w:pPr>
    </w:lvl>
    <w:lvl w:ilvl="5" w:tplc="0860A586" w:tentative="1">
      <w:start w:val="1"/>
      <w:numFmt w:val="decimal"/>
      <w:lvlText w:val="%6."/>
      <w:lvlJc w:val="left"/>
      <w:pPr>
        <w:tabs>
          <w:tab w:val="num" w:pos="4320"/>
        </w:tabs>
        <w:ind w:left="4320" w:hanging="360"/>
      </w:pPr>
    </w:lvl>
    <w:lvl w:ilvl="6" w:tplc="7E86430E" w:tentative="1">
      <w:start w:val="1"/>
      <w:numFmt w:val="decimal"/>
      <w:lvlText w:val="%7."/>
      <w:lvlJc w:val="left"/>
      <w:pPr>
        <w:tabs>
          <w:tab w:val="num" w:pos="5040"/>
        </w:tabs>
        <w:ind w:left="5040" w:hanging="360"/>
      </w:pPr>
    </w:lvl>
    <w:lvl w:ilvl="7" w:tplc="DA44F1E6" w:tentative="1">
      <w:start w:val="1"/>
      <w:numFmt w:val="decimal"/>
      <w:lvlText w:val="%8."/>
      <w:lvlJc w:val="left"/>
      <w:pPr>
        <w:tabs>
          <w:tab w:val="num" w:pos="5760"/>
        </w:tabs>
        <w:ind w:left="5760" w:hanging="360"/>
      </w:pPr>
    </w:lvl>
    <w:lvl w:ilvl="8" w:tplc="9A74FA0C" w:tentative="1">
      <w:start w:val="1"/>
      <w:numFmt w:val="decimal"/>
      <w:lvlText w:val="%9."/>
      <w:lvlJc w:val="left"/>
      <w:pPr>
        <w:tabs>
          <w:tab w:val="num" w:pos="6480"/>
        </w:tabs>
        <w:ind w:left="6480" w:hanging="360"/>
      </w:pPr>
    </w:lvl>
  </w:abstractNum>
  <w:abstractNum w:abstractNumId="17">
    <w:nsid w:val="31CF0019"/>
    <w:multiLevelType w:val="hybridMultilevel"/>
    <w:tmpl w:val="60AE6286"/>
    <w:lvl w:ilvl="0" w:tplc="0EC279A6">
      <w:start w:val="1"/>
      <w:numFmt w:val="decimal"/>
      <w:lvlText w:val="%1."/>
      <w:lvlJc w:val="left"/>
      <w:pPr>
        <w:ind w:left="720" w:hanging="360"/>
      </w:pPr>
      <w:rPr>
        <w:rFonts w:eastAsia="+mn-e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AC36C5"/>
    <w:multiLevelType w:val="hybridMultilevel"/>
    <w:tmpl w:val="C3A8C0D2"/>
    <w:lvl w:ilvl="0" w:tplc="E8127AC4">
      <w:start w:val="1"/>
      <w:numFmt w:val="bullet"/>
      <w:lvlText w:val="•"/>
      <w:lvlJc w:val="left"/>
      <w:pPr>
        <w:tabs>
          <w:tab w:val="num" w:pos="720"/>
        </w:tabs>
        <w:ind w:left="720" w:hanging="360"/>
      </w:pPr>
      <w:rPr>
        <w:rFonts w:ascii="Arial" w:hAnsi="Arial" w:hint="default"/>
      </w:rPr>
    </w:lvl>
    <w:lvl w:ilvl="1" w:tplc="56069DB4" w:tentative="1">
      <w:start w:val="1"/>
      <w:numFmt w:val="bullet"/>
      <w:lvlText w:val="•"/>
      <w:lvlJc w:val="left"/>
      <w:pPr>
        <w:tabs>
          <w:tab w:val="num" w:pos="1440"/>
        </w:tabs>
        <w:ind w:left="1440" w:hanging="360"/>
      </w:pPr>
      <w:rPr>
        <w:rFonts w:ascii="Arial" w:hAnsi="Arial" w:hint="default"/>
      </w:rPr>
    </w:lvl>
    <w:lvl w:ilvl="2" w:tplc="75221EC8" w:tentative="1">
      <w:start w:val="1"/>
      <w:numFmt w:val="bullet"/>
      <w:lvlText w:val="•"/>
      <w:lvlJc w:val="left"/>
      <w:pPr>
        <w:tabs>
          <w:tab w:val="num" w:pos="2160"/>
        </w:tabs>
        <w:ind w:left="2160" w:hanging="360"/>
      </w:pPr>
      <w:rPr>
        <w:rFonts w:ascii="Arial" w:hAnsi="Arial" w:hint="default"/>
      </w:rPr>
    </w:lvl>
    <w:lvl w:ilvl="3" w:tplc="5A004224" w:tentative="1">
      <w:start w:val="1"/>
      <w:numFmt w:val="bullet"/>
      <w:lvlText w:val="•"/>
      <w:lvlJc w:val="left"/>
      <w:pPr>
        <w:tabs>
          <w:tab w:val="num" w:pos="2880"/>
        </w:tabs>
        <w:ind w:left="2880" w:hanging="360"/>
      </w:pPr>
      <w:rPr>
        <w:rFonts w:ascii="Arial" w:hAnsi="Arial" w:hint="default"/>
      </w:rPr>
    </w:lvl>
    <w:lvl w:ilvl="4" w:tplc="E8DCD6A2" w:tentative="1">
      <w:start w:val="1"/>
      <w:numFmt w:val="bullet"/>
      <w:lvlText w:val="•"/>
      <w:lvlJc w:val="left"/>
      <w:pPr>
        <w:tabs>
          <w:tab w:val="num" w:pos="3600"/>
        </w:tabs>
        <w:ind w:left="3600" w:hanging="360"/>
      </w:pPr>
      <w:rPr>
        <w:rFonts w:ascii="Arial" w:hAnsi="Arial" w:hint="default"/>
      </w:rPr>
    </w:lvl>
    <w:lvl w:ilvl="5" w:tplc="8BC821B6" w:tentative="1">
      <w:start w:val="1"/>
      <w:numFmt w:val="bullet"/>
      <w:lvlText w:val="•"/>
      <w:lvlJc w:val="left"/>
      <w:pPr>
        <w:tabs>
          <w:tab w:val="num" w:pos="4320"/>
        </w:tabs>
        <w:ind w:left="4320" w:hanging="360"/>
      </w:pPr>
      <w:rPr>
        <w:rFonts w:ascii="Arial" w:hAnsi="Arial" w:hint="default"/>
      </w:rPr>
    </w:lvl>
    <w:lvl w:ilvl="6" w:tplc="949EE2DE" w:tentative="1">
      <w:start w:val="1"/>
      <w:numFmt w:val="bullet"/>
      <w:lvlText w:val="•"/>
      <w:lvlJc w:val="left"/>
      <w:pPr>
        <w:tabs>
          <w:tab w:val="num" w:pos="5040"/>
        </w:tabs>
        <w:ind w:left="5040" w:hanging="360"/>
      </w:pPr>
      <w:rPr>
        <w:rFonts w:ascii="Arial" w:hAnsi="Arial" w:hint="default"/>
      </w:rPr>
    </w:lvl>
    <w:lvl w:ilvl="7" w:tplc="21A87B56" w:tentative="1">
      <w:start w:val="1"/>
      <w:numFmt w:val="bullet"/>
      <w:lvlText w:val="•"/>
      <w:lvlJc w:val="left"/>
      <w:pPr>
        <w:tabs>
          <w:tab w:val="num" w:pos="5760"/>
        </w:tabs>
        <w:ind w:left="5760" w:hanging="360"/>
      </w:pPr>
      <w:rPr>
        <w:rFonts w:ascii="Arial" w:hAnsi="Arial" w:hint="default"/>
      </w:rPr>
    </w:lvl>
    <w:lvl w:ilvl="8" w:tplc="2DF0CC3A" w:tentative="1">
      <w:start w:val="1"/>
      <w:numFmt w:val="bullet"/>
      <w:lvlText w:val="•"/>
      <w:lvlJc w:val="left"/>
      <w:pPr>
        <w:tabs>
          <w:tab w:val="num" w:pos="6480"/>
        </w:tabs>
        <w:ind w:left="6480" w:hanging="360"/>
      </w:pPr>
      <w:rPr>
        <w:rFonts w:ascii="Arial" w:hAnsi="Arial" w:hint="default"/>
      </w:rPr>
    </w:lvl>
  </w:abstractNum>
  <w:abstractNum w:abstractNumId="19">
    <w:nsid w:val="3C357B51"/>
    <w:multiLevelType w:val="hybridMultilevel"/>
    <w:tmpl w:val="48C29A84"/>
    <w:lvl w:ilvl="0" w:tplc="3776223A">
      <w:start w:val="1"/>
      <w:numFmt w:val="bullet"/>
      <w:lvlText w:val="•"/>
      <w:lvlJc w:val="left"/>
      <w:pPr>
        <w:tabs>
          <w:tab w:val="num" w:pos="720"/>
        </w:tabs>
        <w:ind w:left="720" w:hanging="360"/>
      </w:pPr>
      <w:rPr>
        <w:rFonts w:ascii="Arial" w:hAnsi="Arial" w:hint="default"/>
      </w:rPr>
    </w:lvl>
    <w:lvl w:ilvl="1" w:tplc="4CB079F4" w:tentative="1">
      <w:start w:val="1"/>
      <w:numFmt w:val="bullet"/>
      <w:lvlText w:val="•"/>
      <w:lvlJc w:val="left"/>
      <w:pPr>
        <w:tabs>
          <w:tab w:val="num" w:pos="1440"/>
        </w:tabs>
        <w:ind w:left="1440" w:hanging="360"/>
      </w:pPr>
      <w:rPr>
        <w:rFonts w:ascii="Arial" w:hAnsi="Arial" w:hint="default"/>
      </w:rPr>
    </w:lvl>
    <w:lvl w:ilvl="2" w:tplc="1BDE564C" w:tentative="1">
      <w:start w:val="1"/>
      <w:numFmt w:val="bullet"/>
      <w:lvlText w:val="•"/>
      <w:lvlJc w:val="left"/>
      <w:pPr>
        <w:tabs>
          <w:tab w:val="num" w:pos="2160"/>
        </w:tabs>
        <w:ind w:left="2160" w:hanging="360"/>
      </w:pPr>
      <w:rPr>
        <w:rFonts w:ascii="Arial" w:hAnsi="Arial" w:hint="default"/>
      </w:rPr>
    </w:lvl>
    <w:lvl w:ilvl="3" w:tplc="15CA4436" w:tentative="1">
      <w:start w:val="1"/>
      <w:numFmt w:val="bullet"/>
      <w:lvlText w:val="•"/>
      <w:lvlJc w:val="left"/>
      <w:pPr>
        <w:tabs>
          <w:tab w:val="num" w:pos="2880"/>
        </w:tabs>
        <w:ind w:left="2880" w:hanging="360"/>
      </w:pPr>
      <w:rPr>
        <w:rFonts w:ascii="Arial" w:hAnsi="Arial" w:hint="default"/>
      </w:rPr>
    </w:lvl>
    <w:lvl w:ilvl="4" w:tplc="41CED724" w:tentative="1">
      <w:start w:val="1"/>
      <w:numFmt w:val="bullet"/>
      <w:lvlText w:val="•"/>
      <w:lvlJc w:val="left"/>
      <w:pPr>
        <w:tabs>
          <w:tab w:val="num" w:pos="3600"/>
        </w:tabs>
        <w:ind w:left="3600" w:hanging="360"/>
      </w:pPr>
      <w:rPr>
        <w:rFonts w:ascii="Arial" w:hAnsi="Arial" w:hint="default"/>
      </w:rPr>
    </w:lvl>
    <w:lvl w:ilvl="5" w:tplc="079AEF3E" w:tentative="1">
      <w:start w:val="1"/>
      <w:numFmt w:val="bullet"/>
      <w:lvlText w:val="•"/>
      <w:lvlJc w:val="left"/>
      <w:pPr>
        <w:tabs>
          <w:tab w:val="num" w:pos="4320"/>
        </w:tabs>
        <w:ind w:left="4320" w:hanging="360"/>
      </w:pPr>
      <w:rPr>
        <w:rFonts w:ascii="Arial" w:hAnsi="Arial" w:hint="default"/>
      </w:rPr>
    </w:lvl>
    <w:lvl w:ilvl="6" w:tplc="A61E4F50" w:tentative="1">
      <w:start w:val="1"/>
      <w:numFmt w:val="bullet"/>
      <w:lvlText w:val="•"/>
      <w:lvlJc w:val="left"/>
      <w:pPr>
        <w:tabs>
          <w:tab w:val="num" w:pos="5040"/>
        </w:tabs>
        <w:ind w:left="5040" w:hanging="360"/>
      </w:pPr>
      <w:rPr>
        <w:rFonts w:ascii="Arial" w:hAnsi="Arial" w:hint="default"/>
      </w:rPr>
    </w:lvl>
    <w:lvl w:ilvl="7" w:tplc="451242F2" w:tentative="1">
      <w:start w:val="1"/>
      <w:numFmt w:val="bullet"/>
      <w:lvlText w:val="•"/>
      <w:lvlJc w:val="left"/>
      <w:pPr>
        <w:tabs>
          <w:tab w:val="num" w:pos="5760"/>
        </w:tabs>
        <w:ind w:left="5760" w:hanging="360"/>
      </w:pPr>
      <w:rPr>
        <w:rFonts w:ascii="Arial" w:hAnsi="Arial" w:hint="default"/>
      </w:rPr>
    </w:lvl>
    <w:lvl w:ilvl="8" w:tplc="CFE4F646" w:tentative="1">
      <w:start w:val="1"/>
      <w:numFmt w:val="bullet"/>
      <w:lvlText w:val="•"/>
      <w:lvlJc w:val="left"/>
      <w:pPr>
        <w:tabs>
          <w:tab w:val="num" w:pos="6480"/>
        </w:tabs>
        <w:ind w:left="6480" w:hanging="360"/>
      </w:pPr>
      <w:rPr>
        <w:rFonts w:ascii="Arial" w:hAnsi="Arial" w:hint="default"/>
      </w:rPr>
    </w:lvl>
  </w:abstractNum>
  <w:abstractNum w:abstractNumId="20">
    <w:nsid w:val="3D8316A9"/>
    <w:multiLevelType w:val="hybridMultilevel"/>
    <w:tmpl w:val="142C2FEE"/>
    <w:lvl w:ilvl="0" w:tplc="33EE79CC">
      <w:start w:val="1"/>
      <w:numFmt w:val="bullet"/>
      <w:lvlText w:val="•"/>
      <w:lvlJc w:val="left"/>
      <w:pPr>
        <w:tabs>
          <w:tab w:val="num" w:pos="720"/>
        </w:tabs>
        <w:ind w:left="720" w:hanging="360"/>
      </w:pPr>
      <w:rPr>
        <w:rFonts w:ascii="Arial" w:hAnsi="Arial" w:hint="default"/>
      </w:rPr>
    </w:lvl>
    <w:lvl w:ilvl="1" w:tplc="1B5CD9C8" w:tentative="1">
      <w:start w:val="1"/>
      <w:numFmt w:val="bullet"/>
      <w:lvlText w:val="•"/>
      <w:lvlJc w:val="left"/>
      <w:pPr>
        <w:tabs>
          <w:tab w:val="num" w:pos="1440"/>
        </w:tabs>
        <w:ind w:left="1440" w:hanging="360"/>
      </w:pPr>
      <w:rPr>
        <w:rFonts w:ascii="Arial" w:hAnsi="Arial" w:hint="default"/>
      </w:rPr>
    </w:lvl>
    <w:lvl w:ilvl="2" w:tplc="81901A60" w:tentative="1">
      <w:start w:val="1"/>
      <w:numFmt w:val="bullet"/>
      <w:lvlText w:val="•"/>
      <w:lvlJc w:val="left"/>
      <w:pPr>
        <w:tabs>
          <w:tab w:val="num" w:pos="2160"/>
        </w:tabs>
        <w:ind w:left="2160" w:hanging="360"/>
      </w:pPr>
      <w:rPr>
        <w:rFonts w:ascii="Arial" w:hAnsi="Arial" w:hint="default"/>
      </w:rPr>
    </w:lvl>
    <w:lvl w:ilvl="3" w:tplc="23DE5A8C" w:tentative="1">
      <w:start w:val="1"/>
      <w:numFmt w:val="bullet"/>
      <w:lvlText w:val="•"/>
      <w:lvlJc w:val="left"/>
      <w:pPr>
        <w:tabs>
          <w:tab w:val="num" w:pos="2880"/>
        </w:tabs>
        <w:ind w:left="2880" w:hanging="360"/>
      </w:pPr>
      <w:rPr>
        <w:rFonts w:ascii="Arial" w:hAnsi="Arial" w:hint="default"/>
      </w:rPr>
    </w:lvl>
    <w:lvl w:ilvl="4" w:tplc="2042D3E0" w:tentative="1">
      <w:start w:val="1"/>
      <w:numFmt w:val="bullet"/>
      <w:lvlText w:val="•"/>
      <w:lvlJc w:val="left"/>
      <w:pPr>
        <w:tabs>
          <w:tab w:val="num" w:pos="3600"/>
        </w:tabs>
        <w:ind w:left="3600" w:hanging="360"/>
      </w:pPr>
      <w:rPr>
        <w:rFonts w:ascii="Arial" w:hAnsi="Arial" w:hint="default"/>
      </w:rPr>
    </w:lvl>
    <w:lvl w:ilvl="5" w:tplc="F496BCE0" w:tentative="1">
      <w:start w:val="1"/>
      <w:numFmt w:val="bullet"/>
      <w:lvlText w:val="•"/>
      <w:lvlJc w:val="left"/>
      <w:pPr>
        <w:tabs>
          <w:tab w:val="num" w:pos="4320"/>
        </w:tabs>
        <w:ind w:left="4320" w:hanging="360"/>
      </w:pPr>
      <w:rPr>
        <w:rFonts w:ascii="Arial" w:hAnsi="Arial" w:hint="default"/>
      </w:rPr>
    </w:lvl>
    <w:lvl w:ilvl="6" w:tplc="8332AC44" w:tentative="1">
      <w:start w:val="1"/>
      <w:numFmt w:val="bullet"/>
      <w:lvlText w:val="•"/>
      <w:lvlJc w:val="left"/>
      <w:pPr>
        <w:tabs>
          <w:tab w:val="num" w:pos="5040"/>
        </w:tabs>
        <w:ind w:left="5040" w:hanging="360"/>
      </w:pPr>
      <w:rPr>
        <w:rFonts w:ascii="Arial" w:hAnsi="Arial" w:hint="default"/>
      </w:rPr>
    </w:lvl>
    <w:lvl w:ilvl="7" w:tplc="2B8294F2" w:tentative="1">
      <w:start w:val="1"/>
      <w:numFmt w:val="bullet"/>
      <w:lvlText w:val="•"/>
      <w:lvlJc w:val="left"/>
      <w:pPr>
        <w:tabs>
          <w:tab w:val="num" w:pos="5760"/>
        </w:tabs>
        <w:ind w:left="5760" w:hanging="360"/>
      </w:pPr>
      <w:rPr>
        <w:rFonts w:ascii="Arial" w:hAnsi="Arial" w:hint="default"/>
      </w:rPr>
    </w:lvl>
    <w:lvl w:ilvl="8" w:tplc="876A7D5A" w:tentative="1">
      <w:start w:val="1"/>
      <w:numFmt w:val="bullet"/>
      <w:lvlText w:val="•"/>
      <w:lvlJc w:val="left"/>
      <w:pPr>
        <w:tabs>
          <w:tab w:val="num" w:pos="6480"/>
        </w:tabs>
        <w:ind w:left="6480" w:hanging="360"/>
      </w:pPr>
      <w:rPr>
        <w:rFonts w:ascii="Arial" w:hAnsi="Arial" w:hint="default"/>
      </w:rPr>
    </w:lvl>
  </w:abstractNum>
  <w:abstractNum w:abstractNumId="21">
    <w:nsid w:val="449C4B70"/>
    <w:multiLevelType w:val="hybridMultilevel"/>
    <w:tmpl w:val="737604BC"/>
    <w:lvl w:ilvl="0" w:tplc="1C0667F2">
      <w:start w:val="1"/>
      <w:numFmt w:val="bullet"/>
      <w:lvlText w:val="•"/>
      <w:lvlJc w:val="left"/>
      <w:pPr>
        <w:tabs>
          <w:tab w:val="num" w:pos="720"/>
        </w:tabs>
        <w:ind w:left="720" w:hanging="360"/>
      </w:pPr>
      <w:rPr>
        <w:rFonts w:ascii="Arial" w:hAnsi="Arial" w:hint="default"/>
      </w:rPr>
    </w:lvl>
    <w:lvl w:ilvl="1" w:tplc="37E46F72" w:tentative="1">
      <w:start w:val="1"/>
      <w:numFmt w:val="bullet"/>
      <w:lvlText w:val="•"/>
      <w:lvlJc w:val="left"/>
      <w:pPr>
        <w:tabs>
          <w:tab w:val="num" w:pos="1440"/>
        </w:tabs>
        <w:ind w:left="1440" w:hanging="360"/>
      </w:pPr>
      <w:rPr>
        <w:rFonts w:ascii="Arial" w:hAnsi="Arial" w:hint="default"/>
      </w:rPr>
    </w:lvl>
    <w:lvl w:ilvl="2" w:tplc="C04EF83E" w:tentative="1">
      <w:start w:val="1"/>
      <w:numFmt w:val="bullet"/>
      <w:lvlText w:val="•"/>
      <w:lvlJc w:val="left"/>
      <w:pPr>
        <w:tabs>
          <w:tab w:val="num" w:pos="2160"/>
        </w:tabs>
        <w:ind w:left="2160" w:hanging="360"/>
      </w:pPr>
      <w:rPr>
        <w:rFonts w:ascii="Arial" w:hAnsi="Arial" w:hint="default"/>
      </w:rPr>
    </w:lvl>
    <w:lvl w:ilvl="3" w:tplc="F60CB5F0" w:tentative="1">
      <w:start w:val="1"/>
      <w:numFmt w:val="bullet"/>
      <w:lvlText w:val="•"/>
      <w:lvlJc w:val="left"/>
      <w:pPr>
        <w:tabs>
          <w:tab w:val="num" w:pos="2880"/>
        </w:tabs>
        <w:ind w:left="2880" w:hanging="360"/>
      </w:pPr>
      <w:rPr>
        <w:rFonts w:ascii="Arial" w:hAnsi="Arial" w:hint="default"/>
      </w:rPr>
    </w:lvl>
    <w:lvl w:ilvl="4" w:tplc="56E4F6C8" w:tentative="1">
      <w:start w:val="1"/>
      <w:numFmt w:val="bullet"/>
      <w:lvlText w:val="•"/>
      <w:lvlJc w:val="left"/>
      <w:pPr>
        <w:tabs>
          <w:tab w:val="num" w:pos="3600"/>
        </w:tabs>
        <w:ind w:left="3600" w:hanging="360"/>
      </w:pPr>
      <w:rPr>
        <w:rFonts w:ascii="Arial" w:hAnsi="Arial" w:hint="default"/>
      </w:rPr>
    </w:lvl>
    <w:lvl w:ilvl="5" w:tplc="15B65DA2" w:tentative="1">
      <w:start w:val="1"/>
      <w:numFmt w:val="bullet"/>
      <w:lvlText w:val="•"/>
      <w:lvlJc w:val="left"/>
      <w:pPr>
        <w:tabs>
          <w:tab w:val="num" w:pos="4320"/>
        </w:tabs>
        <w:ind w:left="4320" w:hanging="360"/>
      </w:pPr>
      <w:rPr>
        <w:rFonts w:ascii="Arial" w:hAnsi="Arial" w:hint="default"/>
      </w:rPr>
    </w:lvl>
    <w:lvl w:ilvl="6" w:tplc="7CE4D050" w:tentative="1">
      <w:start w:val="1"/>
      <w:numFmt w:val="bullet"/>
      <w:lvlText w:val="•"/>
      <w:lvlJc w:val="left"/>
      <w:pPr>
        <w:tabs>
          <w:tab w:val="num" w:pos="5040"/>
        </w:tabs>
        <w:ind w:left="5040" w:hanging="360"/>
      </w:pPr>
      <w:rPr>
        <w:rFonts w:ascii="Arial" w:hAnsi="Arial" w:hint="default"/>
      </w:rPr>
    </w:lvl>
    <w:lvl w:ilvl="7" w:tplc="3A4E48B4" w:tentative="1">
      <w:start w:val="1"/>
      <w:numFmt w:val="bullet"/>
      <w:lvlText w:val="•"/>
      <w:lvlJc w:val="left"/>
      <w:pPr>
        <w:tabs>
          <w:tab w:val="num" w:pos="5760"/>
        </w:tabs>
        <w:ind w:left="5760" w:hanging="360"/>
      </w:pPr>
      <w:rPr>
        <w:rFonts w:ascii="Arial" w:hAnsi="Arial" w:hint="default"/>
      </w:rPr>
    </w:lvl>
    <w:lvl w:ilvl="8" w:tplc="7E201D7C" w:tentative="1">
      <w:start w:val="1"/>
      <w:numFmt w:val="bullet"/>
      <w:lvlText w:val="•"/>
      <w:lvlJc w:val="left"/>
      <w:pPr>
        <w:tabs>
          <w:tab w:val="num" w:pos="6480"/>
        </w:tabs>
        <w:ind w:left="6480" w:hanging="360"/>
      </w:pPr>
      <w:rPr>
        <w:rFonts w:ascii="Arial" w:hAnsi="Arial" w:hint="default"/>
      </w:rPr>
    </w:lvl>
  </w:abstractNum>
  <w:abstractNum w:abstractNumId="22">
    <w:nsid w:val="44CF0E1C"/>
    <w:multiLevelType w:val="hybridMultilevel"/>
    <w:tmpl w:val="E530ED32"/>
    <w:lvl w:ilvl="0" w:tplc="4D22A582">
      <w:start w:val="1"/>
      <w:numFmt w:val="bullet"/>
      <w:lvlText w:val="•"/>
      <w:lvlJc w:val="left"/>
      <w:pPr>
        <w:tabs>
          <w:tab w:val="num" w:pos="720"/>
        </w:tabs>
        <w:ind w:left="720" w:hanging="360"/>
      </w:pPr>
      <w:rPr>
        <w:rFonts w:ascii="Arial" w:hAnsi="Arial" w:hint="default"/>
      </w:rPr>
    </w:lvl>
    <w:lvl w:ilvl="1" w:tplc="1F86B71E" w:tentative="1">
      <w:start w:val="1"/>
      <w:numFmt w:val="bullet"/>
      <w:lvlText w:val="•"/>
      <w:lvlJc w:val="left"/>
      <w:pPr>
        <w:tabs>
          <w:tab w:val="num" w:pos="1440"/>
        </w:tabs>
        <w:ind w:left="1440" w:hanging="360"/>
      </w:pPr>
      <w:rPr>
        <w:rFonts w:ascii="Arial" w:hAnsi="Arial" w:hint="default"/>
      </w:rPr>
    </w:lvl>
    <w:lvl w:ilvl="2" w:tplc="8E9692D6" w:tentative="1">
      <w:start w:val="1"/>
      <w:numFmt w:val="bullet"/>
      <w:lvlText w:val="•"/>
      <w:lvlJc w:val="left"/>
      <w:pPr>
        <w:tabs>
          <w:tab w:val="num" w:pos="2160"/>
        </w:tabs>
        <w:ind w:left="2160" w:hanging="360"/>
      </w:pPr>
      <w:rPr>
        <w:rFonts w:ascii="Arial" w:hAnsi="Arial" w:hint="default"/>
      </w:rPr>
    </w:lvl>
    <w:lvl w:ilvl="3" w:tplc="8382959A" w:tentative="1">
      <w:start w:val="1"/>
      <w:numFmt w:val="bullet"/>
      <w:lvlText w:val="•"/>
      <w:lvlJc w:val="left"/>
      <w:pPr>
        <w:tabs>
          <w:tab w:val="num" w:pos="2880"/>
        </w:tabs>
        <w:ind w:left="2880" w:hanging="360"/>
      </w:pPr>
      <w:rPr>
        <w:rFonts w:ascii="Arial" w:hAnsi="Arial" w:hint="default"/>
      </w:rPr>
    </w:lvl>
    <w:lvl w:ilvl="4" w:tplc="AC0AAB06" w:tentative="1">
      <w:start w:val="1"/>
      <w:numFmt w:val="bullet"/>
      <w:lvlText w:val="•"/>
      <w:lvlJc w:val="left"/>
      <w:pPr>
        <w:tabs>
          <w:tab w:val="num" w:pos="3600"/>
        </w:tabs>
        <w:ind w:left="3600" w:hanging="360"/>
      </w:pPr>
      <w:rPr>
        <w:rFonts w:ascii="Arial" w:hAnsi="Arial" w:hint="default"/>
      </w:rPr>
    </w:lvl>
    <w:lvl w:ilvl="5" w:tplc="97AAFAA6" w:tentative="1">
      <w:start w:val="1"/>
      <w:numFmt w:val="bullet"/>
      <w:lvlText w:val="•"/>
      <w:lvlJc w:val="left"/>
      <w:pPr>
        <w:tabs>
          <w:tab w:val="num" w:pos="4320"/>
        </w:tabs>
        <w:ind w:left="4320" w:hanging="360"/>
      </w:pPr>
      <w:rPr>
        <w:rFonts w:ascii="Arial" w:hAnsi="Arial" w:hint="default"/>
      </w:rPr>
    </w:lvl>
    <w:lvl w:ilvl="6" w:tplc="74AC68BC" w:tentative="1">
      <w:start w:val="1"/>
      <w:numFmt w:val="bullet"/>
      <w:lvlText w:val="•"/>
      <w:lvlJc w:val="left"/>
      <w:pPr>
        <w:tabs>
          <w:tab w:val="num" w:pos="5040"/>
        </w:tabs>
        <w:ind w:left="5040" w:hanging="360"/>
      </w:pPr>
      <w:rPr>
        <w:rFonts w:ascii="Arial" w:hAnsi="Arial" w:hint="default"/>
      </w:rPr>
    </w:lvl>
    <w:lvl w:ilvl="7" w:tplc="6B368030" w:tentative="1">
      <w:start w:val="1"/>
      <w:numFmt w:val="bullet"/>
      <w:lvlText w:val="•"/>
      <w:lvlJc w:val="left"/>
      <w:pPr>
        <w:tabs>
          <w:tab w:val="num" w:pos="5760"/>
        </w:tabs>
        <w:ind w:left="5760" w:hanging="360"/>
      </w:pPr>
      <w:rPr>
        <w:rFonts w:ascii="Arial" w:hAnsi="Arial" w:hint="default"/>
      </w:rPr>
    </w:lvl>
    <w:lvl w:ilvl="8" w:tplc="347CDD04" w:tentative="1">
      <w:start w:val="1"/>
      <w:numFmt w:val="bullet"/>
      <w:lvlText w:val="•"/>
      <w:lvlJc w:val="left"/>
      <w:pPr>
        <w:tabs>
          <w:tab w:val="num" w:pos="6480"/>
        </w:tabs>
        <w:ind w:left="6480" w:hanging="360"/>
      </w:pPr>
      <w:rPr>
        <w:rFonts w:ascii="Arial" w:hAnsi="Arial" w:hint="default"/>
      </w:rPr>
    </w:lvl>
  </w:abstractNum>
  <w:abstractNum w:abstractNumId="23">
    <w:nsid w:val="47E135D8"/>
    <w:multiLevelType w:val="hybridMultilevel"/>
    <w:tmpl w:val="BBA099A4"/>
    <w:lvl w:ilvl="0" w:tplc="C77EE040">
      <w:start w:val="1"/>
      <w:numFmt w:val="bullet"/>
      <w:lvlText w:val="•"/>
      <w:lvlJc w:val="left"/>
      <w:pPr>
        <w:tabs>
          <w:tab w:val="num" w:pos="720"/>
        </w:tabs>
        <w:ind w:left="720" w:hanging="360"/>
      </w:pPr>
      <w:rPr>
        <w:rFonts w:ascii="Arial" w:hAnsi="Arial" w:hint="default"/>
      </w:rPr>
    </w:lvl>
    <w:lvl w:ilvl="1" w:tplc="9DAEA3DE" w:tentative="1">
      <w:start w:val="1"/>
      <w:numFmt w:val="bullet"/>
      <w:lvlText w:val="•"/>
      <w:lvlJc w:val="left"/>
      <w:pPr>
        <w:tabs>
          <w:tab w:val="num" w:pos="1440"/>
        </w:tabs>
        <w:ind w:left="1440" w:hanging="360"/>
      </w:pPr>
      <w:rPr>
        <w:rFonts w:ascii="Arial" w:hAnsi="Arial" w:hint="default"/>
      </w:rPr>
    </w:lvl>
    <w:lvl w:ilvl="2" w:tplc="EE8CF9D0" w:tentative="1">
      <w:start w:val="1"/>
      <w:numFmt w:val="bullet"/>
      <w:lvlText w:val="•"/>
      <w:lvlJc w:val="left"/>
      <w:pPr>
        <w:tabs>
          <w:tab w:val="num" w:pos="2160"/>
        </w:tabs>
        <w:ind w:left="2160" w:hanging="360"/>
      </w:pPr>
      <w:rPr>
        <w:rFonts w:ascii="Arial" w:hAnsi="Arial" w:hint="default"/>
      </w:rPr>
    </w:lvl>
    <w:lvl w:ilvl="3" w:tplc="3112E76E" w:tentative="1">
      <w:start w:val="1"/>
      <w:numFmt w:val="bullet"/>
      <w:lvlText w:val="•"/>
      <w:lvlJc w:val="left"/>
      <w:pPr>
        <w:tabs>
          <w:tab w:val="num" w:pos="2880"/>
        </w:tabs>
        <w:ind w:left="2880" w:hanging="360"/>
      </w:pPr>
      <w:rPr>
        <w:rFonts w:ascii="Arial" w:hAnsi="Arial" w:hint="default"/>
      </w:rPr>
    </w:lvl>
    <w:lvl w:ilvl="4" w:tplc="EBB640E6" w:tentative="1">
      <w:start w:val="1"/>
      <w:numFmt w:val="bullet"/>
      <w:lvlText w:val="•"/>
      <w:lvlJc w:val="left"/>
      <w:pPr>
        <w:tabs>
          <w:tab w:val="num" w:pos="3600"/>
        </w:tabs>
        <w:ind w:left="3600" w:hanging="360"/>
      </w:pPr>
      <w:rPr>
        <w:rFonts w:ascii="Arial" w:hAnsi="Arial" w:hint="default"/>
      </w:rPr>
    </w:lvl>
    <w:lvl w:ilvl="5" w:tplc="1C1E19B0" w:tentative="1">
      <w:start w:val="1"/>
      <w:numFmt w:val="bullet"/>
      <w:lvlText w:val="•"/>
      <w:lvlJc w:val="left"/>
      <w:pPr>
        <w:tabs>
          <w:tab w:val="num" w:pos="4320"/>
        </w:tabs>
        <w:ind w:left="4320" w:hanging="360"/>
      </w:pPr>
      <w:rPr>
        <w:rFonts w:ascii="Arial" w:hAnsi="Arial" w:hint="default"/>
      </w:rPr>
    </w:lvl>
    <w:lvl w:ilvl="6" w:tplc="C562DC34" w:tentative="1">
      <w:start w:val="1"/>
      <w:numFmt w:val="bullet"/>
      <w:lvlText w:val="•"/>
      <w:lvlJc w:val="left"/>
      <w:pPr>
        <w:tabs>
          <w:tab w:val="num" w:pos="5040"/>
        </w:tabs>
        <w:ind w:left="5040" w:hanging="360"/>
      </w:pPr>
      <w:rPr>
        <w:rFonts w:ascii="Arial" w:hAnsi="Arial" w:hint="default"/>
      </w:rPr>
    </w:lvl>
    <w:lvl w:ilvl="7" w:tplc="61DA5622" w:tentative="1">
      <w:start w:val="1"/>
      <w:numFmt w:val="bullet"/>
      <w:lvlText w:val="•"/>
      <w:lvlJc w:val="left"/>
      <w:pPr>
        <w:tabs>
          <w:tab w:val="num" w:pos="5760"/>
        </w:tabs>
        <w:ind w:left="5760" w:hanging="360"/>
      </w:pPr>
      <w:rPr>
        <w:rFonts w:ascii="Arial" w:hAnsi="Arial" w:hint="default"/>
      </w:rPr>
    </w:lvl>
    <w:lvl w:ilvl="8" w:tplc="D2F69DC4" w:tentative="1">
      <w:start w:val="1"/>
      <w:numFmt w:val="bullet"/>
      <w:lvlText w:val="•"/>
      <w:lvlJc w:val="left"/>
      <w:pPr>
        <w:tabs>
          <w:tab w:val="num" w:pos="6480"/>
        </w:tabs>
        <w:ind w:left="6480" w:hanging="360"/>
      </w:pPr>
      <w:rPr>
        <w:rFonts w:ascii="Arial" w:hAnsi="Arial" w:hint="default"/>
      </w:rPr>
    </w:lvl>
  </w:abstractNum>
  <w:abstractNum w:abstractNumId="24">
    <w:nsid w:val="4F066C4A"/>
    <w:multiLevelType w:val="hybridMultilevel"/>
    <w:tmpl w:val="27A8BFEC"/>
    <w:lvl w:ilvl="0" w:tplc="7C2634CA">
      <w:start w:val="1"/>
      <w:numFmt w:val="bullet"/>
      <w:lvlText w:val="•"/>
      <w:lvlJc w:val="left"/>
      <w:pPr>
        <w:tabs>
          <w:tab w:val="num" w:pos="720"/>
        </w:tabs>
        <w:ind w:left="720" w:hanging="360"/>
      </w:pPr>
      <w:rPr>
        <w:rFonts w:ascii="Arial" w:hAnsi="Arial" w:hint="default"/>
      </w:rPr>
    </w:lvl>
    <w:lvl w:ilvl="1" w:tplc="7DB89506" w:tentative="1">
      <w:start w:val="1"/>
      <w:numFmt w:val="bullet"/>
      <w:lvlText w:val="•"/>
      <w:lvlJc w:val="left"/>
      <w:pPr>
        <w:tabs>
          <w:tab w:val="num" w:pos="1440"/>
        </w:tabs>
        <w:ind w:left="1440" w:hanging="360"/>
      </w:pPr>
      <w:rPr>
        <w:rFonts w:ascii="Arial" w:hAnsi="Arial" w:hint="default"/>
      </w:rPr>
    </w:lvl>
    <w:lvl w:ilvl="2" w:tplc="960CD080" w:tentative="1">
      <w:start w:val="1"/>
      <w:numFmt w:val="bullet"/>
      <w:lvlText w:val="•"/>
      <w:lvlJc w:val="left"/>
      <w:pPr>
        <w:tabs>
          <w:tab w:val="num" w:pos="2160"/>
        </w:tabs>
        <w:ind w:left="2160" w:hanging="360"/>
      </w:pPr>
      <w:rPr>
        <w:rFonts w:ascii="Arial" w:hAnsi="Arial" w:hint="default"/>
      </w:rPr>
    </w:lvl>
    <w:lvl w:ilvl="3" w:tplc="4F028316" w:tentative="1">
      <w:start w:val="1"/>
      <w:numFmt w:val="bullet"/>
      <w:lvlText w:val="•"/>
      <w:lvlJc w:val="left"/>
      <w:pPr>
        <w:tabs>
          <w:tab w:val="num" w:pos="2880"/>
        </w:tabs>
        <w:ind w:left="2880" w:hanging="360"/>
      </w:pPr>
      <w:rPr>
        <w:rFonts w:ascii="Arial" w:hAnsi="Arial" w:hint="default"/>
      </w:rPr>
    </w:lvl>
    <w:lvl w:ilvl="4" w:tplc="41EAFD2E" w:tentative="1">
      <w:start w:val="1"/>
      <w:numFmt w:val="bullet"/>
      <w:lvlText w:val="•"/>
      <w:lvlJc w:val="left"/>
      <w:pPr>
        <w:tabs>
          <w:tab w:val="num" w:pos="3600"/>
        </w:tabs>
        <w:ind w:left="3600" w:hanging="360"/>
      </w:pPr>
      <w:rPr>
        <w:rFonts w:ascii="Arial" w:hAnsi="Arial" w:hint="default"/>
      </w:rPr>
    </w:lvl>
    <w:lvl w:ilvl="5" w:tplc="6B3EC4AA" w:tentative="1">
      <w:start w:val="1"/>
      <w:numFmt w:val="bullet"/>
      <w:lvlText w:val="•"/>
      <w:lvlJc w:val="left"/>
      <w:pPr>
        <w:tabs>
          <w:tab w:val="num" w:pos="4320"/>
        </w:tabs>
        <w:ind w:left="4320" w:hanging="360"/>
      </w:pPr>
      <w:rPr>
        <w:rFonts w:ascii="Arial" w:hAnsi="Arial" w:hint="default"/>
      </w:rPr>
    </w:lvl>
    <w:lvl w:ilvl="6" w:tplc="44BE93E8" w:tentative="1">
      <w:start w:val="1"/>
      <w:numFmt w:val="bullet"/>
      <w:lvlText w:val="•"/>
      <w:lvlJc w:val="left"/>
      <w:pPr>
        <w:tabs>
          <w:tab w:val="num" w:pos="5040"/>
        </w:tabs>
        <w:ind w:left="5040" w:hanging="360"/>
      </w:pPr>
      <w:rPr>
        <w:rFonts w:ascii="Arial" w:hAnsi="Arial" w:hint="default"/>
      </w:rPr>
    </w:lvl>
    <w:lvl w:ilvl="7" w:tplc="DA0450E8" w:tentative="1">
      <w:start w:val="1"/>
      <w:numFmt w:val="bullet"/>
      <w:lvlText w:val="•"/>
      <w:lvlJc w:val="left"/>
      <w:pPr>
        <w:tabs>
          <w:tab w:val="num" w:pos="5760"/>
        </w:tabs>
        <w:ind w:left="5760" w:hanging="360"/>
      </w:pPr>
      <w:rPr>
        <w:rFonts w:ascii="Arial" w:hAnsi="Arial" w:hint="default"/>
      </w:rPr>
    </w:lvl>
    <w:lvl w:ilvl="8" w:tplc="391C4D6A" w:tentative="1">
      <w:start w:val="1"/>
      <w:numFmt w:val="bullet"/>
      <w:lvlText w:val="•"/>
      <w:lvlJc w:val="left"/>
      <w:pPr>
        <w:tabs>
          <w:tab w:val="num" w:pos="6480"/>
        </w:tabs>
        <w:ind w:left="6480" w:hanging="360"/>
      </w:pPr>
      <w:rPr>
        <w:rFonts w:ascii="Arial" w:hAnsi="Arial" w:hint="default"/>
      </w:rPr>
    </w:lvl>
  </w:abstractNum>
  <w:abstractNum w:abstractNumId="25">
    <w:nsid w:val="53CD1FA7"/>
    <w:multiLevelType w:val="hybridMultilevel"/>
    <w:tmpl w:val="104691A2"/>
    <w:lvl w:ilvl="0" w:tplc="7C1E01AA">
      <w:start w:val="1"/>
      <w:numFmt w:val="bullet"/>
      <w:lvlText w:val="•"/>
      <w:lvlJc w:val="left"/>
      <w:pPr>
        <w:tabs>
          <w:tab w:val="num" w:pos="720"/>
        </w:tabs>
        <w:ind w:left="720" w:hanging="360"/>
      </w:pPr>
      <w:rPr>
        <w:rFonts w:ascii="Arial" w:hAnsi="Arial" w:hint="default"/>
      </w:rPr>
    </w:lvl>
    <w:lvl w:ilvl="1" w:tplc="58D6937E" w:tentative="1">
      <w:start w:val="1"/>
      <w:numFmt w:val="bullet"/>
      <w:lvlText w:val="•"/>
      <w:lvlJc w:val="left"/>
      <w:pPr>
        <w:tabs>
          <w:tab w:val="num" w:pos="1440"/>
        </w:tabs>
        <w:ind w:left="1440" w:hanging="360"/>
      </w:pPr>
      <w:rPr>
        <w:rFonts w:ascii="Arial" w:hAnsi="Arial" w:hint="default"/>
      </w:rPr>
    </w:lvl>
    <w:lvl w:ilvl="2" w:tplc="E2BA8A2C" w:tentative="1">
      <w:start w:val="1"/>
      <w:numFmt w:val="bullet"/>
      <w:lvlText w:val="•"/>
      <w:lvlJc w:val="left"/>
      <w:pPr>
        <w:tabs>
          <w:tab w:val="num" w:pos="2160"/>
        </w:tabs>
        <w:ind w:left="2160" w:hanging="360"/>
      </w:pPr>
      <w:rPr>
        <w:rFonts w:ascii="Arial" w:hAnsi="Arial" w:hint="default"/>
      </w:rPr>
    </w:lvl>
    <w:lvl w:ilvl="3" w:tplc="1BAC1E40" w:tentative="1">
      <w:start w:val="1"/>
      <w:numFmt w:val="bullet"/>
      <w:lvlText w:val="•"/>
      <w:lvlJc w:val="left"/>
      <w:pPr>
        <w:tabs>
          <w:tab w:val="num" w:pos="2880"/>
        </w:tabs>
        <w:ind w:left="2880" w:hanging="360"/>
      </w:pPr>
      <w:rPr>
        <w:rFonts w:ascii="Arial" w:hAnsi="Arial" w:hint="default"/>
      </w:rPr>
    </w:lvl>
    <w:lvl w:ilvl="4" w:tplc="FA56558E" w:tentative="1">
      <w:start w:val="1"/>
      <w:numFmt w:val="bullet"/>
      <w:lvlText w:val="•"/>
      <w:lvlJc w:val="left"/>
      <w:pPr>
        <w:tabs>
          <w:tab w:val="num" w:pos="3600"/>
        </w:tabs>
        <w:ind w:left="3600" w:hanging="360"/>
      </w:pPr>
      <w:rPr>
        <w:rFonts w:ascii="Arial" w:hAnsi="Arial" w:hint="default"/>
      </w:rPr>
    </w:lvl>
    <w:lvl w:ilvl="5" w:tplc="B18CB500" w:tentative="1">
      <w:start w:val="1"/>
      <w:numFmt w:val="bullet"/>
      <w:lvlText w:val="•"/>
      <w:lvlJc w:val="left"/>
      <w:pPr>
        <w:tabs>
          <w:tab w:val="num" w:pos="4320"/>
        </w:tabs>
        <w:ind w:left="4320" w:hanging="360"/>
      </w:pPr>
      <w:rPr>
        <w:rFonts w:ascii="Arial" w:hAnsi="Arial" w:hint="default"/>
      </w:rPr>
    </w:lvl>
    <w:lvl w:ilvl="6" w:tplc="67BE6BF8" w:tentative="1">
      <w:start w:val="1"/>
      <w:numFmt w:val="bullet"/>
      <w:lvlText w:val="•"/>
      <w:lvlJc w:val="left"/>
      <w:pPr>
        <w:tabs>
          <w:tab w:val="num" w:pos="5040"/>
        </w:tabs>
        <w:ind w:left="5040" w:hanging="360"/>
      </w:pPr>
      <w:rPr>
        <w:rFonts w:ascii="Arial" w:hAnsi="Arial" w:hint="default"/>
      </w:rPr>
    </w:lvl>
    <w:lvl w:ilvl="7" w:tplc="95349710" w:tentative="1">
      <w:start w:val="1"/>
      <w:numFmt w:val="bullet"/>
      <w:lvlText w:val="•"/>
      <w:lvlJc w:val="left"/>
      <w:pPr>
        <w:tabs>
          <w:tab w:val="num" w:pos="5760"/>
        </w:tabs>
        <w:ind w:left="5760" w:hanging="360"/>
      </w:pPr>
      <w:rPr>
        <w:rFonts w:ascii="Arial" w:hAnsi="Arial" w:hint="default"/>
      </w:rPr>
    </w:lvl>
    <w:lvl w:ilvl="8" w:tplc="C36207B8" w:tentative="1">
      <w:start w:val="1"/>
      <w:numFmt w:val="bullet"/>
      <w:lvlText w:val="•"/>
      <w:lvlJc w:val="left"/>
      <w:pPr>
        <w:tabs>
          <w:tab w:val="num" w:pos="6480"/>
        </w:tabs>
        <w:ind w:left="6480" w:hanging="360"/>
      </w:pPr>
      <w:rPr>
        <w:rFonts w:ascii="Arial" w:hAnsi="Arial" w:hint="default"/>
      </w:rPr>
    </w:lvl>
  </w:abstractNum>
  <w:abstractNum w:abstractNumId="26">
    <w:nsid w:val="550E358F"/>
    <w:multiLevelType w:val="hybridMultilevel"/>
    <w:tmpl w:val="E74C0944"/>
    <w:lvl w:ilvl="0" w:tplc="CDDAC484">
      <w:start w:val="1"/>
      <w:numFmt w:val="bullet"/>
      <w:lvlText w:val="•"/>
      <w:lvlJc w:val="left"/>
      <w:pPr>
        <w:tabs>
          <w:tab w:val="num" w:pos="720"/>
        </w:tabs>
        <w:ind w:left="720" w:hanging="360"/>
      </w:pPr>
      <w:rPr>
        <w:rFonts w:ascii="Arial" w:hAnsi="Arial" w:hint="default"/>
      </w:rPr>
    </w:lvl>
    <w:lvl w:ilvl="1" w:tplc="9886E68A" w:tentative="1">
      <w:start w:val="1"/>
      <w:numFmt w:val="bullet"/>
      <w:lvlText w:val="•"/>
      <w:lvlJc w:val="left"/>
      <w:pPr>
        <w:tabs>
          <w:tab w:val="num" w:pos="1440"/>
        </w:tabs>
        <w:ind w:left="1440" w:hanging="360"/>
      </w:pPr>
      <w:rPr>
        <w:rFonts w:ascii="Arial" w:hAnsi="Arial" w:hint="default"/>
      </w:rPr>
    </w:lvl>
    <w:lvl w:ilvl="2" w:tplc="BC3253DE" w:tentative="1">
      <w:start w:val="1"/>
      <w:numFmt w:val="bullet"/>
      <w:lvlText w:val="•"/>
      <w:lvlJc w:val="left"/>
      <w:pPr>
        <w:tabs>
          <w:tab w:val="num" w:pos="2160"/>
        </w:tabs>
        <w:ind w:left="2160" w:hanging="360"/>
      </w:pPr>
      <w:rPr>
        <w:rFonts w:ascii="Arial" w:hAnsi="Arial" w:hint="default"/>
      </w:rPr>
    </w:lvl>
    <w:lvl w:ilvl="3" w:tplc="007AACE8" w:tentative="1">
      <w:start w:val="1"/>
      <w:numFmt w:val="bullet"/>
      <w:lvlText w:val="•"/>
      <w:lvlJc w:val="left"/>
      <w:pPr>
        <w:tabs>
          <w:tab w:val="num" w:pos="2880"/>
        </w:tabs>
        <w:ind w:left="2880" w:hanging="360"/>
      </w:pPr>
      <w:rPr>
        <w:rFonts w:ascii="Arial" w:hAnsi="Arial" w:hint="default"/>
      </w:rPr>
    </w:lvl>
    <w:lvl w:ilvl="4" w:tplc="E95E45F2" w:tentative="1">
      <w:start w:val="1"/>
      <w:numFmt w:val="bullet"/>
      <w:lvlText w:val="•"/>
      <w:lvlJc w:val="left"/>
      <w:pPr>
        <w:tabs>
          <w:tab w:val="num" w:pos="3600"/>
        </w:tabs>
        <w:ind w:left="3600" w:hanging="360"/>
      </w:pPr>
      <w:rPr>
        <w:rFonts w:ascii="Arial" w:hAnsi="Arial" w:hint="default"/>
      </w:rPr>
    </w:lvl>
    <w:lvl w:ilvl="5" w:tplc="D31A0D72" w:tentative="1">
      <w:start w:val="1"/>
      <w:numFmt w:val="bullet"/>
      <w:lvlText w:val="•"/>
      <w:lvlJc w:val="left"/>
      <w:pPr>
        <w:tabs>
          <w:tab w:val="num" w:pos="4320"/>
        </w:tabs>
        <w:ind w:left="4320" w:hanging="360"/>
      </w:pPr>
      <w:rPr>
        <w:rFonts w:ascii="Arial" w:hAnsi="Arial" w:hint="default"/>
      </w:rPr>
    </w:lvl>
    <w:lvl w:ilvl="6" w:tplc="117E8474" w:tentative="1">
      <w:start w:val="1"/>
      <w:numFmt w:val="bullet"/>
      <w:lvlText w:val="•"/>
      <w:lvlJc w:val="left"/>
      <w:pPr>
        <w:tabs>
          <w:tab w:val="num" w:pos="5040"/>
        </w:tabs>
        <w:ind w:left="5040" w:hanging="360"/>
      </w:pPr>
      <w:rPr>
        <w:rFonts w:ascii="Arial" w:hAnsi="Arial" w:hint="default"/>
      </w:rPr>
    </w:lvl>
    <w:lvl w:ilvl="7" w:tplc="DD2098DA" w:tentative="1">
      <w:start w:val="1"/>
      <w:numFmt w:val="bullet"/>
      <w:lvlText w:val="•"/>
      <w:lvlJc w:val="left"/>
      <w:pPr>
        <w:tabs>
          <w:tab w:val="num" w:pos="5760"/>
        </w:tabs>
        <w:ind w:left="5760" w:hanging="360"/>
      </w:pPr>
      <w:rPr>
        <w:rFonts w:ascii="Arial" w:hAnsi="Arial" w:hint="default"/>
      </w:rPr>
    </w:lvl>
    <w:lvl w:ilvl="8" w:tplc="6FAA437C" w:tentative="1">
      <w:start w:val="1"/>
      <w:numFmt w:val="bullet"/>
      <w:lvlText w:val="•"/>
      <w:lvlJc w:val="left"/>
      <w:pPr>
        <w:tabs>
          <w:tab w:val="num" w:pos="6480"/>
        </w:tabs>
        <w:ind w:left="6480" w:hanging="360"/>
      </w:pPr>
      <w:rPr>
        <w:rFonts w:ascii="Arial" w:hAnsi="Arial" w:hint="default"/>
      </w:rPr>
    </w:lvl>
  </w:abstractNum>
  <w:abstractNum w:abstractNumId="27">
    <w:nsid w:val="5F9653C1"/>
    <w:multiLevelType w:val="hybridMultilevel"/>
    <w:tmpl w:val="D52C9922"/>
    <w:lvl w:ilvl="0" w:tplc="1F6CCD08">
      <w:start w:val="1"/>
      <w:numFmt w:val="bullet"/>
      <w:lvlText w:val="•"/>
      <w:lvlJc w:val="left"/>
      <w:pPr>
        <w:tabs>
          <w:tab w:val="num" w:pos="720"/>
        </w:tabs>
        <w:ind w:left="720" w:hanging="360"/>
      </w:pPr>
      <w:rPr>
        <w:rFonts w:ascii="Arial" w:hAnsi="Arial" w:hint="default"/>
      </w:rPr>
    </w:lvl>
    <w:lvl w:ilvl="1" w:tplc="325AFDD0" w:tentative="1">
      <w:start w:val="1"/>
      <w:numFmt w:val="bullet"/>
      <w:lvlText w:val="•"/>
      <w:lvlJc w:val="left"/>
      <w:pPr>
        <w:tabs>
          <w:tab w:val="num" w:pos="1440"/>
        </w:tabs>
        <w:ind w:left="1440" w:hanging="360"/>
      </w:pPr>
      <w:rPr>
        <w:rFonts w:ascii="Arial" w:hAnsi="Arial" w:hint="default"/>
      </w:rPr>
    </w:lvl>
    <w:lvl w:ilvl="2" w:tplc="BC86FFE6" w:tentative="1">
      <w:start w:val="1"/>
      <w:numFmt w:val="bullet"/>
      <w:lvlText w:val="•"/>
      <w:lvlJc w:val="left"/>
      <w:pPr>
        <w:tabs>
          <w:tab w:val="num" w:pos="2160"/>
        </w:tabs>
        <w:ind w:left="2160" w:hanging="360"/>
      </w:pPr>
      <w:rPr>
        <w:rFonts w:ascii="Arial" w:hAnsi="Arial" w:hint="default"/>
      </w:rPr>
    </w:lvl>
    <w:lvl w:ilvl="3" w:tplc="A47A8272" w:tentative="1">
      <w:start w:val="1"/>
      <w:numFmt w:val="bullet"/>
      <w:lvlText w:val="•"/>
      <w:lvlJc w:val="left"/>
      <w:pPr>
        <w:tabs>
          <w:tab w:val="num" w:pos="2880"/>
        </w:tabs>
        <w:ind w:left="2880" w:hanging="360"/>
      </w:pPr>
      <w:rPr>
        <w:rFonts w:ascii="Arial" w:hAnsi="Arial" w:hint="default"/>
      </w:rPr>
    </w:lvl>
    <w:lvl w:ilvl="4" w:tplc="ACFE1CBE" w:tentative="1">
      <w:start w:val="1"/>
      <w:numFmt w:val="bullet"/>
      <w:lvlText w:val="•"/>
      <w:lvlJc w:val="left"/>
      <w:pPr>
        <w:tabs>
          <w:tab w:val="num" w:pos="3600"/>
        </w:tabs>
        <w:ind w:left="3600" w:hanging="360"/>
      </w:pPr>
      <w:rPr>
        <w:rFonts w:ascii="Arial" w:hAnsi="Arial" w:hint="default"/>
      </w:rPr>
    </w:lvl>
    <w:lvl w:ilvl="5" w:tplc="EE58696C" w:tentative="1">
      <w:start w:val="1"/>
      <w:numFmt w:val="bullet"/>
      <w:lvlText w:val="•"/>
      <w:lvlJc w:val="left"/>
      <w:pPr>
        <w:tabs>
          <w:tab w:val="num" w:pos="4320"/>
        </w:tabs>
        <w:ind w:left="4320" w:hanging="360"/>
      </w:pPr>
      <w:rPr>
        <w:rFonts w:ascii="Arial" w:hAnsi="Arial" w:hint="default"/>
      </w:rPr>
    </w:lvl>
    <w:lvl w:ilvl="6" w:tplc="F2A0A6E6" w:tentative="1">
      <w:start w:val="1"/>
      <w:numFmt w:val="bullet"/>
      <w:lvlText w:val="•"/>
      <w:lvlJc w:val="left"/>
      <w:pPr>
        <w:tabs>
          <w:tab w:val="num" w:pos="5040"/>
        </w:tabs>
        <w:ind w:left="5040" w:hanging="360"/>
      </w:pPr>
      <w:rPr>
        <w:rFonts w:ascii="Arial" w:hAnsi="Arial" w:hint="default"/>
      </w:rPr>
    </w:lvl>
    <w:lvl w:ilvl="7" w:tplc="793A0D6C" w:tentative="1">
      <w:start w:val="1"/>
      <w:numFmt w:val="bullet"/>
      <w:lvlText w:val="•"/>
      <w:lvlJc w:val="left"/>
      <w:pPr>
        <w:tabs>
          <w:tab w:val="num" w:pos="5760"/>
        </w:tabs>
        <w:ind w:left="5760" w:hanging="360"/>
      </w:pPr>
      <w:rPr>
        <w:rFonts w:ascii="Arial" w:hAnsi="Arial" w:hint="default"/>
      </w:rPr>
    </w:lvl>
    <w:lvl w:ilvl="8" w:tplc="4B009FF4" w:tentative="1">
      <w:start w:val="1"/>
      <w:numFmt w:val="bullet"/>
      <w:lvlText w:val="•"/>
      <w:lvlJc w:val="left"/>
      <w:pPr>
        <w:tabs>
          <w:tab w:val="num" w:pos="6480"/>
        </w:tabs>
        <w:ind w:left="6480" w:hanging="360"/>
      </w:pPr>
      <w:rPr>
        <w:rFonts w:ascii="Arial" w:hAnsi="Arial" w:hint="default"/>
      </w:rPr>
    </w:lvl>
  </w:abstractNum>
  <w:abstractNum w:abstractNumId="28">
    <w:nsid w:val="63A02B70"/>
    <w:multiLevelType w:val="hybridMultilevel"/>
    <w:tmpl w:val="64825886"/>
    <w:lvl w:ilvl="0" w:tplc="97E0F4E6">
      <w:start w:val="1"/>
      <w:numFmt w:val="bullet"/>
      <w:lvlText w:val="•"/>
      <w:lvlJc w:val="left"/>
      <w:pPr>
        <w:tabs>
          <w:tab w:val="num" w:pos="720"/>
        </w:tabs>
        <w:ind w:left="720" w:hanging="360"/>
      </w:pPr>
      <w:rPr>
        <w:rFonts w:ascii="Arial" w:hAnsi="Arial" w:hint="default"/>
      </w:rPr>
    </w:lvl>
    <w:lvl w:ilvl="1" w:tplc="B8A89E7E" w:tentative="1">
      <w:start w:val="1"/>
      <w:numFmt w:val="bullet"/>
      <w:lvlText w:val="•"/>
      <w:lvlJc w:val="left"/>
      <w:pPr>
        <w:tabs>
          <w:tab w:val="num" w:pos="1440"/>
        </w:tabs>
        <w:ind w:left="1440" w:hanging="360"/>
      </w:pPr>
      <w:rPr>
        <w:rFonts w:ascii="Arial" w:hAnsi="Arial" w:hint="default"/>
      </w:rPr>
    </w:lvl>
    <w:lvl w:ilvl="2" w:tplc="B5E81324" w:tentative="1">
      <w:start w:val="1"/>
      <w:numFmt w:val="bullet"/>
      <w:lvlText w:val="•"/>
      <w:lvlJc w:val="left"/>
      <w:pPr>
        <w:tabs>
          <w:tab w:val="num" w:pos="2160"/>
        </w:tabs>
        <w:ind w:left="2160" w:hanging="360"/>
      </w:pPr>
      <w:rPr>
        <w:rFonts w:ascii="Arial" w:hAnsi="Arial" w:hint="default"/>
      </w:rPr>
    </w:lvl>
    <w:lvl w:ilvl="3" w:tplc="A2CC171A" w:tentative="1">
      <w:start w:val="1"/>
      <w:numFmt w:val="bullet"/>
      <w:lvlText w:val="•"/>
      <w:lvlJc w:val="left"/>
      <w:pPr>
        <w:tabs>
          <w:tab w:val="num" w:pos="2880"/>
        </w:tabs>
        <w:ind w:left="2880" w:hanging="360"/>
      </w:pPr>
      <w:rPr>
        <w:rFonts w:ascii="Arial" w:hAnsi="Arial" w:hint="default"/>
      </w:rPr>
    </w:lvl>
    <w:lvl w:ilvl="4" w:tplc="8FB23238" w:tentative="1">
      <w:start w:val="1"/>
      <w:numFmt w:val="bullet"/>
      <w:lvlText w:val="•"/>
      <w:lvlJc w:val="left"/>
      <w:pPr>
        <w:tabs>
          <w:tab w:val="num" w:pos="3600"/>
        </w:tabs>
        <w:ind w:left="3600" w:hanging="360"/>
      </w:pPr>
      <w:rPr>
        <w:rFonts w:ascii="Arial" w:hAnsi="Arial" w:hint="default"/>
      </w:rPr>
    </w:lvl>
    <w:lvl w:ilvl="5" w:tplc="F88A5D14" w:tentative="1">
      <w:start w:val="1"/>
      <w:numFmt w:val="bullet"/>
      <w:lvlText w:val="•"/>
      <w:lvlJc w:val="left"/>
      <w:pPr>
        <w:tabs>
          <w:tab w:val="num" w:pos="4320"/>
        </w:tabs>
        <w:ind w:left="4320" w:hanging="360"/>
      </w:pPr>
      <w:rPr>
        <w:rFonts w:ascii="Arial" w:hAnsi="Arial" w:hint="default"/>
      </w:rPr>
    </w:lvl>
    <w:lvl w:ilvl="6" w:tplc="1AF214DA" w:tentative="1">
      <w:start w:val="1"/>
      <w:numFmt w:val="bullet"/>
      <w:lvlText w:val="•"/>
      <w:lvlJc w:val="left"/>
      <w:pPr>
        <w:tabs>
          <w:tab w:val="num" w:pos="5040"/>
        </w:tabs>
        <w:ind w:left="5040" w:hanging="360"/>
      </w:pPr>
      <w:rPr>
        <w:rFonts w:ascii="Arial" w:hAnsi="Arial" w:hint="default"/>
      </w:rPr>
    </w:lvl>
    <w:lvl w:ilvl="7" w:tplc="4BE88D22" w:tentative="1">
      <w:start w:val="1"/>
      <w:numFmt w:val="bullet"/>
      <w:lvlText w:val="•"/>
      <w:lvlJc w:val="left"/>
      <w:pPr>
        <w:tabs>
          <w:tab w:val="num" w:pos="5760"/>
        </w:tabs>
        <w:ind w:left="5760" w:hanging="360"/>
      </w:pPr>
      <w:rPr>
        <w:rFonts w:ascii="Arial" w:hAnsi="Arial" w:hint="default"/>
      </w:rPr>
    </w:lvl>
    <w:lvl w:ilvl="8" w:tplc="DC9A7B48" w:tentative="1">
      <w:start w:val="1"/>
      <w:numFmt w:val="bullet"/>
      <w:lvlText w:val="•"/>
      <w:lvlJc w:val="left"/>
      <w:pPr>
        <w:tabs>
          <w:tab w:val="num" w:pos="6480"/>
        </w:tabs>
        <w:ind w:left="6480" w:hanging="360"/>
      </w:pPr>
      <w:rPr>
        <w:rFonts w:ascii="Arial" w:hAnsi="Arial" w:hint="default"/>
      </w:rPr>
    </w:lvl>
  </w:abstractNum>
  <w:abstractNum w:abstractNumId="29">
    <w:nsid w:val="6622791D"/>
    <w:multiLevelType w:val="hybridMultilevel"/>
    <w:tmpl w:val="1EC4BC4A"/>
    <w:lvl w:ilvl="0" w:tplc="D7903BCC">
      <w:start w:val="1"/>
      <w:numFmt w:val="bullet"/>
      <w:lvlText w:val="•"/>
      <w:lvlJc w:val="left"/>
      <w:pPr>
        <w:tabs>
          <w:tab w:val="num" w:pos="720"/>
        </w:tabs>
        <w:ind w:left="720" w:hanging="360"/>
      </w:pPr>
      <w:rPr>
        <w:rFonts w:ascii="Arial" w:hAnsi="Arial" w:hint="default"/>
      </w:rPr>
    </w:lvl>
    <w:lvl w:ilvl="1" w:tplc="7646FA30" w:tentative="1">
      <w:start w:val="1"/>
      <w:numFmt w:val="bullet"/>
      <w:lvlText w:val="•"/>
      <w:lvlJc w:val="left"/>
      <w:pPr>
        <w:tabs>
          <w:tab w:val="num" w:pos="1440"/>
        </w:tabs>
        <w:ind w:left="1440" w:hanging="360"/>
      </w:pPr>
      <w:rPr>
        <w:rFonts w:ascii="Arial" w:hAnsi="Arial" w:hint="default"/>
      </w:rPr>
    </w:lvl>
    <w:lvl w:ilvl="2" w:tplc="881E6C8C" w:tentative="1">
      <w:start w:val="1"/>
      <w:numFmt w:val="bullet"/>
      <w:lvlText w:val="•"/>
      <w:lvlJc w:val="left"/>
      <w:pPr>
        <w:tabs>
          <w:tab w:val="num" w:pos="2160"/>
        </w:tabs>
        <w:ind w:left="2160" w:hanging="360"/>
      </w:pPr>
      <w:rPr>
        <w:rFonts w:ascii="Arial" w:hAnsi="Arial" w:hint="default"/>
      </w:rPr>
    </w:lvl>
    <w:lvl w:ilvl="3" w:tplc="944CA242" w:tentative="1">
      <w:start w:val="1"/>
      <w:numFmt w:val="bullet"/>
      <w:lvlText w:val="•"/>
      <w:lvlJc w:val="left"/>
      <w:pPr>
        <w:tabs>
          <w:tab w:val="num" w:pos="2880"/>
        </w:tabs>
        <w:ind w:left="2880" w:hanging="360"/>
      </w:pPr>
      <w:rPr>
        <w:rFonts w:ascii="Arial" w:hAnsi="Arial" w:hint="default"/>
      </w:rPr>
    </w:lvl>
    <w:lvl w:ilvl="4" w:tplc="6BB45E30" w:tentative="1">
      <w:start w:val="1"/>
      <w:numFmt w:val="bullet"/>
      <w:lvlText w:val="•"/>
      <w:lvlJc w:val="left"/>
      <w:pPr>
        <w:tabs>
          <w:tab w:val="num" w:pos="3600"/>
        </w:tabs>
        <w:ind w:left="3600" w:hanging="360"/>
      </w:pPr>
      <w:rPr>
        <w:rFonts w:ascii="Arial" w:hAnsi="Arial" w:hint="default"/>
      </w:rPr>
    </w:lvl>
    <w:lvl w:ilvl="5" w:tplc="DA9C4F16" w:tentative="1">
      <w:start w:val="1"/>
      <w:numFmt w:val="bullet"/>
      <w:lvlText w:val="•"/>
      <w:lvlJc w:val="left"/>
      <w:pPr>
        <w:tabs>
          <w:tab w:val="num" w:pos="4320"/>
        </w:tabs>
        <w:ind w:left="4320" w:hanging="360"/>
      </w:pPr>
      <w:rPr>
        <w:rFonts w:ascii="Arial" w:hAnsi="Arial" w:hint="default"/>
      </w:rPr>
    </w:lvl>
    <w:lvl w:ilvl="6" w:tplc="838ACAC8" w:tentative="1">
      <w:start w:val="1"/>
      <w:numFmt w:val="bullet"/>
      <w:lvlText w:val="•"/>
      <w:lvlJc w:val="left"/>
      <w:pPr>
        <w:tabs>
          <w:tab w:val="num" w:pos="5040"/>
        </w:tabs>
        <w:ind w:left="5040" w:hanging="360"/>
      </w:pPr>
      <w:rPr>
        <w:rFonts w:ascii="Arial" w:hAnsi="Arial" w:hint="default"/>
      </w:rPr>
    </w:lvl>
    <w:lvl w:ilvl="7" w:tplc="E57A0F24" w:tentative="1">
      <w:start w:val="1"/>
      <w:numFmt w:val="bullet"/>
      <w:lvlText w:val="•"/>
      <w:lvlJc w:val="left"/>
      <w:pPr>
        <w:tabs>
          <w:tab w:val="num" w:pos="5760"/>
        </w:tabs>
        <w:ind w:left="5760" w:hanging="360"/>
      </w:pPr>
      <w:rPr>
        <w:rFonts w:ascii="Arial" w:hAnsi="Arial" w:hint="default"/>
      </w:rPr>
    </w:lvl>
    <w:lvl w:ilvl="8" w:tplc="35CA18B6" w:tentative="1">
      <w:start w:val="1"/>
      <w:numFmt w:val="bullet"/>
      <w:lvlText w:val="•"/>
      <w:lvlJc w:val="left"/>
      <w:pPr>
        <w:tabs>
          <w:tab w:val="num" w:pos="6480"/>
        </w:tabs>
        <w:ind w:left="6480" w:hanging="360"/>
      </w:pPr>
      <w:rPr>
        <w:rFonts w:ascii="Arial" w:hAnsi="Arial" w:hint="default"/>
      </w:rPr>
    </w:lvl>
  </w:abstractNum>
  <w:abstractNum w:abstractNumId="30">
    <w:nsid w:val="6AE22F82"/>
    <w:multiLevelType w:val="hybridMultilevel"/>
    <w:tmpl w:val="8E608F08"/>
    <w:lvl w:ilvl="0" w:tplc="CF86F2E8">
      <w:start w:val="1"/>
      <w:numFmt w:val="bullet"/>
      <w:lvlText w:val="•"/>
      <w:lvlJc w:val="left"/>
      <w:pPr>
        <w:tabs>
          <w:tab w:val="num" w:pos="720"/>
        </w:tabs>
        <w:ind w:left="720" w:hanging="360"/>
      </w:pPr>
      <w:rPr>
        <w:rFonts w:ascii="Arial" w:hAnsi="Arial" w:hint="default"/>
      </w:rPr>
    </w:lvl>
    <w:lvl w:ilvl="1" w:tplc="3D789CD2" w:tentative="1">
      <w:start w:val="1"/>
      <w:numFmt w:val="bullet"/>
      <w:lvlText w:val="•"/>
      <w:lvlJc w:val="left"/>
      <w:pPr>
        <w:tabs>
          <w:tab w:val="num" w:pos="1440"/>
        </w:tabs>
        <w:ind w:left="1440" w:hanging="360"/>
      </w:pPr>
      <w:rPr>
        <w:rFonts w:ascii="Arial" w:hAnsi="Arial" w:hint="default"/>
      </w:rPr>
    </w:lvl>
    <w:lvl w:ilvl="2" w:tplc="AEDA5B74" w:tentative="1">
      <w:start w:val="1"/>
      <w:numFmt w:val="bullet"/>
      <w:lvlText w:val="•"/>
      <w:lvlJc w:val="left"/>
      <w:pPr>
        <w:tabs>
          <w:tab w:val="num" w:pos="2160"/>
        </w:tabs>
        <w:ind w:left="2160" w:hanging="360"/>
      </w:pPr>
      <w:rPr>
        <w:rFonts w:ascii="Arial" w:hAnsi="Arial" w:hint="default"/>
      </w:rPr>
    </w:lvl>
    <w:lvl w:ilvl="3" w:tplc="F198DF3E" w:tentative="1">
      <w:start w:val="1"/>
      <w:numFmt w:val="bullet"/>
      <w:lvlText w:val="•"/>
      <w:lvlJc w:val="left"/>
      <w:pPr>
        <w:tabs>
          <w:tab w:val="num" w:pos="2880"/>
        </w:tabs>
        <w:ind w:left="2880" w:hanging="360"/>
      </w:pPr>
      <w:rPr>
        <w:rFonts w:ascii="Arial" w:hAnsi="Arial" w:hint="default"/>
      </w:rPr>
    </w:lvl>
    <w:lvl w:ilvl="4" w:tplc="0C2E9B08" w:tentative="1">
      <w:start w:val="1"/>
      <w:numFmt w:val="bullet"/>
      <w:lvlText w:val="•"/>
      <w:lvlJc w:val="left"/>
      <w:pPr>
        <w:tabs>
          <w:tab w:val="num" w:pos="3600"/>
        </w:tabs>
        <w:ind w:left="3600" w:hanging="360"/>
      </w:pPr>
      <w:rPr>
        <w:rFonts w:ascii="Arial" w:hAnsi="Arial" w:hint="default"/>
      </w:rPr>
    </w:lvl>
    <w:lvl w:ilvl="5" w:tplc="0E6804CA" w:tentative="1">
      <w:start w:val="1"/>
      <w:numFmt w:val="bullet"/>
      <w:lvlText w:val="•"/>
      <w:lvlJc w:val="left"/>
      <w:pPr>
        <w:tabs>
          <w:tab w:val="num" w:pos="4320"/>
        </w:tabs>
        <w:ind w:left="4320" w:hanging="360"/>
      </w:pPr>
      <w:rPr>
        <w:rFonts w:ascii="Arial" w:hAnsi="Arial" w:hint="default"/>
      </w:rPr>
    </w:lvl>
    <w:lvl w:ilvl="6" w:tplc="FC8C48BA" w:tentative="1">
      <w:start w:val="1"/>
      <w:numFmt w:val="bullet"/>
      <w:lvlText w:val="•"/>
      <w:lvlJc w:val="left"/>
      <w:pPr>
        <w:tabs>
          <w:tab w:val="num" w:pos="5040"/>
        </w:tabs>
        <w:ind w:left="5040" w:hanging="360"/>
      </w:pPr>
      <w:rPr>
        <w:rFonts w:ascii="Arial" w:hAnsi="Arial" w:hint="default"/>
      </w:rPr>
    </w:lvl>
    <w:lvl w:ilvl="7" w:tplc="6276BDC8" w:tentative="1">
      <w:start w:val="1"/>
      <w:numFmt w:val="bullet"/>
      <w:lvlText w:val="•"/>
      <w:lvlJc w:val="left"/>
      <w:pPr>
        <w:tabs>
          <w:tab w:val="num" w:pos="5760"/>
        </w:tabs>
        <w:ind w:left="5760" w:hanging="360"/>
      </w:pPr>
      <w:rPr>
        <w:rFonts w:ascii="Arial" w:hAnsi="Arial" w:hint="default"/>
      </w:rPr>
    </w:lvl>
    <w:lvl w:ilvl="8" w:tplc="5D1423AE" w:tentative="1">
      <w:start w:val="1"/>
      <w:numFmt w:val="bullet"/>
      <w:lvlText w:val="•"/>
      <w:lvlJc w:val="left"/>
      <w:pPr>
        <w:tabs>
          <w:tab w:val="num" w:pos="6480"/>
        </w:tabs>
        <w:ind w:left="6480" w:hanging="360"/>
      </w:pPr>
      <w:rPr>
        <w:rFonts w:ascii="Arial" w:hAnsi="Arial" w:hint="default"/>
      </w:rPr>
    </w:lvl>
  </w:abstractNum>
  <w:abstractNum w:abstractNumId="31">
    <w:nsid w:val="750F1F8D"/>
    <w:multiLevelType w:val="hybridMultilevel"/>
    <w:tmpl w:val="37842DC2"/>
    <w:lvl w:ilvl="0" w:tplc="B268C608">
      <w:start w:val="1"/>
      <w:numFmt w:val="bullet"/>
      <w:lvlText w:val="•"/>
      <w:lvlJc w:val="left"/>
      <w:pPr>
        <w:tabs>
          <w:tab w:val="num" w:pos="720"/>
        </w:tabs>
        <w:ind w:left="720" w:hanging="360"/>
      </w:pPr>
      <w:rPr>
        <w:rFonts w:ascii="Arial" w:hAnsi="Arial" w:hint="default"/>
      </w:rPr>
    </w:lvl>
    <w:lvl w:ilvl="1" w:tplc="CB4CAFD8">
      <w:start w:val="1243"/>
      <w:numFmt w:val="bullet"/>
      <w:lvlText w:val="–"/>
      <w:lvlJc w:val="left"/>
      <w:pPr>
        <w:tabs>
          <w:tab w:val="num" w:pos="1440"/>
        </w:tabs>
        <w:ind w:left="1440" w:hanging="360"/>
      </w:pPr>
      <w:rPr>
        <w:rFonts w:ascii="Arial" w:hAnsi="Arial" w:hint="default"/>
      </w:rPr>
    </w:lvl>
    <w:lvl w:ilvl="2" w:tplc="97C26B90" w:tentative="1">
      <w:start w:val="1"/>
      <w:numFmt w:val="bullet"/>
      <w:lvlText w:val="•"/>
      <w:lvlJc w:val="left"/>
      <w:pPr>
        <w:tabs>
          <w:tab w:val="num" w:pos="2160"/>
        </w:tabs>
        <w:ind w:left="2160" w:hanging="360"/>
      </w:pPr>
      <w:rPr>
        <w:rFonts w:ascii="Arial" w:hAnsi="Arial" w:hint="default"/>
      </w:rPr>
    </w:lvl>
    <w:lvl w:ilvl="3" w:tplc="DF2A0760" w:tentative="1">
      <w:start w:val="1"/>
      <w:numFmt w:val="bullet"/>
      <w:lvlText w:val="•"/>
      <w:lvlJc w:val="left"/>
      <w:pPr>
        <w:tabs>
          <w:tab w:val="num" w:pos="2880"/>
        </w:tabs>
        <w:ind w:left="2880" w:hanging="360"/>
      </w:pPr>
      <w:rPr>
        <w:rFonts w:ascii="Arial" w:hAnsi="Arial" w:hint="default"/>
      </w:rPr>
    </w:lvl>
    <w:lvl w:ilvl="4" w:tplc="4F889C54" w:tentative="1">
      <w:start w:val="1"/>
      <w:numFmt w:val="bullet"/>
      <w:lvlText w:val="•"/>
      <w:lvlJc w:val="left"/>
      <w:pPr>
        <w:tabs>
          <w:tab w:val="num" w:pos="3600"/>
        </w:tabs>
        <w:ind w:left="3600" w:hanging="360"/>
      </w:pPr>
      <w:rPr>
        <w:rFonts w:ascii="Arial" w:hAnsi="Arial" w:hint="default"/>
      </w:rPr>
    </w:lvl>
    <w:lvl w:ilvl="5" w:tplc="B9B25EB8" w:tentative="1">
      <w:start w:val="1"/>
      <w:numFmt w:val="bullet"/>
      <w:lvlText w:val="•"/>
      <w:lvlJc w:val="left"/>
      <w:pPr>
        <w:tabs>
          <w:tab w:val="num" w:pos="4320"/>
        </w:tabs>
        <w:ind w:left="4320" w:hanging="360"/>
      </w:pPr>
      <w:rPr>
        <w:rFonts w:ascii="Arial" w:hAnsi="Arial" w:hint="default"/>
      </w:rPr>
    </w:lvl>
    <w:lvl w:ilvl="6" w:tplc="269EEAB8" w:tentative="1">
      <w:start w:val="1"/>
      <w:numFmt w:val="bullet"/>
      <w:lvlText w:val="•"/>
      <w:lvlJc w:val="left"/>
      <w:pPr>
        <w:tabs>
          <w:tab w:val="num" w:pos="5040"/>
        </w:tabs>
        <w:ind w:left="5040" w:hanging="360"/>
      </w:pPr>
      <w:rPr>
        <w:rFonts w:ascii="Arial" w:hAnsi="Arial" w:hint="default"/>
      </w:rPr>
    </w:lvl>
    <w:lvl w:ilvl="7" w:tplc="5B66CB6A" w:tentative="1">
      <w:start w:val="1"/>
      <w:numFmt w:val="bullet"/>
      <w:lvlText w:val="•"/>
      <w:lvlJc w:val="left"/>
      <w:pPr>
        <w:tabs>
          <w:tab w:val="num" w:pos="5760"/>
        </w:tabs>
        <w:ind w:left="5760" w:hanging="360"/>
      </w:pPr>
      <w:rPr>
        <w:rFonts w:ascii="Arial" w:hAnsi="Arial" w:hint="default"/>
      </w:rPr>
    </w:lvl>
    <w:lvl w:ilvl="8" w:tplc="3DC40DBE" w:tentative="1">
      <w:start w:val="1"/>
      <w:numFmt w:val="bullet"/>
      <w:lvlText w:val="•"/>
      <w:lvlJc w:val="left"/>
      <w:pPr>
        <w:tabs>
          <w:tab w:val="num" w:pos="6480"/>
        </w:tabs>
        <w:ind w:left="6480" w:hanging="360"/>
      </w:pPr>
      <w:rPr>
        <w:rFonts w:ascii="Arial" w:hAnsi="Arial" w:hint="default"/>
      </w:rPr>
    </w:lvl>
  </w:abstractNum>
  <w:abstractNum w:abstractNumId="32">
    <w:nsid w:val="79917F05"/>
    <w:multiLevelType w:val="hybridMultilevel"/>
    <w:tmpl w:val="74347B9C"/>
    <w:lvl w:ilvl="0" w:tplc="8470204A">
      <w:start w:val="1"/>
      <w:numFmt w:val="bullet"/>
      <w:lvlText w:val="•"/>
      <w:lvlJc w:val="left"/>
      <w:pPr>
        <w:tabs>
          <w:tab w:val="num" w:pos="720"/>
        </w:tabs>
        <w:ind w:left="720" w:hanging="360"/>
      </w:pPr>
      <w:rPr>
        <w:rFonts w:ascii="Arial" w:hAnsi="Arial" w:hint="default"/>
      </w:rPr>
    </w:lvl>
    <w:lvl w:ilvl="1" w:tplc="13CA9F54" w:tentative="1">
      <w:start w:val="1"/>
      <w:numFmt w:val="bullet"/>
      <w:lvlText w:val="•"/>
      <w:lvlJc w:val="left"/>
      <w:pPr>
        <w:tabs>
          <w:tab w:val="num" w:pos="1440"/>
        </w:tabs>
        <w:ind w:left="1440" w:hanging="360"/>
      </w:pPr>
      <w:rPr>
        <w:rFonts w:ascii="Arial" w:hAnsi="Arial" w:hint="default"/>
      </w:rPr>
    </w:lvl>
    <w:lvl w:ilvl="2" w:tplc="E4066FD2" w:tentative="1">
      <w:start w:val="1"/>
      <w:numFmt w:val="bullet"/>
      <w:lvlText w:val="•"/>
      <w:lvlJc w:val="left"/>
      <w:pPr>
        <w:tabs>
          <w:tab w:val="num" w:pos="2160"/>
        </w:tabs>
        <w:ind w:left="2160" w:hanging="360"/>
      </w:pPr>
      <w:rPr>
        <w:rFonts w:ascii="Arial" w:hAnsi="Arial" w:hint="default"/>
      </w:rPr>
    </w:lvl>
    <w:lvl w:ilvl="3" w:tplc="38461F18" w:tentative="1">
      <w:start w:val="1"/>
      <w:numFmt w:val="bullet"/>
      <w:lvlText w:val="•"/>
      <w:lvlJc w:val="left"/>
      <w:pPr>
        <w:tabs>
          <w:tab w:val="num" w:pos="2880"/>
        </w:tabs>
        <w:ind w:left="2880" w:hanging="360"/>
      </w:pPr>
      <w:rPr>
        <w:rFonts w:ascii="Arial" w:hAnsi="Arial" w:hint="default"/>
      </w:rPr>
    </w:lvl>
    <w:lvl w:ilvl="4" w:tplc="29449DBE" w:tentative="1">
      <w:start w:val="1"/>
      <w:numFmt w:val="bullet"/>
      <w:lvlText w:val="•"/>
      <w:lvlJc w:val="left"/>
      <w:pPr>
        <w:tabs>
          <w:tab w:val="num" w:pos="3600"/>
        </w:tabs>
        <w:ind w:left="3600" w:hanging="360"/>
      </w:pPr>
      <w:rPr>
        <w:rFonts w:ascii="Arial" w:hAnsi="Arial" w:hint="default"/>
      </w:rPr>
    </w:lvl>
    <w:lvl w:ilvl="5" w:tplc="0944B920" w:tentative="1">
      <w:start w:val="1"/>
      <w:numFmt w:val="bullet"/>
      <w:lvlText w:val="•"/>
      <w:lvlJc w:val="left"/>
      <w:pPr>
        <w:tabs>
          <w:tab w:val="num" w:pos="4320"/>
        </w:tabs>
        <w:ind w:left="4320" w:hanging="360"/>
      </w:pPr>
      <w:rPr>
        <w:rFonts w:ascii="Arial" w:hAnsi="Arial" w:hint="default"/>
      </w:rPr>
    </w:lvl>
    <w:lvl w:ilvl="6" w:tplc="79EA6E4E" w:tentative="1">
      <w:start w:val="1"/>
      <w:numFmt w:val="bullet"/>
      <w:lvlText w:val="•"/>
      <w:lvlJc w:val="left"/>
      <w:pPr>
        <w:tabs>
          <w:tab w:val="num" w:pos="5040"/>
        </w:tabs>
        <w:ind w:left="5040" w:hanging="360"/>
      </w:pPr>
      <w:rPr>
        <w:rFonts w:ascii="Arial" w:hAnsi="Arial" w:hint="default"/>
      </w:rPr>
    </w:lvl>
    <w:lvl w:ilvl="7" w:tplc="49ACBBEE" w:tentative="1">
      <w:start w:val="1"/>
      <w:numFmt w:val="bullet"/>
      <w:lvlText w:val="•"/>
      <w:lvlJc w:val="left"/>
      <w:pPr>
        <w:tabs>
          <w:tab w:val="num" w:pos="5760"/>
        </w:tabs>
        <w:ind w:left="5760" w:hanging="360"/>
      </w:pPr>
      <w:rPr>
        <w:rFonts w:ascii="Arial" w:hAnsi="Arial" w:hint="default"/>
      </w:rPr>
    </w:lvl>
    <w:lvl w:ilvl="8" w:tplc="50BCB386" w:tentative="1">
      <w:start w:val="1"/>
      <w:numFmt w:val="bullet"/>
      <w:lvlText w:val="•"/>
      <w:lvlJc w:val="left"/>
      <w:pPr>
        <w:tabs>
          <w:tab w:val="num" w:pos="6480"/>
        </w:tabs>
        <w:ind w:left="6480" w:hanging="360"/>
      </w:pPr>
      <w:rPr>
        <w:rFonts w:ascii="Arial" w:hAnsi="Arial" w:hint="default"/>
      </w:rPr>
    </w:lvl>
  </w:abstractNum>
  <w:abstractNum w:abstractNumId="33">
    <w:nsid w:val="7A207232"/>
    <w:multiLevelType w:val="hybridMultilevel"/>
    <w:tmpl w:val="77300F8A"/>
    <w:lvl w:ilvl="0" w:tplc="73AC0798">
      <w:start w:val="1"/>
      <w:numFmt w:val="bullet"/>
      <w:lvlText w:val="•"/>
      <w:lvlJc w:val="left"/>
      <w:pPr>
        <w:tabs>
          <w:tab w:val="num" w:pos="720"/>
        </w:tabs>
        <w:ind w:left="720" w:hanging="360"/>
      </w:pPr>
      <w:rPr>
        <w:rFonts w:ascii="Arial" w:hAnsi="Arial" w:hint="default"/>
      </w:rPr>
    </w:lvl>
    <w:lvl w:ilvl="1" w:tplc="8ED64B50" w:tentative="1">
      <w:start w:val="1"/>
      <w:numFmt w:val="bullet"/>
      <w:lvlText w:val="•"/>
      <w:lvlJc w:val="left"/>
      <w:pPr>
        <w:tabs>
          <w:tab w:val="num" w:pos="1440"/>
        </w:tabs>
        <w:ind w:left="1440" w:hanging="360"/>
      </w:pPr>
      <w:rPr>
        <w:rFonts w:ascii="Arial" w:hAnsi="Arial" w:hint="default"/>
      </w:rPr>
    </w:lvl>
    <w:lvl w:ilvl="2" w:tplc="C25612EA" w:tentative="1">
      <w:start w:val="1"/>
      <w:numFmt w:val="bullet"/>
      <w:lvlText w:val="•"/>
      <w:lvlJc w:val="left"/>
      <w:pPr>
        <w:tabs>
          <w:tab w:val="num" w:pos="2160"/>
        </w:tabs>
        <w:ind w:left="2160" w:hanging="360"/>
      </w:pPr>
      <w:rPr>
        <w:rFonts w:ascii="Arial" w:hAnsi="Arial" w:hint="default"/>
      </w:rPr>
    </w:lvl>
    <w:lvl w:ilvl="3" w:tplc="0720CF7A" w:tentative="1">
      <w:start w:val="1"/>
      <w:numFmt w:val="bullet"/>
      <w:lvlText w:val="•"/>
      <w:lvlJc w:val="left"/>
      <w:pPr>
        <w:tabs>
          <w:tab w:val="num" w:pos="2880"/>
        </w:tabs>
        <w:ind w:left="2880" w:hanging="360"/>
      </w:pPr>
      <w:rPr>
        <w:rFonts w:ascii="Arial" w:hAnsi="Arial" w:hint="default"/>
      </w:rPr>
    </w:lvl>
    <w:lvl w:ilvl="4" w:tplc="2104DBC6" w:tentative="1">
      <w:start w:val="1"/>
      <w:numFmt w:val="bullet"/>
      <w:lvlText w:val="•"/>
      <w:lvlJc w:val="left"/>
      <w:pPr>
        <w:tabs>
          <w:tab w:val="num" w:pos="3600"/>
        </w:tabs>
        <w:ind w:left="3600" w:hanging="360"/>
      </w:pPr>
      <w:rPr>
        <w:rFonts w:ascii="Arial" w:hAnsi="Arial" w:hint="default"/>
      </w:rPr>
    </w:lvl>
    <w:lvl w:ilvl="5" w:tplc="F9745E2E" w:tentative="1">
      <w:start w:val="1"/>
      <w:numFmt w:val="bullet"/>
      <w:lvlText w:val="•"/>
      <w:lvlJc w:val="left"/>
      <w:pPr>
        <w:tabs>
          <w:tab w:val="num" w:pos="4320"/>
        </w:tabs>
        <w:ind w:left="4320" w:hanging="360"/>
      </w:pPr>
      <w:rPr>
        <w:rFonts w:ascii="Arial" w:hAnsi="Arial" w:hint="default"/>
      </w:rPr>
    </w:lvl>
    <w:lvl w:ilvl="6" w:tplc="8102C7F6" w:tentative="1">
      <w:start w:val="1"/>
      <w:numFmt w:val="bullet"/>
      <w:lvlText w:val="•"/>
      <w:lvlJc w:val="left"/>
      <w:pPr>
        <w:tabs>
          <w:tab w:val="num" w:pos="5040"/>
        </w:tabs>
        <w:ind w:left="5040" w:hanging="360"/>
      </w:pPr>
      <w:rPr>
        <w:rFonts w:ascii="Arial" w:hAnsi="Arial" w:hint="default"/>
      </w:rPr>
    </w:lvl>
    <w:lvl w:ilvl="7" w:tplc="E6002F4E" w:tentative="1">
      <w:start w:val="1"/>
      <w:numFmt w:val="bullet"/>
      <w:lvlText w:val="•"/>
      <w:lvlJc w:val="left"/>
      <w:pPr>
        <w:tabs>
          <w:tab w:val="num" w:pos="5760"/>
        </w:tabs>
        <w:ind w:left="5760" w:hanging="360"/>
      </w:pPr>
      <w:rPr>
        <w:rFonts w:ascii="Arial" w:hAnsi="Arial" w:hint="default"/>
      </w:rPr>
    </w:lvl>
    <w:lvl w:ilvl="8" w:tplc="16F03BE6" w:tentative="1">
      <w:start w:val="1"/>
      <w:numFmt w:val="bullet"/>
      <w:lvlText w:val="•"/>
      <w:lvlJc w:val="left"/>
      <w:pPr>
        <w:tabs>
          <w:tab w:val="num" w:pos="6480"/>
        </w:tabs>
        <w:ind w:left="6480" w:hanging="360"/>
      </w:pPr>
      <w:rPr>
        <w:rFonts w:ascii="Arial" w:hAnsi="Arial" w:hint="default"/>
      </w:rPr>
    </w:lvl>
  </w:abstractNum>
  <w:abstractNum w:abstractNumId="34">
    <w:nsid w:val="7F3F7035"/>
    <w:multiLevelType w:val="hybridMultilevel"/>
    <w:tmpl w:val="EEDE5DDE"/>
    <w:lvl w:ilvl="0" w:tplc="7E9EE7CE">
      <w:start w:val="1"/>
      <w:numFmt w:val="bullet"/>
      <w:lvlText w:val="•"/>
      <w:lvlJc w:val="left"/>
      <w:pPr>
        <w:tabs>
          <w:tab w:val="num" w:pos="720"/>
        </w:tabs>
        <w:ind w:left="720" w:hanging="360"/>
      </w:pPr>
      <w:rPr>
        <w:rFonts w:ascii="Arial" w:hAnsi="Arial" w:hint="default"/>
      </w:rPr>
    </w:lvl>
    <w:lvl w:ilvl="1" w:tplc="8CD2EABC" w:tentative="1">
      <w:start w:val="1"/>
      <w:numFmt w:val="bullet"/>
      <w:lvlText w:val="•"/>
      <w:lvlJc w:val="left"/>
      <w:pPr>
        <w:tabs>
          <w:tab w:val="num" w:pos="1440"/>
        </w:tabs>
        <w:ind w:left="1440" w:hanging="360"/>
      </w:pPr>
      <w:rPr>
        <w:rFonts w:ascii="Arial" w:hAnsi="Arial" w:hint="default"/>
      </w:rPr>
    </w:lvl>
    <w:lvl w:ilvl="2" w:tplc="C9D47B62" w:tentative="1">
      <w:start w:val="1"/>
      <w:numFmt w:val="bullet"/>
      <w:lvlText w:val="•"/>
      <w:lvlJc w:val="left"/>
      <w:pPr>
        <w:tabs>
          <w:tab w:val="num" w:pos="2160"/>
        </w:tabs>
        <w:ind w:left="2160" w:hanging="360"/>
      </w:pPr>
      <w:rPr>
        <w:rFonts w:ascii="Arial" w:hAnsi="Arial" w:hint="default"/>
      </w:rPr>
    </w:lvl>
    <w:lvl w:ilvl="3" w:tplc="EA7294DA" w:tentative="1">
      <w:start w:val="1"/>
      <w:numFmt w:val="bullet"/>
      <w:lvlText w:val="•"/>
      <w:lvlJc w:val="left"/>
      <w:pPr>
        <w:tabs>
          <w:tab w:val="num" w:pos="2880"/>
        </w:tabs>
        <w:ind w:left="2880" w:hanging="360"/>
      </w:pPr>
      <w:rPr>
        <w:rFonts w:ascii="Arial" w:hAnsi="Arial" w:hint="default"/>
      </w:rPr>
    </w:lvl>
    <w:lvl w:ilvl="4" w:tplc="E54EA61E" w:tentative="1">
      <w:start w:val="1"/>
      <w:numFmt w:val="bullet"/>
      <w:lvlText w:val="•"/>
      <w:lvlJc w:val="left"/>
      <w:pPr>
        <w:tabs>
          <w:tab w:val="num" w:pos="3600"/>
        </w:tabs>
        <w:ind w:left="3600" w:hanging="360"/>
      </w:pPr>
      <w:rPr>
        <w:rFonts w:ascii="Arial" w:hAnsi="Arial" w:hint="default"/>
      </w:rPr>
    </w:lvl>
    <w:lvl w:ilvl="5" w:tplc="7BB671CA" w:tentative="1">
      <w:start w:val="1"/>
      <w:numFmt w:val="bullet"/>
      <w:lvlText w:val="•"/>
      <w:lvlJc w:val="left"/>
      <w:pPr>
        <w:tabs>
          <w:tab w:val="num" w:pos="4320"/>
        </w:tabs>
        <w:ind w:left="4320" w:hanging="360"/>
      </w:pPr>
      <w:rPr>
        <w:rFonts w:ascii="Arial" w:hAnsi="Arial" w:hint="default"/>
      </w:rPr>
    </w:lvl>
    <w:lvl w:ilvl="6" w:tplc="BC02280E" w:tentative="1">
      <w:start w:val="1"/>
      <w:numFmt w:val="bullet"/>
      <w:lvlText w:val="•"/>
      <w:lvlJc w:val="left"/>
      <w:pPr>
        <w:tabs>
          <w:tab w:val="num" w:pos="5040"/>
        </w:tabs>
        <w:ind w:left="5040" w:hanging="360"/>
      </w:pPr>
      <w:rPr>
        <w:rFonts w:ascii="Arial" w:hAnsi="Arial" w:hint="default"/>
      </w:rPr>
    </w:lvl>
    <w:lvl w:ilvl="7" w:tplc="F7228A14" w:tentative="1">
      <w:start w:val="1"/>
      <w:numFmt w:val="bullet"/>
      <w:lvlText w:val="•"/>
      <w:lvlJc w:val="left"/>
      <w:pPr>
        <w:tabs>
          <w:tab w:val="num" w:pos="5760"/>
        </w:tabs>
        <w:ind w:left="5760" w:hanging="360"/>
      </w:pPr>
      <w:rPr>
        <w:rFonts w:ascii="Arial" w:hAnsi="Arial" w:hint="default"/>
      </w:rPr>
    </w:lvl>
    <w:lvl w:ilvl="8" w:tplc="87460192"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22"/>
  </w:num>
  <w:num w:numId="3">
    <w:abstractNumId w:val="25"/>
  </w:num>
  <w:num w:numId="4">
    <w:abstractNumId w:val="15"/>
  </w:num>
  <w:num w:numId="5">
    <w:abstractNumId w:val="34"/>
  </w:num>
  <w:num w:numId="6">
    <w:abstractNumId w:val="33"/>
  </w:num>
  <w:num w:numId="7">
    <w:abstractNumId w:val="9"/>
  </w:num>
  <w:num w:numId="8">
    <w:abstractNumId w:val="32"/>
  </w:num>
  <w:num w:numId="9">
    <w:abstractNumId w:val="14"/>
  </w:num>
  <w:num w:numId="10">
    <w:abstractNumId w:val="10"/>
  </w:num>
  <w:num w:numId="11">
    <w:abstractNumId w:val="13"/>
  </w:num>
  <w:num w:numId="12">
    <w:abstractNumId w:val="26"/>
  </w:num>
  <w:num w:numId="13">
    <w:abstractNumId w:val="27"/>
  </w:num>
  <w:num w:numId="14">
    <w:abstractNumId w:val="18"/>
  </w:num>
  <w:num w:numId="15">
    <w:abstractNumId w:val="30"/>
  </w:num>
  <w:num w:numId="16">
    <w:abstractNumId w:val="20"/>
  </w:num>
  <w:num w:numId="17">
    <w:abstractNumId w:val="29"/>
  </w:num>
  <w:num w:numId="18">
    <w:abstractNumId w:val="12"/>
  </w:num>
  <w:num w:numId="19">
    <w:abstractNumId w:val="31"/>
  </w:num>
  <w:num w:numId="20">
    <w:abstractNumId w:val="21"/>
  </w:num>
  <w:num w:numId="21">
    <w:abstractNumId w:val="23"/>
  </w:num>
  <w:num w:numId="22">
    <w:abstractNumId w:val="11"/>
  </w:num>
  <w:num w:numId="23">
    <w:abstractNumId w:val="24"/>
  </w:num>
  <w:num w:numId="24">
    <w:abstractNumId w:val="16"/>
  </w:num>
  <w:num w:numId="25">
    <w:abstractNumId w:val="19"/>
  </w:num>
  <w:num w:numId="26">
    <w:abstractNumId w:val="28"/>
  </w:num>
  <w:num w:numId="27">
    <w:abstractNumId w:val="0"/>
  </w:num>
  <w:num w:numId="28">
    <w:abstractNumId w:val="1"/>
  </w:num>
  <w:num w:numId="29">
    <w:abstractNumId w:val="2"/>
  </w:num>
  <w:num w:numId="30">
    <w:abstractNumId w:val="3"/>
  </w:num>
  <w:num w:numId="31">
    <w:abstractNumId w:val="4"/>
  </w:num>
  <w:num w:numId="32">
    <w:abstractNumId w:val="5"/>
  </w:num>
  <w:num w:numId="33">
    <w:abstractNumId w:val="6"/>
  </w:num>
  <w:num w:numId="34">
    <w:abstractNumId w:val="7"/>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ED05A7"/>
    <w:rsid w:val="00031FC1"/>
    <w:rsid w:val="000E4085"/>
    <w:rsid w:val="002627F4"/>
    <w:rsid w:val="00745880"/>
    <w:rsid w:val="00841763"/>
    <w:rsid w:val="00876E3E"/>
    <w:rsid w:val="00970486"/>
    <w:rsid w:val="00A37015"/>
    <w:rsid w:val="00A66352"/>
    <w:rsid w:val="00D319F2"/>
    <w:rsid w:val="00D428C8"/>
    <w:rsid w:val="00D80AA1"/>
    <w:rsid w:val="00DA4F21"/>
    <w:rsid w:val="00ED0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015"/>
  </w:style>
  <w:style w:type="paragraph" w:styleId="Heading1">
    <w:name w:val="heading 1"/>
    <w:basedOn w:val="Normal"/>
    <w:next w:val="BodyText"/>
    <w:link w:val="Heading1Char"/>
    <w:qFormat/>
    <w:rsid w:val="00D428C8"/>
    <w:pPr>
      <w:keepNext/>
      <w:widowControl w:val="0"/>
      <w:suppressAutoHyphens/>
      <w:spacing w:before="240" w:after="120" w:line="240" w:lineRule="auto"/>
      <w:outlineLvl w:val="0"/>
    </w:pPr>
    <w:rPr>
      <w:rFonts w:ascii="Liberation Serif" w:eastAsia="Droid Sans Fallback" w:hAnsi="Liberation Serif" w:cs="FreeSans"/>
      <w:b/>
      <w:bCs/>
      <w:kern w:val="1"/>
      <w:sz w:val="48"/>
      <w:szCs w:val="48"/>
      <w:lang w:val="en-IN" w:eastAsia="zh-CN" w:bidi="hi-IN"/>
    </w:rPr>
  </w:style>
  <w:style w:type="paragraph" w:styleId="Heading2">
    <w:name w:val="heading 2"/>
    <w:basedOn w:val="Normal"/>
    <w:next w:val="BodyText"/>
    <w:link w:val="Heading2Char"/>
    <w:qFormat/>
    <w:rsid w:val="00D428C8"/>
    <w:pPr>
      <w:keepNext/>
      <w:widowControl w:val="0"/>
      <w:suppressAutoHyphens/>
      <w:spacing w:before="200" w:after="120" w:line="240" w:lineRule="auto"/>
      <w:outlineLvl w:val="1"/>
    </w:pPr>
    <w:rPr>
      <w:rFonts w:ascii="Liberation Serif" w:eastAsia="Droid Sans Fallback" w:hAnsi="Liberation Serif" w:cs="FreeSans"/>
      <w:b/>
      <w:bCs/>
      <w:kern w:val="1"/>
      <w:sz w:val="36"/>
      <w:szCs w:val="36"/>
      <w:lang w:val="en-IN" w:eastAsia="zh-CN" w:bidi="hi-IN"/>
    </w:rPr>
  </w:style>
  <w:style w:type="paragraph" w:styleId="Heading3">
    <w:name w:val="heading 3"/>
    <w:basedOn w:val="Normal"/>
    <w:next w:val="BodyText"/>
    <w:link w:val="Heading3Char"/>
    <w:qFormat/>
    <w:rsid w:val="00D428C8"/>
    <w:pPr>
      <w:keepNext/>
      <w:widowControl w:val="0"/>
      <w:suppressAutoHyphens/>
      <w:spacing w:before="140" w:after="120" w:line="240" w:lineRule="auto"/>
      <w:outlineLvl w:val="2"/>
    </w:pPr>
    <w:rPr>
      <w:rFonts w:ascii="Liberation Serif" w:eastAsia="Droid Sans Fallback" w:hAnsi="Liberation Serif" w:cs="FreeSans"/>
      <w:b/>
      <w:bCs/>
      <w:kern w:val="1"/>
      <w:sz w:val="28"/>
      <w:szCs w:val="28"/>
      <w:lang w:val="en-IN" w:eastAsia="zh-CN" w:bidi="hi-IN"/>
    </w:rPr>
  </w:style>
  <w:style w:type="paragraph" w:styleId="Heading4">
    <w:name w:val="heading 4"/>
    <w:basedOn w:val="Normal"/>
    <w:next w:val="BodyText"/>
    <w:link w:val="Heading4Char"/>
    <w:qFormat/>
    <w:rsid w:val="00D428C8"/>
    <w:pPr>
      <w:keepNext/>
      <w:widowControl w:val="0"/>
      <w:suppressAutoHyphens/>
      <w:spacing w:before="120" w:after="120" w:line="240" w:lineRule="auto"/>
      <w:outlineLvl w:val="3"/>
    </w:pPr>
    <w:rPr>
      <w:rFonts w:ascii="Liberation Serif" w:eastAsia="Droid Sans Fallback" w:hAnsi="Liberation Serif" w:cs="FreeSans"/>
      <w:b/>
      <w:bCs/>
      <w:kern w:val="1"/>
      <w:sz w:val="24"/>
      <w:szCs w:val="24"/>
      <w:lang w:val="en-IN" w:eastAsia="zh-CN" w:bidi="hi-IN"/>
    </w:rPr>
  </w:style>
  <w:style w:type="paragraph" w:styleId="Heading5">
    <w:name w:val="heading 5"/>
    <w:basedOn w:val="Normal"/>
    <w:next w:val="BodyText"/>
    <w:link w:val="Heading5Char"/>
    <w:qFormat/>
    <w:rsid w:val="00D428C8"/>
    <w:pPr>
      <w:keepNext/>
      <w:widowControl w:val="0"/>
      <w:suppressAutoHyphens/>
      <w:spacing w:before="120" w:after="60" w:line="240" w:lineRule="auto"/>
      <w:outlineLvl w:val="4"/>
    </w:pPr>
    <w:rPr>
      <w:rFonts w:ascii="Liberation Serif" w:eastAsia="Droid Sans Fallback" w:hAnsi="Liberation Serif" w:cs="FreeSans"/>
      <w:b/>
      <w:bCs/>
      <w:kern w:val="1"/>
      <w:sz w:val="20"/>
      <w:szCs w:val="20"/>
      <w:lang w:val="en-I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9F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319F2"/>
    <w:pPr>
      <w:spacing w:after="0" w:line="240" w:lineRule="auto"/>
    </w:pPr>
  </w:style>
  <w:style w:type="paragraph" w:styleId="ListParagraph">
    <w:name w:val="List Paragraph"/>
    <w:basedOn w:val="Normal"/>
    <w:uiPriority w:val="34"/>
    <w:qFormat/>
    <w:rsid w:val="00D319F2"/>
    <w:pPr>
      <w:ind w:left="720"/>
      <w:contextualSpacing/>
    </w:pPr>
  </w:style>
  <w:style w:type="character" w:styleId="Hyperlink">
    <w:name w:val="Hyperlink"/>
    <w:basedOn w:val="DefaultParagraphFont"/>
    <w:uiPriority w:val="99"/>
    <w:unhideWhenUsed/>
    <w:rsid w:val="002627F4"/>
    <w:rPr>
      <w:color w:val="0000FF" w:themeColor="hyperlink"/>
      <w:u w:val="single"/>
    </w:rPr>
  </w:style>
  <w:style w:type="paragraph" w:styleId="BalloonText">
    <w:name w:val="Balloon Text"/>
    <w:basedOn w:val="Normal"/>
    <w:link w:val="BalloonTextChar"/>
    <w:uiPriority w:val="99"/>
    <w:semiHidden/>
    <w:unhideWhenUsed/>
    <w:rsid w:val="00A66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352"/>
    <w:rPr>
      <w:rFonts w:ascii="Tahoma" w:hAnsi="Tahoma" w:cs="Tahoma"/>
      <w:sz w:val="16"/>
      <w:szCs w:val="16"/>
    </w:rPr>
  </w:style>
  <w:style w:type="character" w:customStyle="1" w:styleId="Heading1Char">
    <w:name w:val="Heading 1 Char"/>
    <w:basedOn w:val="DefaultParagraphFont"/>
    <w:link w:val="Heading1"/>
    <w:rsid w:val="00D428C8"/>
    <w:rPr>
      <w:rFonts w:ascii="Liberation Serif" w:eastAsia="Droid Sans Fallback" w:hAnsi="Liberation Serif" w:cs="FreeSans"/>
      <w:b/>
      <w:bCs/>
      <w:kern w:val="1"/>
      <w:sz w:val="48"/>
      <w:szCs w:val="48"/>
      <w:lang w:val="en-IN" w:eastAsia="zh-CN" w:bidi="hi-IN"/>
    </w:rPr>
  </w:style>
  <w:style w:type="character" w:customStyle="1" w:styleId="Heading2Char">
    <w:name w:val="Heading 2 Char"/>
    <w:basedOn w:val="DefaultParagraphFont"/>
    <w:link w:val="Heading2"/>
    <w:rsid w:val="00D428C8"/>
    <w:rPr>
      <w:rFonts w:ascii="Liberation Serif" w:eastAsia="Droid Sans Fallback" w:hAnsi="Liberation Serif" w:cs="FreeSans"/>
      <w:b/>
      <w:bCs/>
      <w:kern w:val="1"/>
      <w:sz w:val="36"/>
      <w:szCs w:val="36"/>
      <w:lang w:val="en-IN" w:eastAsia="zh-CN" w:bidi="hi-IN"/>
    </w:rPr>
  </w:style>
  <w:style w:type="character" w:customStyle="1" w:styleId="Heading3Char">
    <w:name w:val="Heading 3 Char"/>
    <w:basedOn w:val="DefaultParagraphFont"/>
    <w:link w:val="Heading3"/>
    <w:rsid w:val="00D428C8"/>
    <w:rPr>
      <w:rFonts w:ascii="Liberation Serif" w:eastAsia="Droid Sans Fallback" w:hAnsi="Liberation Serif" w:cs="FreeSans"/>
      <w:b/>
      <w:bCs/>
      <w:kern w:val="1"/>
      <w:sz w:val="28"/>
      <w:szCs w:val="28"/>
      <w:lang w:val="en-IN" w:eastAsia="zh-CN" w:bidi="hi-IN"/>
    </w:rPr>
  </w:style>
  <w:style w:type="character" w:customStyle="1" w:styleId="Heading4Char">
    <w:name w:val="Heading 4 Char"/>
    <w:basedOn w:val="DefaultParagraphFont"/>
    <w:link w:val="Heading4"/>
    <w:rsid w:val="00D428C8"/>
    <w:rPr>
      <w:rFonts w:ascii="Liberation Serif" w:eastAsia="Droid Sans Fallback" w:hAnsi="Liberation Serif" w:cs="FreeSans"/>
      <w:b/>
      <w:bCs/>
      <w:kern w:val="1"/>
      <w:sz w:val="24"/>
      <w:szCs w:val="24"/>
      <w:lang w:val="en-IN" w:eastAsia="zh-CN" w:bidi="hi-IN"/>
    </w:rPr>
  </w:style>
  <w:style w:type="character" w:customStyle="1" w:styleId="Heading5Char">
    <w:name w:val="Heading 5 Char"/>
    <w:basedOn w:val="DefaultParagraphFont"/>
    <w:link w:val="Heading5"/>
    <w:rsid w:val="00D428C8"/>
    <w:rPr>
      <w:rFonts w:ascii="Liberation Serif" w:eastAsia="Droid Sans Fallback" w:hAnsi="Liberation Serif" w:cs="FreeSans"/>
      <w:b/>
      <w:bCs/>
      <w:kern w:val="1"/>
      <w:sz w:val="20"/>
      <w:szCs w:val="20"/>
      <w:lang w:val="en-IN" w:eastAsia="zh-CN" w:bidi="hi-IN"/>
    </w:rPr>
  </w:style>
  <w:style w:type="character" w:styleId="Strong">
    <w:name w:val="Strong"/>
    <w:qFormat/>
    <w:rsid w:val="00D428C8"/>
    <w:rPr>
      <w:b/>
      <w:bCs/>
    </w:rPr>
  </w:style>
  <w:style w:type="character" w:customStyle="1" w:styleId="SourceText">
    <w:name w:val="Source Text"/>
    <w:rsid w:val="00D428C8"/>
    <w:rPr>
      <w:rFonts w:ascii="Liberation Mono" w:eastAsia="Nimbus Mono L" w:hAnsi="Liberation Mono" w:cs="Liberation Mono"/>
    </w:rPr>
  </w:style>
  <w:style w:type="paragraph" w:styleId="BodyText">
    <w:name w:val="Body Text"/>
    <w:basedOn w:val="Normal"/>
    <w:link w:val="BodyTextChar"/>
    <w:rsid w:val="00D428C8"/>
    <w:pPr>
      <w:widowControl w:val="0"/>
      <w:suppressAutoHyphens/>
      <w:spacing w:after="140" w:line="288" w:lineRule="auto"/>
    </w:pPr>
    <w:rPr>
      <w:rFonts w:ascii="Liberation Serif" w:eastAsia="Droid Sans Fallback" w:hAnsi="Liberation Serif" w:cs="FreeSans"/>
      <w:kern w:val="1"/>
      <w:sz w:val="24"/>
      <w:szCs w:val="24"/>
      <w:lang w:val="en-IN" w:eastAsia="zh-CN" w:bidi="hi-IN"/>
    </w:rPr>
  </w:style>
  <w:style w:type="character" w:customStyle="1" w:styleId="BodyTextChar">
    <w:name w:val="Body Text Char"/>
    <w:basedOn w:val="DefaultParagraphFont"/>
    <w:link w:val="BodyText"/>
    <w:rsid w:val="00D428C8"/>
    <w:rPr>
      <w:rFonts w:ascii="Liberation Serif" w:eastAsia="Droid Sans Fallback" w:hAnsi="Liberation Serif" w:cs="FreeSans"/>
      <w:kern w:val="1"/>
      <w:sz w:val="24"/>
      <w:szCs w:val="24"/>
      <w:lang w:val="en-IN" w:eastAsia="zh-CN" w:bidi="hi-IN"/>
    </w:rPr>
  </w:style>
  <w:style w:type="paragraph" w:customStyle="1" w:styleId="PreformattedText">
    <w:name w:val="Preformatted Text"/>
    <w:basedOn w:val="Normal"/>
    <w:rsid w:val="00D428C8"/>
    <w:pPr>
      <w:widowControl w:val="0"/>
      <w:suppressAutoHyphens/>
      <w:spacing w:after="0" w:line="240" w:lineRule="auto"/>
    </w:pPr>
    <w:rPr>
      <w:rFonts w:ascii="Liberation Mono" w:eastAsia="Nimbus Mono L" w:hAnsi="Liberation Mono" w:cs="Liberation Mono"/>
      <w:kern w:val="1"/>
      <w:sz w:val="20"/>
      <w:szCs w:val="20"/>
      <w:lang w:val="en-IN" w:eastAsia="zh-CN" w:bidi="hi-IN"/>
    </w:rPr>
  </w:style>
  <w:style w:type="paragraph" w:customStyle="1" w:styleId="TableContents">
    <w:name w:val="Table Contents"/>
    <w:basedOn w:val="Normal"/>
    <w:rsid w:val="00D428C8"/>
    <w:pPr>
      <w:widowControl w:val="0"/>
      <w:suppressLineNumbers/>
      <w:suppressAutoHyphens/>
      <w:spacing w:after="0" w:line="240" w:lineRule="auto"/>
    </w:pPr>
    <w:rPr>
      <w:rFonts w:ascii="Liberation Serif" w:eastAsia="Droid Sans Fallback" w:hAnsi="Liberation Serif" w:cs="FreeSans"/>
      <w:kern w:val="1"/>
      <w:sz w:val="24"/>
      <w:szCs w:val="24"/>
      <w:lang w:val="en-IN" w:eastAsia="zh-CN" w:bidi="hi-IN"/>
    </w:rPr>
  </w:style>
  <w:style w:type="character" w:styleId="Emphasis">
    <w:name w:val="Emphasis"/>
    <w:qFormat/>
    <w:rsid w:val="00031FC1"/>
    <w:rPr>
      <w:i/>
      <w:iCs/>
    </w:rPr>
  </w:style>
</w:styles>
</file>

<file path=word/webSettings.xml><?xml version="1.0" encoding="utf-8"?>
<w:webSettings xmlns:r="http://schemas.openxmlformats.org/officeDocument/2006/relationships" xmlns:w="http://schemas.openxmlformats.org/wordprocessingml/2006/main">
  <w:divs>
    <w:div w:id="83847072">
      <w:bodyDiv w:val="1"/>
      <w:marLeft w:val="0"/>
      <w:marRight w:val="0"/>
      <w:marTop w:val="0"/>
      <w:marBottom w:val="0"/>
      <w:divBdr>
        <w:top w:val="none" w:sz="0" w:space="0" w:color="auto"/>
        <w:left w:val="none" w:sz="0" w:space="0" w:color="auto"/>
        <w:bottom w:val="none" w:sz="0" w:space="0" w:color="auto"/>
        <w:right w:val="none" w:sz="0" w:space="0" w:color="auto"/>
      </w:divBdr>
      <w:divsChild>
        <w:div w:id="2028093528">
          <w:marLeft w:val="547"/>
          <w:marRight w:val="0"/>
          <w:marTop w:val="154"/>
          <w:marBottom w:val="0"/>
          <w:divBdr>
            <w:top w:val="none" w:sz="0" w:space="0" w:color="auto"/>
            <w:left w:val="none" w:sz="0" w:space="0" w:color="auto"/>
            <w:bottom w:val="none" w:sz="0" w:space="0" w:color="auto"/>
            <w:right w:val="none" w:sz="0" w:space="0" w:color="auto"/>
          </w:divBdr>
        </w:div>
      </w:divsChild>
    </w:div>
    <w:div w:id="278145746">
      <w:bodyDiv w:val="1"/>
      <w:marLeft w:val="0"/>
      <w:marRight w:val="0"/>
      <w:marTop w:val="0"/>
      <w:marBottom w:val="0"/>
      <w:divBdr>
        <w:top w:val="none" w:sz="0" w:space="0" w:color="auto"/>
        <w:left w:val="none" w:sz="0" w:space="0" w:color="auto"/>
        <w:bottom w:val="none" w:sz="0" w:space="0" w:color="auto"/>
        <w:right w:val="none" w:sz="0" w:space="0" w:color="auto"/>
      </w:divBdr>
      <w:divsChild>
        <w:div w:id="2089619544">
          <w:marLeft w:val="547"/>
          <w:marRight w:val="0"/>
          <w:marTop w:val="130"/>
          <w:marBottom w:val="0"/>
          <w:divBdr>
            <w:top w:val="none" w:sz="0" w:space="0" w:color="auto"/>
            <w:left w:val="none" w:sz="0" w:space="0" w:color="auto"/>
            <w:bottom w:val="none" w:sz="0" w:space="0" w:color="auto"/>
            <w:right w:val="none" w:sz="0" w:space="0" w:color="auto"/>
          </w:divBdr>
        </w:div>
      </w:divsChild>
    </w:div>
    <w:div w:id="394164151">
      <w:bodyDiv w:val="1"/>
      <w:marLeft w:val="0"/>
      <w:marRight w:val="0"/>
      <w:marTop w:val="0"/>
      <w:marBottom w:val="0"/>
      <w:divBdr>
        <w:top w:val="none" w:sz="0" w:space="0" w:color="auto"/>
        <w:left w:val="none" w:sz="0" w:space="0" w:color="auto"/>
        <w:bottom w:val="none" w:sz="0" w:space="0" w:color="auto"/>
        <w:right w:val="none" w:sz="0" w:space="0" w:color="auto"/>
      </w:divBdr>
      <w:divsChild>
        <w:div w:id="485512655">
          <w:marLeft w:val="547"/>
          <w:marRight w:val="0"/>
          <w:marTop w:val="154"/>
          <w:marBottom w:val="0"/>
          <w:divBdr>
            <w:top w:val="none" w:sz="0" w:space="0" w:color="auto"/>
            <w:left w:val="none" w:sz="0" w:space="0" w:color="auto"/>
            <w:bottom w:val="none" w:sz="0" w:space="0" w:color="auto"/>
            <w:right w:val="none" w:sz="0" w:space="0" w:color="auto"/>
          </w:divBdr>
        </w:div>
      </w:divsChild>
    </w:div>
    <w:div w:id="441808192">
      <w:bodyDiv w:val="1"/>
      <w:marLeft w:val="0"/>
      <w:marRight w:val="0"/>
      <w:marTop w:val="0"/>
      <w:marBottom w:val="0"/>
      <w:divBdr>
        <w:top w:val="none" w:sz="0" w:space="0" w:color="auto"/>
        <w:left w:val="none" w:sz="0" w:space="0" w:color="auto"/>
        <w:bottom w:val="none" w:sz="0" w:space="0" w:color="auto"/>
        <w:right w:val="none" w:sz="0" w:space="0" w:color="auto"/>
      </w:divBdr>
    </w:div>
    <w:div w:id="586160999">
      <w:bodyDiv w:val="1"/>
      <w:marLeft w:val="0"/>
      <w:marRight w:val="0"/>
      <w:marTop w:val="0"/>
      <w:marBottom w:val="0"/>
      <w:divBdr>
        <w:top w:val="none" w:sz="0" w:space="0" w:color="auto"/>
        <w:left w:val="none" w:sz="0" w:space="0" w:color="auto"/>
        <w:bottom w:val="none" w:sz="0" w:space="0" w:color="auto"/>
        <w:right w:val="none" w:sz="0" w:space="0" w:color="auto"/>
      </w:divBdr>
      <w:divsChild>
        <w:div w:id="131752080">
          <w:marLeft w:val="547"/>
          <w:marRight w:val="0"/>
          <w:marTop w:val="96"/>
          <w:marBottom w:val="0"/>
          <w:divBdr>
            <w:top w:val="none" w:sz="0" w:space="0" w:color="auto"/>
            <w:left w:val="none" w:sz="0" w:space="0" w:color="auto"/>
            <w:bottom w:val="none" w:sz="0" w:space="0" w:color="auto"/>
            <w:right w:val="none" w:sz="0" w:space="0" w:color="auto"/>
          </w:divBdr>
        </w:div>
      </w:divsChild>
    </w:div>
    <w:div w:id="615260826">
      <w:bodyDiv w:val="1"/>
      <w:marLeft w:val="0"/>
      <w:marRight w:val="0"/>
      <w:marTop w:val="0"/>
      <w:marBottom w:val="0"/>
      <w:divBdr>
        <w:top w:val="none" w:sz="0" w:space="0" w:color="auto"/>
        <w:left w:val="none" w:sz="0" w:space="0" w:color="auto"/>
        <w:bottom w:val="none" w:sz="0" w:space="0" w:color="auto"/>
        <w:right w:val="none" w:sz="0" w:space="0" w:color="auto"/>
      </w:divBdr>
      <w:divsChild>
        <w:div w:id="877006490">
          <w:marLeft w:val="547"/>
          <w:marRight w:val="0"/>
          <w:marTop w:val="106"/>
          <w:marBottom w:val="0"/>
          <w:divBdr>
            <w:top w:val="none" w:sz="0" w:space="0" w:color="auto"/>
            <w:left w:val="none" w:sz="0" w:space="0" w:color="auto"/>
            <w:bottom w:val="none" w:sz="0" w:space="0" w:color="auto"/>
            <w:right w:val="none" w:sz="0" w:space="0" w:color="auto"/>
          </w:divBdr>
        </w:div>
      </w:divsChild>
    </w:div>
    <w:div w:id="685138036">
      <w:bodyDiv w:val="1"/>
      <w:marLeft w:val="0"/>
      <w:marRight w:val="0"/>
      <w:marTop w:val="0"/>
      <w:marBottom w:val="0"/>
      <w:divBdr>
        <w:top w:val="none" w:sz="0" w:space="0" w:color="auto"/>
        <w:left w:val="none" w:sz="0" w:space="0" w:color="auto"/>
        <w:bottom w:val="none" w:sz="0" w:space="0" w:color="auto"/>
        <w:right w:val="none" w:sz="0" w:space="0" w:color="auto"/>
      </w:divBdr>
      <w:divsChild>
        <w:div w:id="695929087">
          <w:marLeft w:val="547"/>
          <w:marRight w:val="0"/>
          <w:marTop w:val="96"/>
          <w:marBottom w:val="0"/>
          <w:divBdr>
            <w:top w:val="none" w:sz="0" w:space="0" w:color="auto"/>
            <w:left w:val="none" w:sz="0" w:space="0" w:color="auto"/>
            <w:bottom w:val="none" w:sz="0" w:space="0" w:color="auto"/>
            <w:right w:val="none" w:sz="0" w:space="0" w:color="auto"/>
          </w:divBdr>
        </w:div>
        <w:div w:id="724530171">
          <w:marLeft w:val="806"/>
          <w:marRight w:val="0"/>
          <w:marTop w:val="96"/>
          <w:marBottom w:val="0"/>
          <w:divBdr>
            <w:top w:val="none" w:sz="0" w:space="0" w:color="auto"/>
            <w:left w:val="none" w:sz="0" w:space="0" w:color="auto"/>
            <w:bottom w:val="none" w:sz="0" w:space="0" w:color="auto"/>
            <w:right w:val="none" w:sz="0" w:space="0" w:color="auto"/>
          </w:divBdr>
        </w:div>
        <w:div w:id="328020491">
          <w:marLeft w:val="806"/>
          <w:marRight w:val="0"/>
          <w:marTop w:val="96"/>
          <w:marBottom w:val="0"/>
          <w:divBdr>
            <w:top w:val="none" w:sz="0" w:space="0" w:color="auto"/>
            <w:left w:val="none" w:sz="0" w:space="0" w:color="auto"/>
            <w:bottom w:val="none" w:sz="0" w:space="0" w:color="auto"/>
            <w:right w:val="none" w:sz="0" w:space="0" w:color="auto"/>
          </w:divBdr>
        </w:div>
        <w:div w:id="1584997336">
          <w:marLeft w:val="806"/>
          <w:marRight w:val="0"/>
          <w:marTop w:val="96"/>
          <w:marBottom w:val="0"/>
          <w:divBdr>
            <w:top w:val="none" w:sz="0" w:space="0" w:color="auto"/>
            <w:left w:val="none" w:sz="0" w:space="0" w:color="auto"/>
            <w:bottom w:val="none" w:sz="0" w:space="0" w:color="auto"/>
            <w:right w:val="none" w:sz="0" w:space="0" w:color="auto"/>
          </w:divBdr>
        </w:div>
      </w:divsChild>
    </w:div>
    <w:div w:id="803471908">
      <w:bodyDiv w:val="1"/>
      <w:marLeft w:val="0"/>
      <w:marRight w:val="0"/>
      <w:marTop w:val="0"/>
      <w:marBottom w:val="0"/>
      <w:divBdr>
        <w:top w:val="none" w:sz="0" w:space="0" w:color="auto"/>
        <w:left w:val="none" w:sz="0" w:space="0" w:color="auto"/>
        <w:bottom w:val="none" w:sz="0" w:space="0" w:color="auto"/>
        <w:right w:val="none" w:sz="0" w:space="0" w:color="auto"/>
      </w:divBdr>
      <w:divsChild>
        <w:div w:id="1201212084">
          <w:marLeft w:val="547"/>
          <w:marRight w:val="0"/>
          <w:marTop w:val="154"/>
          <w:marBottom w:val="0"/>
          <w:divBdr>
            <w:top w:val="none" w:sz="0" w:space="0" w:color="auto"/>
            <w:left w:val="none" w:sz="0" w:space="0" w:color="auto"/>
            <w:bottom w:val="none" w:sz="0" w:space="0" w:color="auto"/>
            <w:right w:val="none" w:sz="0" w:space="0" w:color="auto"/>
          </w:divBdr>
        </w:div>
      </w:divsChild>
    </w:div>
    <w:div w:id="911892439">
      <w:bodyDiv w:val="1"/>
      <w:marLeft w:val="0"/>
      <w:marRight w:val="0"/>
      <w:marTop w:val="0"/>
      <w:marBottom w:val="0"/>
      <w:divBdr>
        <w:top w:val="none" w:sz="0" w:space="0" w:color="auto"/>
        <w:left w:val="none" w:sz="0" w:space="0" w:color="auto"/>
        <w:bottom w:val="none" w:sz="0" w:space="0" w:color="auto"/>
        <w:right w:val="none" w:sz="0" w:space="0" w:color="auto"/>
      </w:divBdr>
      <w:divsChild>
        <w:div w:id="817839087">
          <w:marLeft w:val="547"/>
          <w:marRight w:val="0"/>
          <w:marTop w:val="130"/>
          <w:marBottom w:val="0"/>
          <w:divBdr>
            <w:top w:val="none" w:sz="0" w:space="0" w:color="auto"/>
            <w:left w:val="none" w:sz="0" w:space="0" w:color="auto"/>
            <w:bottom w:val="none" w:sz="0" w:space="0" w:color="auto"/>
            <w:right w:val="none" w:sz="0" w:space="0" w:color="auto"/>
          </w:divBdr>
        </w:div>
        <w:div w:id="1732145192">
          <w:marLeft w:val="547"/>
          <w:marRight w:val="0"/>
          <w:marTop w:val="130"/>
          <w:marBottom w:val="0"/>
          <w:divBdr>
            <w:top w:val="none" w:sz="0" w:space="0" w:color="auto"/>
            <w:left w:val="none" w:sz="0" w:space="0" w:color="auto"/>
            <w:bottom w:val="none" w:sz="0" w:space="0" w:color="auto"/>
            <w:right w:val="none" w:sz="0" w:space="0" w:color="auto"/>
          </w:divBdr>
        </w:div>
        <w:div w:id="1759407129">
          <w:marLeft w:val="547"/>
          <w:marRight w:val="0"/>
          <w:marTop w:val="130"/>
          <w:marBottom w:val="0"/>
          <w:divBdr>
            <w:top w:val="none" w:sz="0" w:space="0" w:color="auto"/>
            <w:left w:val="none" w:sz="0" w:space="0" w:color="auto"/>
            <w:bottom w:val="none" w:sz="0" w:space="0" w:color="auto"/>
            <w:right w:val="none" w:sz="0" w:space="0" w:color="auto"/>
          </w:divBdr>
        </w:div>
        <w:div w:id="316034346">
          <w:marLeft w:val="547"/>
          <w:marRight w:val="0"/>
          <w:marTop w:val="130"/>
          <w:marBottom w:val="0"/>
          <w:divBdr>
            <w:top w:val="none" w:sz="0" w:space="0" w:color="auto"/>
            <w:left w:val="none" w:sz="0" w:space="0" w:color="auto"/>
            <w:bottom w:val="none" w:sz="0" w:space="0" w:color="auto"/>
            <w:right w:val="none" w:sz="0" w:space="0" w:color="auto"/>
          </w:divBdr>
        </w:div>
        <w:div w:id="1580944808">
          <w:marLeft w:val="547"/>
          <w:marRight w:val="0"/>
          <w:marTop w:val="130"/>
          <w:marBottom w:val="0"/>
          <w:divBdr>
            <w:top w:val="none" w:sz="0" w:space="0" w:color="auto"/>
            <w:left w:val="none" w:sz="0" w:space="0" w:color="auto"/>
            <w:bottom w:val="none" w:sz="0" w:space="0" w:color="auto"/>
            <w:right w:val="none" w:sz="0" w:space="0" w:color="auto"/>
          </w:divBdr>
        </w:div>
      </w:divsChild>
    </w:div>
    <w:div w:id="958418621">
      <w:bodyDiv w:val="1"/>
      <w:marLeft w:val="0"/>
      <w:marRight w:val="0"/>
      <w:marTop w:val="0"/>
      <w:marBottom w:val="0"/>
      <w:divBdr>
        <w:top w:val="none" w:sz="0" w:space="0" w:color="auto"/>
        <w:left w:val="none" w:sz="0" w:space="0" w:color="auto"/>
        <w:bottom w:val="none" w:sz="0" w:space="0" w:color="auto"/>
        <w:right w:val="none" w:sz="0" w:space="0" w:color="auto"/>
      </w:divBdr>
      <w:divsChild>
        <w:div w:id="836068393">
          <w:marLeft w:val="547"/>
          <w:marRight w:val="0"/>
          <w:marTop w:val="96"/>
          <w:marBottom w:val="0"/>
          <w:divBdr>
            <w:top w:val="none" w:sz="0" w:space="0" w:color="auto"/>
            <w:left w:val="none" w:sz="0" w:space="0" w:color="auto"/>
            <w:bottom w:val="none" w:sz="0" w:space="0" w:color="auto"/>
            <w:right w:val="none" w:sz="0" w:space="0" w:color="auto"/>
          </w:divBdr>
        </w:div>
        <w:div w:id="718749970">
          <w:marLeft w:val="547"/>
          <w:marRight w:val="0"/>
          <w:marTop w:val="96"/>
          <w:marBottom w:val="0"/>
          <w:divBdr>
            <w:top w:val="none" w:sz="0" w:space="0" w:color="auto"/>
            <w:left w:val="none" w:sz="0" w:space="0" w:color="auto"/>
            <w:bottom w:val="none" w:sz="0" w:space="0" w:color="auto"/>
            <w:right w:val="none" w:sz="0" w:space="0" w:color="auto"/>
          </w:divBdr>
        </w:div>
        <w:div w:id="1919245410">
          <w:marLeft w:val="547"/>
          <w:marRight w:val="0"/>
          <w:marTop w:val="96"/>
          <w:marBottom w:val="0"/>
          <w:divBdr>
            <w:top w:val="none" w:sz="0" w:space="0" w:color="auto"/>
            <w:left w:val="none" w:sz="0" w:space="0" w:color="auto"/>
            <w:bottom w:val="none" w:sz="0" w:space="0" w:color="auto"/>
            <w:right w:val="none" w:sz="0" w:space="0" w:color="auto"/>
          </w:divBdr>
        </w:div>
        <w:div w:id="968969686">
          <w:marLeft w:val="547"/>
          <w:marRight w:val="0"/>
          <w:marTop w:val="96"/>
          <w:marBottom w:val="0"/>
          <w:divBdr>
            <w:top w:val="none" w:sz="0" w:space="0" w:color="auto"/>
            <w:left w:val="none" w:sz="0" w:space="0" w:color="auto"/>
            <w:bottom w:val="none" w:sz="0" w:space="0" w:color="auto"/>
            <w:right w:val="none" w:sz="0" w:space="0" w:color="auto"/>
          </w:divBdr>
        </w:div>
        <w:div w:id="876938118">
          <w:marLeft w:val="547"/>
          <w:marRight w:val="0"/>
          <w:marTop w:val="96"/>
          <w:marBottom w:val="0"/>
          <w:divBdr>
            <w:top w:val="none" w:sz="0" w:space="0" w:color="auto"/>
            <w:left w:val="none" w:sz="0" w:space="0" w:color="auto"/>
            <w:bottom w:val="none" w:sz="0" w:space="0" w:color="auto"/>
            <w:right w:val="none" w:sz="0" w:space="0" w:color="auto"/>
          </w:divBdr>
        </w:div>
        <w:div w:id="1045913650">
          <w:marLeft w:val="547"/>
          <w:marRight w:val="0"/>
          <w:marTop w:val="96"/>
          <w:marBottom w:val="0"/>
          <w:divBdr>
            <w:top w:val="none" w:sz="0" w:space="0" w:color="auto"/>
            <w:left w:val="none" w:sz="0" w:space="0" w:color="auto"/>
            <w:bottom w:val="none" w:sz="0" w:space="0" w:color="auto"/>
            <w:right w:val="none" w:sz="0" w:space="0" w:color="auto"/>
          </w:divBdr>
        </w:div>
        <w:div w:id="2125028056">
          <w:marLeft w:val="547"/>
          <w:marRight w:val="0"/>
          <w:marTop w:val="96"/>
          <w:marBottom w:val="0"/>
          <w:divBdr>
            <w:top w:val="none" w:sz="0" w:space="0" w:color="auto"/>
            <w:left w:val="none" w:sz="0" w:space="0" w:color="auto"/>
            <w:bottom w:val="none" w:sz="0" w:space="0" w:color="auto"/>
            <w:right w:val="none" w:sz="0" w:space="0" w:color="auto"/>
          </w:divBdr>
        </w:div>
        <w:div w:id="793060157">
          <w:marLeft w:val="547"/>
          <w:marRight w:val="0"/>
          <w:marTop w:val="96"/>
          <w:marBottom w:val="0"/>
          <w:divBdr>
            <w:top w:val="none" w:sz="0" w:space="0" w:color="auto"/>
            <w:left w:val="none" w:sz="0" w:space="0" w:color="auto"/>
            <w:bottom w:val="none" w:sz="0" w:space="0" w:color="auto"/>
            <w:right w:val="none" w:sz="0" w:space="0" w:color="auto"/>
          </w:divBdr>
        </w:div>
        <w:div w:id="1534151340">
          <w:marLeft w:val="547"/>
          <w:marRight w:val="0"/>
          <w:marTop w:val="96"/>
          <w:marBottom w:val="0"/>
          <w:divBdr>
            <w:top w:val="none" w:sz="0" w:space="0" w:color="auto"/>
            <w:left w:val="none" w:sz="0" w:space="0" w:color="auto"/>
            <w:bottom w:val="none" w:sz="0" w:space="0" w:color="auto"/>
            <w:right w:val="none" w:sz="0" w:space="0" w:color="auto"/>
          </w:divBdr>
        </w:div>
        <w:div w:id="1376587662">
          <w:marLeft w:val="547"/>
          <w:marRight w:val="0"/>
          <w:marTop w:val="96"/>
          <w:marBottom w:val="0"/>
          <w:divBdr>
            <w:top w:val="none" w:sz="0" w:space="0" w:color="auto"/>
            <w:left w:val="none" w:sz="0" w:space="0" w:color="auto"/>
            <w:bottom w:val="none" w:sz="0" w:space="0" w:color="auto"/>
            <w:right w:val="none" w:sz="0" w:space="0" w:color="auto"/>
          </w:divBdr>
        </w:div>
        <w:div w:id="1311012657">
          <w:marLeft w:val="547"/>
          <w:marRight w:val="0"/>
          <w:marTop w:val="96"/>
          <w:marBottom w:val="0"/>
          <w:divBdr>
            <w:top w:val="none" w:sz="0" w:space="0" w:color="auto"/>
            <w:left w:val="none" w:sz="0" w:space="0" w:color="auto"/>
            <w:bottom w:val="none" w:sz="0" w:space="0" w:color="auto"/>
            <w:right w:val="none" w:sz="0" w:space="0" w:color="auto"/>
          </w:divBdr>
        </w:div>
        <w:div w:id="1129856189">
          <w:marLeft w:val="547"/>
          <w:marRight w:val="0"/>
          <w:marTop w:val="96"/>
          <w:marBottom w:val="0"/>
          <w:divBdr>
            <w:top w:val="none" w:sz="0" w:space="0" w:color="auto"/>
            <w:left w:val="none" w:sz="0" w:space="0" w:color="auto"/>
            <w:bottom w:val="none" w:sz="0" w:space="0" w:color="auto"/>
            <w:right w:val="none" w:sz="0" w:space="0" w:color="auto"/>
          </w:divBdr>
        </w:div>
      </w:divsChild>
    </w:div>
    <w:div w:id="1018506744">
      <w:bodyDiv w:val="1"/>
      <w:marLeft w:val="0"/>
      <w:marRight w:val="0"/>
      <w:marTop w:val="0"/>
      <w:marBottom w:val="0"/>
      <w:divBdr>
        <w:top w:val="none" w:sz="0" w:space="0" w:color="auto"/>
        <w:left w:val="none" w:sz="0" w:space="0" w:color="auto"/>
        <w:bottom w:val="none" w:sz="0" w:space="0" w:color="auto"/>
        <w:right w:val="none" w:sz="0" w:space="0" w:color="auto"/>
      </w:divBdr>
      <w:divsChild>
        <w:div w:id="1237975913">
          <w:marLeft w:val="547"/>
          <w:marRight w:val="0"/>
          <w:marTop w:val="130"/>
          <w:marBottom w:val="0"/>
          <w:divBdr>
            <w:top w:val="none" w:sz="0" w:space="0" w:color="auto"/>
            <w:left w:val="none" w:sz="0" w:space="0" w:color="auto"/>
            <w:bottom w:val="none" w:sz="0" w:space="0" w:color="auto"/>
            <w:right w:val="none" w:sz="0" w:space="0" w:color="auto"/>
          </w:divBdr>
        </w:div>
        <w:div w:id="1558512271">
          <w:marLeft w:val="547"/>
          <w:marRight w:val="0"/>
          <w:marTop w:val="130"/>
          <w:marBottom w:val="0"/>
          <w:divBdr>
            <w:top w:val="none" w:sz="0" w:space="0" w:color="auto"/>
            <w:left w:val="none" w:sz="0" w:space="0" w:color="auto"/>
            <w:bottom w:val="none" w:sz="0" w:space="0" w:color="auto"/>
            <w:right w:val="none" w:sz="0" w:space="0" w:color="auto"/>
          </w:divBdr>
        </w:div>
        <w:div w:id="974260262">
          <w:marLeft w:val="547"/>
          <w:marRight w:val="0"/>
          <w:marTop w:val="130"/>
          <w:marBottom w:val="0"/>
          <w:divBdr>
            <w:top w:val="none" w:sz="0" w:space="0" w:color="auto"/>
            <w:left w:val="none" w:sz="0" w:space="0" w:color="auto"/>
            <w:bottom w:val="none" w:sz="0" w:space="0" w:color="auto"/>
            <w:right w:val="none" w:sz="0" w:space="0" w:color="auto"/>
          </w:divBdr>
        </w:div>
        <w:div w:id="750616355">
          <w:marLeft w:val="547"/>
          <w:marRight w:val="0"/>
          <w:marTop w:val="130"/>
          <w:marBottom w:val="0"/>
          <w:divBdr>
            <w:top w:val="none" w:sz="0" w:space="0" w:color="auto"/>
            <w:left w:val="none" w:sz="0" w:space="0" w:color="auto"/>
            <w:bottom w:val="none" w:sz="0" w:space="0" w:color="auto"/>
            <w:right w:val="none" w:sz="0" w:space="0" w:color="auto"/>
          </w:divBdr>
        </w:div>
        <w:div w:id="2104186063">
          <w:marLeft w:val="547"/>
          <w:marRight w:val="0"/>
          <w:marTop w:val="130"/>
          <w:marBottom w:val="0"/>
          <w:divBdr>
            <w:top w:val="none" w:sz="0" w:space="0" w:color="auto"/>
            <w:left w:val="none" w:sz="0" w:space="0" w:color="auto"/>
            <w:bottom w:val="none" w:sz="0" w:space="0" w:color="auto"/>
            <w:right w:val="none" w:sz="0" w:space="0" w:color="auto"/>
          </w:divBdr>
        </w:div>
      </w:divsChild>
    </w:div>
    <w:div w:id="1062676545">
      <w:bodyDiv w:val="1"/>
      <w:marLeft w:val="0"/>
      <w:marRight w:val="0"/>
      <w:marTop w:val="0"/>
      <w:marBottom w:val="0"/>
      <w:divBdr>
        <w:top w:val="none" w:sz="0" w:space="0" w:color="auto"/>
        <w:left w:val="none" w:sz="0" w:space="0" w:color="auto"/>
        <w:bottom w:val="none" w:sz="0" w:space="0" w:color="auto"/>
        <w:right w:val="none" w:sz="0" w:space="0" w:color="auto"/>
      </w:divBdr>
      <w:divsChild>
        <w:div w:id="1677809128">
          <w:marLeft w:val="547"/>
          <w:marRight w:val="0"/>
          <w:marTop w:val="154"/>
          <w:marBottom w:val="0"/>
          <w:divBdr>
            <w:top w:val="none" w:sz="0" w:space="0" w:color="auto"/>
            <w:left w:val="none" w:sz="0" w:space="0" w:color="auto"/>
            <w:bottom w:val="none" w:sz="0" w:space="0" w:color="auto"/>
            <w:right w:val="none" w:sz="0" w:space="0" w:color="auto"/>
          </w:divBdr>
        </w:div>
      </w:divsChild>
    </w:div>
    <w:div w:id="1118715881">
      <w:bodyDiv w:val="1"/>
      <w:marLeft w:val="0"/>
      <w:marRight w:val="0"/>
      <w:marTop w:val="0"/>
      <w:marBottom w:val="0"/>
      <w:divBdr>
        <w:top w:val="none" w:sz="0" w:space="0" w:color="auto"/>
        <w:left w:val="none" w:sz="0" w:space="0" w:color="auto"/>
        <w:bottom w:val="none" w:sz="0" w:space="0" w:color="auto"/>
        <w:right w:val="none" w:sz="0" w:space="0" w:color="auto"/>
      </w:divBdr>
      <w:divsChild>
        <w:div w:id="429547612">
          <w:marLeft w:val="547"/>
          <w:marRight w:val="0"/>
          <w:marTop w:val="106"/>
          <w:marBottom w:val="0"/>
          <w:divBdr>
            <w:top w:val="none" w:sz="0" w:space="0" w:color="auto"/>
            <w:left w:val="none" w:sz="0" w:space="0" w:color="auto"/>
            <w:bottom w:val="none" w:sz="0" w:space="0" w:color="auto"/>
            <w:right w:val="none" w:sz="0" w:space="0" w:color="auto"/>
          </w:divBdr>
        </w:div>
      </w:divsChild>
    </w:div>
    <w:div w:id="1187211875">
      <w:bodyDiv w:val="1"/>
      <w:marLeft w:val="0"/>
      <w:marRight w:val="0"/>
      <w:marTop w:val="0"/>
      <w:marBottom w:val="0"/>
      <w:divBdr>
        <w:top w:val="none" w:sz="0" w:space="0" w:color="auto"/>
        <w:left w:val="none" w:sz="0" w:space="0" w:color="auto"/>
        <w:bottom w:val="none" w:sz="0" w:space="0" w:color="auto"/>
        <w:right w:val="none" w:sz="0" w:space="0" w:color="auto"/>
      </w:divBdr>
      <w:divsChild>
        <w:div w:id="630937140">
          <w:marLeft w:val="547"/>
          <w:marRight w:val="0"/>
          <w:marTop w:val="144"/>
          <w:marBottom w:val="0"/>
          <w:divBdr>
            <w:top w:val="none" w:sz="0" w:space="0" w:color="auto"/>
            <w:left w:val="none" w:sz="0" w:space="0" w:color="auto"/>
            <w:bottom w:val="none" w:sz="0" w:space="0" w:color="auto"/>
            <w:right w:val="none" w:sz="0" w:space="0" w:color="auto"/>
          </w:divBdr>
        </w:div>
        <w:div w:id="818226357">
          <w:marLeft w:val="547"/>
          <w:marRight w:val="0"/>
          <w:marTop w:val="144"/>
          <w:marBottom w:val="0"/>
          <w:divBdr>
            <w:top w:val="none" w:sz="0" w:space="0" w:color="auto"/>
            <w:left w:val="none" w:sz="0" w:space="0" w:color="auto"/>
            <w:bottom w:val="none" w:sz="0" w:space="0" w:color="auto"/>
            <w:right w:val="none" w:sz="0" w:space="0" w:color="auto"/>
          </w:divBdr>
        </w:div>
      </w:divsChild>
    </w:div>
    <w:div w:id="1289046636">
      <w:bodyDiv w:val="1"/>
      <w:marLeft w:val="0"/>
      <w:marRight w:val="0"/>
      <w:marTop w:val="0"/>
      <w:marBottom w:val="0"/>
      <w:divBdr>
        <w:top w:val="none" w:sz="0" w:space="0" w:color="auto"/>
        <w:left w:val="none" w:sz="0" w:space="0" w:color="auto"/>
        <w:bottom w:val="none" w:sz="0" w:space="0" w:color="auto"/>
        <w:right w:val="none" w:sz="0" w:space="0" w:color="auto"/>
      </w:divBdr>
      <w:divsChild>
        <w:div w:id="1035236909">
          <w:marLeft w:val="547"/>
          <w:marRight w:val="0"/>
          <w:marTop w:val="144"/>
          <w:marBottom w:val="0"/>
          <w:divBdr>
            <w:top w:val="none" w:sz="0" w:space="0" w:color="auto"/>
            <w:left w:val="none" w:sz="0" w:space="0" w:color="auto"/>
            <w:bottom w:val="none" w:sz="0" w:space="0" w:color="auto"/>
            <w:right w:val="none" w:sz="0" w:space="0" w:color="auto"/>
          </w:divBdr>
        </w:div>
      </w:divsChild>
    </w:div>
    <w:div w:id="1473019002">
      <w:bodyDiv w:val="1"/>
      <w:marLeft w:val="0"/>
      <w:marRight w:val="0"/>
      <w:marTop w:val="0"/>
      <w:marBottom w:val="0"/>
      <w:divBdr>
        <w:top w:val="none" w:sz="0" w:space="0" w:color="auto"/>
        <w:left w:val="none" w:sz="0" w:space="0" w:color="auto"/>
        <w:bottom w:val="none" w:sz="0" w:space="0" w:color="auto"/>
        <w:right w:val="none" w:sz="0" w:space="0" w:color="auto"/>
      </w:divBdr>
      <w:divsChild>
        <w:div w:id="178350236">
          <w:marLeft w:val="547"/>
          <w:marRight w:val="0"/>
          <w:marTop w:val="154"/>
          <w:marBottom w:val="0"/>
          <w:divBdr>
            <w:top w:val="none" w:sz="0" w:space="0" w:color="auto"/>
            <w:left w:val="none" w:sz="0" w:space="0" w:color="auto"/>
            <w:bottom w:val="none" w:sz="0" w:space="0" w:color="auto"/>
            <w:right w:val="none" w:sz="0" w:space="0" w:color="auto"/>
          </w:divBdr>
        </w:div>
      </w:divsChild>
    </w:div>
    <w:div w:id="1579290313">
      <w:bodyDiv w:val="1"/>
      <w:marLeft w:val="0"/>
      <w:marRight w:val="0"/>
      <w:marTop w:val="0"/>
      <w:marBottom w:val="0"/>
      <w:divBdr>
        <w:top w:val="none" w:sz="0" w:space="0" w:color="auto"/>
        <w:left w:val="none" w:sz="0" w:space="0" w:color="auto"/>
        <w:bottom w:val="none" w:sz="0" w:space="0" w:color="auto"/>
        <w:right w:val="none" w:sz="0" w:space="0" w:color="auto"/>
      </w:divBdr>
    </w:div>
    <w:div w:id="1651520579">
      <w:bodyDiv w:val="1"/>
      <w:marLeft w:val="0"/>
      <w:marRight w:val="0"/>
      <w:marTop w:val="0"/>
      <w:marBottom w:val="0"/>
      <w:divBdr>
        <w:top w:val="none" w:sz="0" w:space="0" w:color="auto"/>
        <w:left w:val="none" w:sz="0" w:space="0" w:color="auto"/>
        <w:bottom w:val="none" w:sz="0" w:space="0" w:color="auto"/>
        <w:right w:val="none" w:sz="0" w:space="0" w:color="auto"/>
      </w:divBdr>
      <w:divsChild>
        <w:div w:id="789863758">
          <w:marLeft w:val="547"/>
          <w:marRight w:val="0"/>
          <w:marTop w:val="154"/>
          <w:marBottom w:val="0"/>
          <w:divBdr>
            <w:top w:val="none" w:sz="0" w:space="0" w:color="auto"/>
            <w:left w:val="none" w:sz="0" w:space="0" w:color="auto"/>
            <w:bottom w:val="none" w:sz="0" w:space="0" w:color="auto"/>
            <w:right w:val="none" w:sz="0" w:space="0" w:color="auto"/>
          </w:divBdr>
        </w:div>
        <w:div w:id="118647772">
          <w:marLeft w:val="547"/>
          <w:marRight w:val="0"/>
          <w:marTop w:val="154"/>
          <w:marBottom w:val="0"/>
          <w:divBdr>
            <w:top w:val="none" w:sz="0" w:space="0" w:color="auto"/>
            <w:left w:val="none" w:sz="0" w:space="0" w:color="auto"/>
            <w:bottom w:val="none" w:sz="0" w:space="0" w:color="auto"/>
            <w:right w:val="none" w:sz="0" w:space="0" w:color="auto"/>
          </w:divBdr>
        </w:div>
        <w:div w:id="2083522116">
          <w:marLeft w:val="547"/>
          <w:marRight w:val="0"/>
          <w:marTop w:val="154"/>
          <w:marBottom w:val="0"/>
          <w:divBdr>
            <w:top w:val="none" w:sz="0" w:space="0" w:color="auto"/>
            <w:left w:val="none" w:sz="0" w:space="0" w:color="auto"/>
            <w:bottom w:val="none" w:sz="0" w:space="0" w:color="auto"/>
            <w:right w:val="none" w:sz="0" w:space="0" w:color="auto"/>
          </w:divBdr>
        </w:div>
        <w:div w:id="1769694380">
          <w:marLeft w:val="547"/>
          <w:marRight w:val="0"/>
          <w:marTop w:val="154"/>
          <w:marBottom w:val="0"/>
          <w:divBdr>
            <w:top w:val="none" w:sz="0" w:space="0" w:color="auto"/>
            <w:left w:val="none" w:sz="0" w:space="0" w:color="auto"/>
            <w:bottom w:val="none" w:sz="0" w:space="0" w:color="auto"/>
            <w:right w:val="none" w:sz="0" w:space="0" w:color="auto"/>
          </w:divBdr>
        </w:div>
        <w:div w:id="1015690987">
          <w:marLeft w:val="547"/>
          <w:marRight w:val="0"/>
          <w:marTop w:val="154"/>
          <w:marBottom w:val="0"/>
          <w:divBdr>
            <w:top w:val="none" w:sz="0" w:space="0" w:color="auto"/>
            <w:left w:val="none" w:sz="0" w:space="0" w:color="auto"/>
            <w:bottom w:val="none" w:sz="0" w:space="0" w:color="auto"/>
            <w:right w:val="none" w:sz="0" w:space="0" w:color="auto"/>
          </w:divBdr>
        </w:div>
      </w:divsChild>
    </w:div>
    <w:div w:id="1701197815">
      <w:bodyDiv w:val="1"/>
      <w:marLeft w:val="0"/>
      <w:marRight w:val="0"/>
      <w:marTop w:val="0"/>
      <w:marBottom w:val="0"/>
      <w:divBdr>
        <w:top w:val="none" w:sz="0" w:space="0" w:color="auto"/>
        <w:left w:val="none" w:sz="0" w:space="0" w:color="auto"/>
        <w:bottom w:val="none" w:sz="0" w:space="0" w:color="auto"/>
        <w:right w:val="none" w:sz="0" w:space="0" w:color="auto"/>
      </w:divBdr>
      <w:divsChild>
        <w:div w:id="931939482">
          <w:marLeft w:val="547"/>
          <w:marRight w:val="0"/>
          <w:marTop w:val="154"/>
          <w:marBottom w:val="0"/>
          <w:divBdr>
            <w:top w:val="none" w:sz="0" w:space="0" w:color="auto"/>
            <w:left w:val="none" w:sz="0" w:space="0" w:color="auto"/>
            <w:bottom w:val="none" w:sz="0" w:space="0" w:color="auto"/>
            <w:right w:val="none" w:sz="0" w:space="0" w:color="auto"/>
          </w:divBdr>
        </w:div>
      </w:divsChild>
    </w:div>
    <w:div w:id="1790665560">
      <w:bodyDiv w:val="1"/>
      <w:marLeft w:val="0"/>
      <w:marRight w:val="0"/>
      <w:marTop w:val="0"/>
      <w:marBottom w:val="0"/>
      <w:divBdr>
        <w:top w:val="none" w:sz="0" w:space="0" w:color="auto"/>
        <w:left w:val="none" w:sz="0" w:space="0" w:color="auto"/>
        <w:bottom w:val="none" w:sz="0" w:space="0" w:color="auto"/>
        <w:right w:val="none" w:sz="0" w:space="0" w:color="auto"/>
      </w:divBdr>
      <w:divsChild>
        <w:div w:id="467237671">
          <w:marLeft w:val="547"/>
          <w:marRight w:val="0"/>
          <w:marTop w:val="144"/>
          <w:marBottom w:val="0"/>
          <w:divBdr>
            <w:top w:val="none" w:sz="0" w:space="0" w:color="auto"/>
            <w:left w:val="none" w:sz="0" w:space="0" w:color="auto"/>
            <w:bottom w:val="none" w:sz="0" w:space="0" w:color="auto"/>
            <w:right w:val="none" w:sz="0" w:space="0" w:color="auto"/>
          </w:divBdr>
        </w:div>
        <w:div w:id="905991600">
          <w:marLeft w:val="547"/>
          <w:marRight w:val="0"/>
          <w:marTop w:val="144"/>
          <w:marBottom w:val="0"/>
          <w:divBdr>
            <w:top w:val="none" w:sz="0" w:space="0" w:color="auto"/>
            <w:left w:val="none" w:sz="0" w:space="0" w:color="auto"/>
            <w:bottom w:val="none" w:sz="0" w:space="0" w:color="auto"/>
            <w:right w:val="none" w:sz="0" w:space="0" w:color="auto"/>
          </w:divBdr>
        </w:div>
      </w:divsChild>
    </w:div>
    <w:div w:id="1799644144">
      <w:bodyDiv w:val="1"/>
      <w:marLeft w:val="0"/>
      <w:marRight w:val="0"/>
      <w:marTop w:val="0"/>
      <w:marBottom w:val="0"/>
      <w:divBdr>
        <w:top w:val="none" w:sz="0" w:space="0" w:color="auto"/>
        <w:left w:val="none" w:sz="0" w:space="0" w:color="auto"/>
        <w:bottom w:val="none" w:sz="0" w:space="0" w:color="auto"/>
        <w:right w:val="none" w:sz="0" w:space="0" w:color="auto"/>
      </w:divBdr>
      <w:divsChild>
        <w:div w:id="1724061383">
          <w:marLeft w:val="547"/>
          <w:marRight w:val="0"/>
          <w:marTop w:val="144"/>
          <w:marBottom w:val="0"/>
          <w:divBdr>
            <w:top w:val="none" w:sz="0" w:space="0" w:color="auto"/>
            <w:left w:val="none" w:sz="0" w:space="0" w:color="auto"/>
            <w:bottom w:val="none" w:sz="0" w:space="0" w:color="auto"/>
            <w:right w:val="none" w:sz="0" w:space="0" w:color="auto"/>
          </w:divBdr>
        </w:div>
      </w:divsChild>
    </w:div>
    <w:div w:id="1945839099">
      <w:bodyDiv w:val="1"/>
      <w:marLeft w:val="0"/>
      <w:marRight w:val="0"/>
      <w:marTop w:val="0"/>
      <w:marBottom w:val="0"/>
      <w:divBdr>
        <w:top w:val="none" w:sz="0" w:space="0" w:color="auto"/>
        <w:left w:val="none" w:sz="0" w:space="0" w:color="auto"/>
        <w:bottom w:val="none" w:sz="0" w:space="0" w:color="auto"/>
        <w:right w:val="none" w:sz="0" w:space="0" w:color="auto"/>
      </w:divBdr>
      <w:divsChild>
        <w:div w:id="1168250730">
          <w:marLeft w:val="547"/>
          <w:marRight w:val="0"/>
          <w:marTop w:val="154"/>
          <w:marBottom w:val="0"/>
          <w:divBdr>
            <w:top w:val="none" w:sz="0" w:space="0" w:color="auto"/>
            <w:left w:val="none" w:sz="0" w:space="0" w:color="auto"/>
            <w:bottom w:val="none" w:sz="0" w:space="0" w:color="auto"/>
            <w:right w:val="none" w:sz="0" w:space="0" w:color="auto"/>
          </w:divBdr>
        </w:div>
        <w:div w:id="1340280259">
          <w:marLeft w:val="547"/>
          <w:marRight w:val="0"/>
          <w:marTop w:val="154"/>
          <w:marBottom w:val="0"/>
          <w:divBdr>
            <w:top w:val="none" w:sz="0" w:space="0" w:color="auto"/>
            <w:left w:val="none" w:sz="0" w:space="0" w:color="auto"/>
            <w:bottom w:val="none" w:sz="0" w:space="0" w:color="auto"/>
            <w:right w:val="none" w:sz="0" w:space="0" w:color="auto"/>
          </w:divBdr>
        </w:div>
        <w:div w:id="236792731">
          <w:marLeft w:val="547"/>
          <w:marRight w:val="0"/>
          <w:marTop w:val="154"/>
          <w:marBottom w:val="0"/>
          <w:divBdr>
            <w:top w:val="none" w:sz="0" w:space="0" w:color="auto"/>
            <w:left w:val="none" w:sz="0" w:space="0" w:color="auto"/>
            <w:bottom w:val="none" w:sz="0" w:space="0" w:color="auto"/>
            <w:right w:val="none" w:sz="0" w:space="0" w:color="auto"/>
          </w:divBdr>
        </w:div>
        <w:div w:id="1933315752">
          <w:marLeft w:val="547"/>
          <w:marRight w:val="0"/>
          <w:marTop w:val="154"/>
          <w:marBottom w:val="0"/>
          <w:divBdr>
            <w:top w:val="none" w:sz="0" w:space="0" w:color="auto"/>
            <w:left w:val="none" w:sz="0" w:space="0" w:color="auto"/>
            <w:bottom w:val="none" w:sz="0" w:space="0" w:color="auto"/>
            <w:right w:val="none" w:sz="0" w:space="0" w:color="auto"/>
          </w:divBdr>
        </w:div>
        <w:div w:id="1236430932">
          <w:marLeft w:val="547"/>
          <w:marRight w:val="0"/>
          <w:marTop w:val="154"/>
          <w:marBottom w:val="0"/>
          <w:divBdr>
            <w:top w:val="none" w:sz="0" w:space="0" w:color="auto"/>
            <w:left w:val="none" w:sz="0" w:space="0" w:color="auto"/>
            <w:bottom w:val="none" w:sz="0" w:space="0" w:color="auto"/>
            <w:right w:val="none" w:sz="0" w:space="0" w:color="auto"/>
          </w:divBdr>
        </w:div>
      </w:divsChild>
    </w:div>
    <w:div w:id="1945840803">
      <w:bodyDiv w:val="1"/>
      <w:marLeft w:val="0"/>
      <w:marRight w:val="0"/>
      <w:marTop w:val="0"/>
      <w:marBottom w:val="0"/>
      <w:divBdr>
        <w:top w:val="none" w:sz="0" w:space="0" w:color="auto"/>
        <w:left w:val="none" w:sz="0" w:space="0" w:color="auto"/>
        <w:bottom w:val="none" w:sz="0" w:space="0" w:color="auto"/>
        <w:right w:val="none" w:sz="0" w:space="0" w:color="auto"/>
      </w:divBdr>
      <w:divsChild>
        <w:div w:id="593710155">
          <w:marLeft w:val="547"/>
          <w:marRight w:val="0"/>
          <w:marTop w:val="154"/>
          <w:marBottom w:val="0"/>
          <w:divBdr>
            <w:top w:val="none" w:sz="0" w:space="0" w:color="auto"/>
            <w:left w:val="none" w:sz="0" w:space="0" w:color="auto"/>
            <w:bottom w:val="none" w:sz="0" w:space="0" w:color="auto"/>
            <w:right w:val="none" w:sz="0" w:space="0" w:color="auto"/>
          </w:divBdr>
        </w:div>
      </w:divsChild>
    </w:div>
    <w:div w:id="1988435029">
      <w:bodyDiv w:val="1"/>
      <w:marLeft w:val="0"/>
      <w:marRight w:val="0"/>
      <w:marTop w:val="0"/>
      <w:marBottom w:val="0"/>
      <w:divBdr>
        <w:top w:val="none" w:sz="0" w:space="0" w:color="auto"/>
        <w:left w:val="none" w:sz="0" w:space="0" w:color="auto"/>
        <w:bottom w:val="none" w:sz="0" w:space="0" w:color="auto"/>
        <w:right w:val="none" w:sz="0" w:space="0" w:color="auto"/>
      </w:divBdr>
      <w:divsChild>
        <w:div w:id="1250651052">
          <w:marLeft w:val="547"/>
          <w:marRight w:val="0"/>
          <w:marTop w:val="144"/>
          <w:marBottom w:val="0"/>
          <w:divBdr>
            <w:top w:val="none" w:sz="0" w:space="0" w:color="auto"/>
            <w:left w:val="none" w:sz="0" w:space="0" w:color="auto"/>
            <w:bottom w:val="none" w:sz="0" w:space="0" w:color="auto"/>
            <w:right w:val="none" w:sz="0" w:space="0" w:color="auto"/>
          </w:divBdr>
        </w:div>
        <w:div w:id="1056587090">
          <w:marLeft w:val="1166"/>
          <w:marRight w:val="0"/>
          <w:marTop w:val="125"/>
          <w:marBottom w:val="0"/>
          <w:divBdr>
            <w:top w:val="none" w:sz="0" w:space="0" w:color="auto"/>
            <w:left w:val="none" w:sz="0" w:space="0" w:color="auto"/>
            <w:bottom w:val="none" w:sz="0" w:space="0" w:color="auto"/>
            <w:right w:val="none" w:sz="0" w:space="0" w:color="auto"/>
          </w:divBdr>
        </w:div>
        <w:div w:id="216169727">
          <w:marLeft w:val="1166"/>
          <w:marRight w:val="0"/>
          <w:marTop w:val="125"/>
          <w:marBottom w:val="0"/>
          <w:divBdr>
            <w:top w:val="none" w:sz="0" w:space="0" w:color="auto"/>
            <w:left w:val="none" w:sz="0" w:space="0" w:color="auto"/>
            <w:bottom w:val="none" w:sz="0" w:space="0" w:color="auto"/>
            <w:right w:val="none" w:sz="0" w:space="0" w:color="auto"/>
          </w:divBdr>
        </w:div>
        <w:div w:id="2095662025">
          <w:marLeft w:val="547"/>
          <w:marRight w:val="0"/>
          <w:marTop w:val="144"/>
          <w:marBottom w:val="0"/>
          <w:divBdr>
            <w:top w:val="none" w:sz="0" w:space="0" w:color="auto"/>
            <w:left w:val="none" w:sz="0" w:space="0" w:color="auto"/>
            <w:bottom w:val="none" w:sz="0" w:space="0" w:color="auto"/>
            <w:right w:val="none" w:sz="0" w:space="0" w:color="auto"/>
          </w:divBdr>
        </w:div>
        <w:div w:id="513999855">
          <w:marLeft w:val="1166"/>
          <w:marRight w:val="0"/>
          <w:marTop w:val="125"/>
          <w:marBottom w:val="0"/>
          <w:divBdr>
            <w:top w:val="none" w:sz="0" w:space="0" w:color="auto"/>
            <w:left w:val="none" w:sz="0" w:space="0" w:color="auto"/>
            <w:bottom w:val="none" w:sz="0" w:space="0" w:color="auto"/>
            <w:right w:val="none" w:sz="0" w:space="0" w:color="auto"/>
          </w:divBdr>
        </w:div>
        <w:div w:id="2038844797">
          <w:marLeft w:val="1166"/>
          <w:marRight w:val="0"/>
          <w:marTop w:val="125"/>
          <w:marBottom w:val="0"/>
          <w:divBdr>
            <w:top w:val="none" w:sz="0" w:space="0" w:color="auto"/>
            <w:left w:val="none" w:sz="0" w:space="0" w:color="auto"/>
            <w:bottom w:val="none" w:sz="0" w:space="0" w:color="auto"/>
            <w:right w:val="none" w:sz="0" w:space="0" w:color="auto"/>
          </w:divBdr>
        </w:div>
        <w:div w:id="1372923664">
          <w:marLeft w:val="547"/>
          <w:marRight w:val="0"/>
          <w:marTop w:val="144"/>
          <w:marBottom w:val="0"/>
          <w:divBdr>
            <w:top w:val="none" w:sz="0" w:space="0" w:color="auto"/>
            <w:left w:val="none" w:sz="0" w:space="0" w:color="auto"/>
            <w:bottom w:val="none" w:sz="0" w:space="0" w:color="auto"/>
            <w:right w:val="none" w:sz="0" w:space="0" w:color="auto"/>
          </w:divBdr>
        </w:div>
        <w:div w:id="485362817">
          <w:marLeft w:val="1166"/>
          <w:marRight w:val="0"/>
          <w:marTop w:val="125"/>
          <w:marBottom w:val="0"/>
          <w:divBdr>
            <w:top w:val="none" w:sz="0" w:space="0" w:color="auto"/>
            <w:left w:val="none" w:sz="0" w:space="0" w:color="auto"/>
            <w:bottom w:val="none" w:sz="0" w:space="0" w:color="auto"/>
            <w:right w:val="none" w:sz="0" w:space="0" w:color="auto"/>
          </w:divBdr>
        </w:div>
        <w:div w:id="1034576952">
          <w:marLeft w:val="1166"/>
          <w:marRight w:val="0"/>
          <w:marTop w:val="125"/>
          <w:marBottom w:val="0"/>
          <w:divBdr>
            <w:top w:val="none" w:sz="0" w:space="0" w:color="auto"/>
            <w:left w:val="none" w:sz="0" w:space="0" w:color="auto"/>
            <w:bottom w:val="none" w:sz="0" w:space="0" w:color="auto"/>
            <w:right w:val="none" w:sz="0" w:space="0" w:color="auto"/>
          </w:divBdr>
        </w:div>
        <w:div w:id="1280455782">
          <w:marLeft w:val="1166"/>
          <w:marRight w:val="0"/>
          <w:marTop w:val="125"/>
          <w:marBottom w:val="0"/>
          <w:divBdr>
            <w:top w:val="none" w:sz="0" w:space="0" w:color="auto"/>
            <w:left w:val="none" w:sz="0" w:space="0" w:color="auto"/>
            <w:bottom w:val="none" w:sz="0" w:space="0" w:color="auto"/>
            <w:right w:val="none" w:sz="0" w:space="0" w:color="auto"/>
          </w:divBdr>
        </w:div>
        <w:div w:id="1416055005">
          <w:marLeft w:val="1166"/>
          <w:marRight w:val="0"/>
          <w:marTop w:val="125"/>
          <w:marBottom w:val="0"/>
          <w:divBdr>
            <w:top w:val="none" w:sz="0" w:space="0" w:color="auto"/>
            <w:left w:val="none" w:sz="0" w:space="0" w:color="auto"/>
            <w:bottom w:val="none" w:sz="0" w:space="0" w:color="auto"/>
            <w:right w:val="none" w:sz="0" w:space="0" w:color="auto"/>
          </w:divBdr>
        </w:div>
      </w:divsChild>
    </w:div>
    <w:div w:id="2000232008">
      <w:bodyDiv w:val="1"/>
      <w:marLeft w:val="0"/>
      <w:marRight w:val="0"/>
      <w:marTop w:val="0"/>
      <w:marBottom w:val="0"/>
      <w:divBdr>
        <w:top w:val="none" w:sz="0" w:space="0" w:color="auto"/>
        <w:left w:val="none" w:sz="0" w:space="0" w:color="auto"/>
        <w:bottom w:val="none" w:sz="0" w:space="0" w:color="auto"/>
        <w:right w:val="none" w:sz="0" w:space="0" w:color="auto"/>
      </w:divBdr>
      <w:divsChild>
        <w:div w:id="1059936445">
          <w:marLeft w:val="547"/>
          <w:marRight w:val="0"/>
          <w:marTop w:val="154"/>
          <w:marBottom w:val="0"/>
          <w:divBdr>
            <w:top w:val="none" w:sz="0" w:space="0" w:color="auto"/>
            <w:left w:val="none" w:sz="0" w:space="0" w:color="auto"/>
            <w:bottom w:val="none" w:sz="0" w:space="0" w:color="auto"/>
            <w:right w:val="none" w:sz="0" w:space="0" w:color="auto"/>
          </w:divBdr>
        </w:div>
      </w:divsChild>
    </w:div>
    <w:div w:id="2070298887">
      <w:bodyDiv w:val="1"/>
      <w:marLeft w:val="0"/>
      <w:marRight w:val="0"/>
      <w:marTop w:val="0"/>
      <w:marBottom w:val="0"/>
      <w:divBdr>
        <w:top w:val="none" w:sz="0" w:space="0" w:color="auto"/>
        <w:left w:val="none" w:sz="0" w:space="0" w:color="auto"/>
        <w:bottom w:val="none" w:sz="0" w:space="0" w:color="auto"/>
        <w:right w:val="none" w:sz="0" w:space="0" w:color="auto"/>
      </w:divBdr>
      <w:divsChild>
        <w:div w:id="244463692">
          <w:marLeft w:val="547"/>
          <w:marRight w:val="0"/>
          <w:marTop w:val="130"/>
          <w:marBottom w:val="0"/>
          <w:divBdr>
            <w:top w:val="none" w:sz="0" w:space="0" w:color="auto"/>
            <w:left w:val="none" w:sz="0" w:space="0" w:color="auto"/>
            <w:bottom w:val="none" w:sz="0" w:space="0" w:color="auto"/>
            <w:right w:val="none" w:sz="0" w:space="0" w:color="auto"/>
          </w:divBdr>
        </w:div>
        <w:div w:id="1627467968">
          <w:marLeft w:val="547"/>
          <w:marRight w:val="0"/>
          <w:marTop w:val="130"/>
          <w:marBottom w:val="0"/>
          <w:divBdr>
            <w:top w:val="none" w:sz="0" w:space="0" w:color="auto"/>
            <w:left w:val="none" w:sz="0" w:space="0" w:color="auto"/>
            <w:bottom w:val="none" w:sz="0" w:space="0" w:color="auto"/>
            <w:right w:val="none" w:sz="0" w:space="0" w:color="auto"/>
          </w:divBdr>
        </w:div>
        <w:div w:id="1460221669">
          <w:marLeft w:val="547"/>
          <w:marRight w:val="0"/>
          <w:marTop w:val="130"/>
          <w:marBottom w:val="0"/>
          <w:divBdr>
            <w:top w:val="none" w:sz="0" w:space="0" w:color="auto"/>
            <w:left w:val="none" w:sz="0" w:space="0" w:color="auto"/>
            <w:bottom w:val="none" w:sz="0" w:space="0" w:color="auto"/>
            <w:right w:val="none" w:sz="0" w:space="0" w:color="auto"/>
          </w:divBdr>
        </w:div>
        <w:div w:id="264389695">
          <w:marLeft w:val="547"/>
          <w:marRight w:val="0"/>
          <w:marTop w:val="130"/>
          <w:marBottom w:val="0"/>
          <w:divBdr>
            <w:top w:val="none" w:sz="0" w:space="0" w:color="auto"/>
            <w:left w:val="none" w:sz="0" w:space="0" w:color="auto"/>
            <w:bottom w:val="none" w:sz="0" w:space="0" w:color="auto"/>
            <w:right w:val="none" w:sz="0" w:space="0" w:color="auto"/>
          </w:divBdr>
        </w:div>
        <w:div w:id="847718888">
          <w:marLeft w:val="547"/>
          <w:marRight w:val="0"/>
          <w:marTop w:val="130"/>
          <w:marBottom w:val="0"/>
          <w:divBdr>
            <w:top w:val="none" w:sz="0" w:space="0" w:color="auto"/>
            <w:left w:val="none" w:sz="0" w:space="0" w:color="auto"/>
            <w:bottom w:val="none" w:sz="0" w:space="0" w:color="auto"/>
            <w:right w:val="none" w:sz="0" w:space="0" w:color="auto"/>
          </w:divBdr>
        </w:div>
        <w:div w:id="872032506">
          <w:marLeft w:val="547"/>
          <w:marRight w:val="0"/>
          <w:marTop w:val="130"/>
          <w:marBottom w:val="0"/>
          <w:divBdr>
            <w:top w:val="none" w:sz="0" w:space="0" w:color="auto"/>
            <w:left w:val="none" w:sz="0" w:space="0" w:color="auto"/>
            <w:bottom w:val="none" w:sz="0" w:space="0" w:color="auto"/>
            <w:right w:val="none" w:sz="0" w:space="0" w:color="auto"/>
          </w:divBdr>
        </w:div>
        <w:div w:id="357239097">
          <w:marLeft w:val="547"/>
          <w:marRight w:val="0"/>
          <w:marTop w:val="130"/>
          <w:marBottom w:val="0"/>
          <w:divBdr>
            <w:top w:val="none" w:sz="0" w:space="0" w:color="auto"/>
            <w:left w:val="none" w:sz="0" w:space="0" w:color="auto"/>
            <w:bottom w:val="none" w:sz="0" w:space="0" w:color="auto"/>
            <w:right w:val="none" w:sz="0" w:space="0" w:color="auto"/>
          </w:divBdr>
        </w:div>
        <w:div w:id="1638484163">
          <w:marLeft w:val="547"/>
          <w:marRight w:val="0"/>
          <w:marTop w:val="130"/>
          <w:marBottom w:val="0"/>
          <w:divBdr>
            <w:top w:val="none" w:sz="0" w:space="0" w:color="auto"/>
            <w:left w:val="none" w:sz="0" w:space="0" w:color="auto"/>
            <w:bottom w:val="none" w:sz="0" w:space="0" w:color="auto"/>
            <w:right w:val="none" w:sz="0" w:space="0" w:color="auto"/>
          </w:divBdr>
        </w:div>
        <w:div w:id="2005742642">
          <w:marLeft w:val="547"/>
          <w:marRight w:val="0"/>
          <w:marTop w:val="130"/>
          <w:marBottom w:val="0"/>
          <w:divBdr>
            <w:top w:val="none" w:sz="0" w:space="0" w:color="auto"/>
            <w:left w:val="none" w:sz="0" w:space="0" w:color="auto"/>
            <w:bottom w:val="none" w:sz="0" w:space="0" w:color="auto"/>
            <w:right w:val="none" w:sz="0" w:space="0" w:color="auto"/>
          </w:divBdr>
        </w:div>
      </w:divsChild>
    </w:div>
    <w:div w:id="2076465571">
      <w:bodyDiv w:val="1"/>
      <w:marLeft w:val="0"/>
      <w:marRight w:val="0"/>
      <w:marTop w:val="0"/>
      <w:marBottom w:val="0"/>
      <w:divBdr>
        <w:top w:val="none" w:sz="0" w:space="0" w:color="auto"/>
        <w:left w:val="none" w:sz="0" w:space="0" w:color="auto"/>
        <w:bottom w:val="none" w:sz="0" w:space="0" w:color="auto"/>
        <w:right w:val="none" w:sz="0" w:space="0" w:color="auto"/>
      </w:divBdr>
      <w:divsChild>
        <w:div w:id="1675456098">
          <w:marLeft w:val="547"/>
          <w:marRight w:val="0"/>
          <w:marTop w:val="130"/>
          <w:marBottom w:val="0"/>
          <w:divBdr>
            <w:top w:val="none" w:sz="0" w:space="0" w:color="auto"/>
            <w:left w:val="none" w:sz="0" w:space="0" w:color="auto"/>
            <w:bottom w:val="none" w:sz="0" w:space="0" w:color="auto"/>
            <w:right w:val="none" w:sz="0" w:space="0" w:color="auto"/>
          </w:divBdr>
        </w:div>
        <w:div w:id="1220434521">
          <w:marLeft w:val="547"/>
          <w:marRight w:val="0"/>
          <w:marTop w:val="130"/>
          <w:marBottom w:val="0"/>
          <w:divBdr>
            <w:top w:val="none" w:sz="0" w:space="0" w:color="auto"/>
            <w:left w:val="none" w:sz="0" w:space="0" w:color="auto"/>
            <w:bottom w:val="none" w:sz="0" w:space="0" w:color="auto"/>
            <w:right w:val="none" w:sz="0" w:space="0" w:color="auto"/>
          </w:divBdr>
        </w:div>
        <w:div w:id="972950463">
          <w:marLeft w:val="547"/>
          <w:marRight w:val="0"/>
          <w:marTop w:val="130"/>
          <w:marBottom w:val="0"/>
          <w:divBdr>
            <w:top w:val="none" w:sz="0" w:space="0" w:color="auto"/>
            <w:left w:val="none" w:sz="0" w:space="0" w:color="auto"/>
            <w:bottom w:val="none" w:sz="0" w:space="0" w:color="auto"/>
            <w:right w:val="none" w:sz="0" w:space="0" w:color="auto"/>
          </w:divBdr>
        </w:div>
        <w:div w:id="463888137">
          <w:marLeft w:val="547"/>
          <w:marRight w:val="0"/>
          <w:marTop w:val="130"/>
          <w:marBottom w:val="0"/>
          <w:divBdr>
            <w:top w:val="none" w:sz="0" w:space="0" w:color="auto"/>
            <w:left w:val="none" w:sz="0" w:space="0" w:color="auto"/>
            <w:bottom w:val="none" w:sz="0" w:space="0" w:color="auto"/>
            <w:right w:val="none" w:sz="0" w:space="0" w:color="auto"/>
          </w:divBdr>
        </w:div>
        <w:div w:id="174659896">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fipawFd9_Ts/Usrx42dJekI/AAAAAAAAAFI/Mp9b95K6nSI/s1600/has.JP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dailyhadoopsoup.blogspot.in/2013/12/two-types-of-nodes-that-control-job-of.html" TargetMode="External"/><Relationship Id="rId11" Type="http://schemas.openxmlformats.org/officeDocument/2006/relationships/image" Target="media/image4.png"/><Relationship Id="rId5" Type="http://schemas.openxmlformats.org/officeDocument/2006/relationships/hyperlink" Target="http://dailyhadoopsoup.blogspot.in/2013/12/two-types-of-nodes-that-control-job-of.html"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4622</Words>
  <Characters>26348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Avadesh Gupta</dc:creator>
  <cp:lastModifiedBy>Avadesh Gupta</cp:lastModifiedBy>
  <cp:revision>2</cp:revision>
  <dcterms:created xsi:type="dcterms:W3CDTF">2018-11-26T06:38:00Z</dcterms:created>
  <dcterms:modified xsi:type="dcterms:W3CDTF">2018-11-26T06:38:00Z</dcterms:modified>
</cp:coreProperties>
</file>